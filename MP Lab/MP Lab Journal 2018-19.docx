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AAC" w:rsidRPr="00E339FD" w:rsidRDefault="004B1477" w:rsidP="00B324C7">
      <w:pPr>
        <w:spacing w:after="0"/>
        <w:rPr>
          <w:rFonts w:ascii="Times New Roman" w:hAnsi="Times New Roman"/>
          <w:b/>
          <w:iCs/>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652608" behindDoc="0" locked="0" layoutInCell="1" allowOverlap="1">
                <wp:simplePos x="0" y="0"/>
                <wp:positionH relativeFrom="column">
                  <wp:posOffset>2557145</wp:posOffset>
                </wp:positionH>
                <wp:positionV relativeFrom="paragraph">
                  <wp:posOffset>149225</wp:posOffset>
                </wp:positionV>
                <wp:extent cx="3173730" cy="1943735"/>
                <wp:effectExtent l="6350" t="6350" r="10795" b="12065"/>
                <wp:wrapNone/>
                <wp:docPr id="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Default="006A1B97" w:rsidP="00D55DFA">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D55DFA">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D55DFA">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D55DFA">
                            <w:pPr>
                              <w:pStyle w:val="FrameContents"/>
                              <w:shd w:val="clear" w:color="auto" w:fill="FFFFFF"/>
                              <w:spacing w:after="0" w:line="100" w:lineRule="atLeast"/>
                              <w:rPr>
                                <w:b/>
                                <w:sz w:val="24"/>
                                <w:szCs w:val="24"/>
                              </w:rPr>
                            </w:pPr>
                          </w:p>
                          <w:p w:rsidR="006A1B97" w:rsidRDefault="006A1B97" w:rsidP="00D55DFA">
                            <w:pPr>
                              <w:pStyle w:val="FrameContents"/>
                              <w:shd w:val="clear" w:color="auto" w:fill="FFFFFF"/>
                              <w:spacing w:after="0" w:line="100" w:lineRule="atLeast"/>
                            </w:pPr>
                            <w:r>
                              <w:rPr>
                                <w:b/>
                                <w:sz w:val="24"/>
                                <w:szCs w:val="24"/>
                              </w:rPr>
                              <w:t>Grade: AA / AB / BB / BC / CC / CD /DD</w:t>
                            </w:r>
                          </w:p>
                          <w:p w:rsidR="006A1B97" w:rsidRDefault="006A1B97" w:rsidP="00D55DFA">
                            <w:pPr>
                              <w:pStyle w:val="FrameContents"/>
                              <w:shd w:val="clear" w:color="auto" w:fill="FFFFFF"/>
                              <w:spacing w:line="100" w:lineRule="atLeast"/>
                            </w:pPr>
                          </w:p>
                          <w:p w:rsidR="006A1B97" w:rsidRDefault="006A1B97" w:rsidP="00D55DFA">
                            <w:pPr>
                              <w:pStyle w:val="FrameContents"/>
                              <w:shd w:val="clear" w:color="auto" w:fill="FFFFFF"/>
                              <w:spacing w:line="100" w:lineRule="atLeast"/>
                            </w:pPr>
                          </w:p>
                          <w:p w:rsidR="006A1B97" w:rsidRDefault="006A1B97" w:rsidP="00D55DFA">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201.35pt;margin-top:11.75pt;width:249.9pt;height:153.05pt;z-index:2516526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" strokeweight=".05pt">
                <v:textbox>
                  <w:txbxContent>
                    <w:p w:rsidR="006A1B97" w:rsidRDefault="006A1B97" w:rsidP="00D55DFA">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D55DFA">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D55DFA">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D55DFA">
                      <w:pPr>
                        <w:pStyle w:val="FrameContents"/>
                        <w:shd w:val="clear" w:color="auto" w:fill="FFFFFF"/>
                        <w:spacing w:after="0" w:line="100" w:lineRule="atLeast"/>
                        <w:rPr>
                          <w:b/>
                          <w:sz w:val="24"/>
                          <w:szCs w:val="24"/>
                        </w:rPr>
                      </w:pPr>
                    </w:p>
                    <w:p w:rsidR="006A1B97" w:rsidRDefault="006A1B97" w:rsidP="00D55DFA">
                      <w:pPr>
                        <w:pStyle w:val="FrameContents"/>
                        <w:shd w:val="clear" w:color="auto" w:fill="FFFFFF"/>
                        <w:spacing w:after="0" w:line="100" w:lineRule="atLeast"/>
                      </w:pPr>
                      <w:r>
                        <w:rPr>
                          <w:b/>
                          <w:sz w:val="24"/>
                          <w:szCs w:val="24"/>
                        </w:rPr>
                        <w:t>Grade: AA / AB / BB / BC / CC / CD /DD</w:t>
                      </w:r>
                    </w:p>
                    <w:p w:rsidR="006A1B97" w:rsidRDefault="006A1B97" w:rsidP="00D55DFA">
                      <w:pPr>
                        <w:pStyle w:val="FrameContents"/>
                        <w:shd w:val="clear" w:color="auto" w:fill="FFFFFF"/>
                        <w:spacing w:line="100" w:lineRule="atLeast"/>
                      </w:pPr>
                    </w:p>
                    <w:p w:rsidR="006A1B97" w:rsidRDefault="006A1B97" w:rsidP="00D55DFA">
                      <w:pPr>
                        <w:pStyle w:val="FrameContents"/>
                        <w:shd w:val="clear" w:color="auto" w:fill="FFFFFF"/>
                        <w:spacing w:line="100" w:lineRule="atLeast"/>
                      </w:pPr>
                    </w:p>
                    <w:p w:rsidR="006A1B97" w:rsidRDefault="006A1B97" w:rsidP="00D55DFA">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F43AAC">
      <w:pPr>
        <w:spacing w:after="0"/>
        <w:jc w:val="center"/>
        <w:rPr>
          <w:rFonts w:ascii="Times New Roman" w:hAnsi="Times New Roman"/>
          <w:b/>
          <w:iCs/>
          <w:sz w:val="24"/>
          <w:szCs w:val="24"/>
        </w:rPr>
      </w:pPr>
    </w:p>
    <w:p w:rsidR="00F43AAC" w:rsidRPr="00E339FD" w:rsidRDefault="00F43AAC" w:rsidP="00332E1E">
      <w:pPr>
        <w:spacing w:after="0"/>
        <w:rPr>
          <w:rFonts w:ascii="Times New Roman" w:hAnsi="Times New Roman"/>
          <w:b/>
          <w:iCs/>
          <w:sz w:val="24"/>
          <w:szCs w:val="24"/>
        </w:rPr>
      </w:pPr>
    </w:p>
    <w:p w:rsidR="00F43AAC" w:rsidRPr="00B5633D" w:rsidRDefault="00F43AAC" w:rsidP="00F43AAC">
      <w:pPr>
        <w:spacing w:after="0"/>
        <w:jc w:val="center"/>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F43AAC" w:rsidRPr="00B5633D" w:rsidTr="00F43AAC">
        <w:trPr>
          <w:trHeight w:val="467"/>
          <w:jc w:val="center"/>
        </w:trPr>
        <w:tc>
          <w:tcPr>
            <w:tcW w:w="9800" w:type="dxa"/>
            <w:shd w:val="clear" w:color="auto" w:fill="D9D9D9"/>
            <w:vAlign w:val="center"/>
          </w:tcPr>
          <w:p w:rsidR="00F43AAC" w:rsidRPr="00B5633D" w:rsidRDefault="00F43AAC" w:rsidP="00C426C7">
            <w:pPr>
              <w:spacing w:after="0"/>
              <w:rPr>
                <w:rFonts w:ascii="Times New Roman" w:eastAsia="Times New Roman" w:hAnsi="Times New Roman"/>
                <w:b/>
                <w:iCs/>
                <w:sz w:val="24"/>
                <w:szCs w:val="24"/>
              </w:rPr>
            </w:pPr>
            <w:r w:rsidRPr="00B5633D">
              <w:rPr>
                <w:rFonts w:ascii="Times New Roman" w:eastAsia="Times New Roman" w:hAnsi="Times New Roman"/>
                <w:b/>
                <w:iCs/>
                <w:sz w:val="24"/>
                <w:szCs w:val="24"/>
              </w:rPr>
              <w:t xml:space="preserve">Title: </w:t>
            </w:r>
            <w:r w:rsidRPr="00B5633D">
              <w:rPr>
                <w:rFonts w:ascii="Times New Roman" w:hAnsi="Times New Roman"/>
                <w:sz w:val="24"/>
                <w:szCs w:val="24"/>
              </w:rPr>
              <w:t xml:space="preserve">To </w:t>
            </w:r>
            <w:r w:rsidR="00965F11" w:rsidRPr="00B5633D">
              <w:rPr>
                <w:rFonts w:ascii="Times New Roman" w:hAnsi="Times New Roman"/>
                <w:sz w:val="24"/>
                <w:szCs w:val="24"/>
                <w:lang w:val="en-US"/>
              </w:rPr>
              <w:t>To Add two 16 bit numbers, to multiply two 8 bit &amp; to divide two 8 bit numbers</w:t>
            </w:r>
          </w:p>
        </w:tc>
      </w:tr>
    </w:tbl>
    <w:p w:rsidR="006C3090" w:rsidRPr="00B5633D" w:rsidRDefault="00F43AAC" w:rsidP="006C3090">
      <w:pPr>
        <w:pStyle w:val="Default"/>
      </w:pPr>
      <w:r w:rsidRPr="00B5633D">
        <w:rPr>
          <w:b/>
        </w:rPr>
        <w:t>______________________________________________________________________</w:t>
      </w:r>
      <w:r w:rsidR="00A75091" w:rsidRPr="00B5633D">
        <w:rPr>
          <w:b/>
        </w:rPr>
        <w:t>Aim</w:t>
      </w:r>
      <w:r w:rsidRPr="00B5633D">
        <w:rPr>
          <w:b/>
        </w:rPr>
        <w:t>:</w:t>
      </w:r>
      <w:r w:rsidRPr="00B5633D">
        <w:t xml:space="preserve"> </w:t>
      </w:r>
      <w:r w:rsidR="006C3090" w:rsidRPr="00B5633D">
        <w:t xml:space="preserve">To expose the students to the basic concepts </w:t>
      </w:r>
      <w:r w:rsidR="00965F11" w:rsidRPr="00B5633D">
        <w:t>of Microprocessor</w:t>
      </w:r>
      <w:r w:rsidR="006C3090" w:rsidRPr="00B5633D">
        <w:t xml:space="preserve"> </w:t>
      </w:r>
    </w:p>
    <w:p w:rsidR="00F43AAC" w:rsidRPr="00B5633D" w:rsidRDefault="00F43AAC" w:rsidP="00F43AAC">
      <w:pPr>
        <w:spacing w:after="0"/>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045434">
      <w:pPr>
        <w:spacing w:after="0"/>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860CC9" w:rsidRPr="00B5633D" w:rsidRDefault="00860CC9" w:rsidP="00045434">
      <w:pPr>
        <w:pStyle w:val="DefaultStyle"/>
        <w:jc w:val="both"/>
      </w:pPr>
      <w:r w:rsidRPr="00B5633D">
        <w:rPr>
          <w:b/>
        </w:rPr>
        <w:t>CO 1:</w:t>
      </w:r>
      <w:r w:rsidRPr="00B5633D">
        <w:rPr>
          <w:rFonts w:eastAsia="Times New Roman"/>
          <w:color w:val="222222"/>
        </w:rPr>
        <w:t xml:space="preserve"> Explain   t</w:t>
      </w:r>
      <w:r w:rsidR="00815620">
        <w:rPr>
          <w:rFonts w:eastAsia="Times New Roman"/>
          <w:color w:val="222222"/>
        </w:rPr>
        <w:t xml:space="preserve">he process of Compilation from </w:t>
      </w:r>
      <w:r w:rsidRPr="00B5633D">
        <w:rPr>
          <w:rFonts w:eastAsia="Times New Roman"/>
          <w:color w:val="222222"/>
        </w:rPr>
        <w:t>Assembly language to machine language</w:t>
      </w:r>
    </w:p>
    <w:p w:rsidR="00F43AAC" w:rsidRPr="00B5633D" w:rsidRDefault="00F43AAC" w:rsidP="00F43AAC">
      <w:pPr>
        <w:spacing w:after="0"/>
        <w:rPr>
          <w:rFonts w:ascii="Times New Roman" w:hAnsi="Times New Roman"/>
          <w:b/>
          <w:sz w:val="24"/>
          <w:szCs w:val="24"/>
        </w:rPr>
      </w:pPr>
      <w:r w:rsidRPr="00B5633D">
        <w:rPr>
          <w:rFonts w:ascii="Times New Roman" w:hAnsi="Times New Roman"/>
          <w:b/>
          <w:sz w:val="24"/>
          <w:szCs w:val="24"/>
        </w:rPr>
        <w:t>_____________________________________________________________________</w:t>
      </w:r>
    </w:p>
    <w:p w:rsidR="00F43AAC" w:rsidRPr="00B5633D" w:rsidRDefault="00F43AAC" w:rsidP="00045434">
      <w:pPr>
        <w:spacing w:after="0"/>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AD5FB0" w:rsidRPr="00B5633D" w:rsidRDefault="00AD5FB0" w:rsidP="00045434">
      <w:pPr>
        <w:spacing w:after="0"/>
        <w:jc w:val="both"/>
        <w:rPr>
          <w:rFonts w:ascii="Times New Roman" w:hAnsi="Times New Roman"/>
          <w:b/>
          <w:sz w:val="24"/>
          <w:szCs w:val="24"/>
        </w:rPr>
      </w:pPr>
    </w:p>
    <w:p w:rsidR="00AD5FB0" w:rsidRPr="00B5633D" w:rsidRDefault="00AD5FB0" w:rsidP="00045434">
      <w:pPr>
        <w:spacing w:after="0"/>
        <w:jc w:val="both"/>
        <w:rPr>
          <w:rFonts w:ascii="Times New Roman" w:hAnsi="Times New Roman"/>
          <w:b/>
          <w:sz w:val="24"/>
          <w:szCs w:val="24"/>
          <w:lang w:val="en-US"/>
        </w:rPr>
      </w:pPr>
      <w:r w:rsidRPr="00B5633D">
        <w:rPr>
          <w:rFonts w:ascii="Times New Roman" w:hAnsi="Times New Roman"/>
          <w:b/>
          <w:sz w:val="24"/>
          <w:szCs w:val="24"/>
          <w:lang w:val="en-US"/>
        </w:rPr>
        <w:t xml:space="preserve">1) Microprocessor architecture and applications with 8085: By Ramesh </w:t>
      </w:r>
      <w:proofErr w:type="spellStart"/>
      <w:r w:rsidRPr="00B5633D">
        <w:rPr>
          <w:rFonts w:ascii="Times New Roman" w:hAnsi="Times New Roman"/>
          <w:b/>
          <w:sz w:val="24"/>
          <w:szCs w:val="24"/>
          <w:lang w:val="en-US"/>
        </w:rPr>
        <w:t>Gaonkar</w:t>
      </w:r>
      <w:proofErr w:type="spellEnd"/>
      <w:r w:rsidRPr="00B5633D">
        <w:rPr>
          <w:rFonts w:ascii="Times New Roman" w:hAnsi="Times New Roman"/>
          <w:b/>
          <w:sz w:val="24"/>
          <w:szCs w:val="24"/>
          <w:lang w:val="en-US"/>
        </w:rPr>
        <w:t xml:space="preserve"> (</w:t>
      </w:r>
      <w:proofErr w:type="spellStart"/>
      <w:r w:rsidRPr="00B5633D">
        <w:rPr>
          <w:rFonts w:ascii="Times New Roman" w:hAnsi="Times New Roman"/>
          <w:b/>
          <w:sz w:val="24"/>
          <w:szCs w:val="24"/>
          <w:lang w:val="en-US"/>
        </w:rPr>
        <w:t>Penram</w:t>
      </w:r>
      <w:proofErr w:type="spellEnd"/>
      <w:r w:rsidRPr="00B5633D">
        <w:rPr>
          <w:rFonts w:ascii="Times New Roman" w:hAnsi="Times New Roman"/>
          <w:b/>
          <w:sz w:val="24"/>
          <w:szCs w:val="24"/>
          <w:lang w:val="en-US"/>
        </w:rPr>
        <w:t xml:space="preserve">   International Publication).</w:t>
      </w:r>
    </w:p>
    <w:p w:rsidR="00AD5FB0" w:rsidRPr="00B5633D" w:rsidRDefault="00AD5FB0" w:rsidP="00045434">
      <w:pPr>
        <w:spacing w:after="0"/>
        <w:jc w:val="both"/>
        <w:rPr>
          <w:rFonts w:ascii="Times New Roman" w:hAnsi="Times New Roman"/>
          <w:b/>
          <w:sz w:val="24"/>
          <w:szCs w:val="24"/>
          <w:lang w:val="en-US"/>
        </w:rPr>
      </w:pPr>
    </w:p>
    <w:p w:rsidR="00AD5FB0" w:rsidRPr="00B5633D" w:rsidRDefault="00AD5FB0" w:rsidP="00045434">
      <w:pPr>
        <w:spacing w:after="0"/>
        <w:jc w:val="both"/>
        <w:rPr>
          <w:rFonts w:ascii="Times New Roman" w:hAnsi="Times New Roman"/>
          <w:b/>
          <w:sz w:val="24"/>
          <w:szCs w:val="24"/>
          <w:lang w:val="en-US"/>
        </w:rPr>
      </w:pPr>
      <w:r w:rsidRPr="00B5633D">
        <w:rPr>
          <w:rFonts w:ascii="Times New Roman" w:hAnsi="Times New Roman"/>
          <w:b/>
          <w:sz w:val="24"/>
          <w:szCs w:val="24"/>
          <w:lang w:val="en-US"/>
        </w:rPr>
        <w:t xml:space="preserve">2)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EE3B9B" w:rsidRPr="00B5633D" w:rsidRDefault="00EE3B9B" w:rsidP="00045434">
      <w:pPr>
        <w:spacing w:after="0"/>
        <w:jc w:val="both"/>
        <w:rPr>
          <w:rFonts w:ascii="Times New Roman" w:hAnsi="Times New Roman"/>
          <w:b/>
          <w:sz w:val="24"/>
          <w:szCs w:val="24"/>
        </w:rPr>
      </w:pPr>
    </w:p>
    <w:p w:rsidR="00F43AAC" w:rsidRPr="00B5633D" w:rsidRDefault="00F43AAC" w:rsidP="00045434">
      <w:pPr>
        <w:spacing w:after="0"/>
        <w:jc w:val="both"/>
        <w:rPr>
          <w:rFonts w:ascii="Times New Roman" w:hAnsi="Times New Roman"/>
          <w:b/>
          <w:sz w:val="24"/>
          <w:szCs w:val="24"/>
        </w:rPr>
      </w:pPr>
      <w:r w:rsidRPr="00B5633D">
        <w:rPr>
          <w:rFonts w:ascii="Times New Roman" w:hAnsi="Times New Roman"/>
          <w:b/>
          <w:sz w:val="24"/>
          <w:szCs w:val="24"/>
        </w:rPr>
        <w:t xml:space="preserve">Pre Lab/ Prior Concepts: </w:t>
      </w:r>
    </w:p>
    <w:p w:rsidR="009C2A16" w:rsidRPr="00B5633D" w:rsidRDefault="009C2A16" w:rsidP="00045434">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Assembler directives</w:t>
      </w:r>
      <w:r w:rsidR="00EE07FB" w:rsidRPr="00B5633D">
        <w:rPr>
          <w:rFonts w:ascii="Times New Roman" w:hAnsi="Times New Roman"/>
          <w:b/>
          <w:iCs/>
          <w:sz w:val="24"/>
          <w:szCs w:val="24"/>
          <w:lang w:val="en-US"/>
        </w:rPr>
        <w:t xml:space="preserve">: These </w:t>
      </w:r>
      <w:proofErr w:type="gramStart"/>
      <w:r w:rsidR="00EE07FB" w:rsidRPr="00B5633D">
        <w:rPr>
          <w:rFonts w:ascii="Times New Roman" w:hAnsi="Times New Roman"/>
          <w:b/>
          <w:iCs/>
          <w:sz w:val="24"/>
          <w:szCs w:val="24"/>
          <w:lang w:val="en-US"/>
        </w:rPr>
        <w:t>are statements that</w:t>
      </w:r>
      <w:proofErr w:type="gramEnd"/>
      <w:r w:rsidR="00EE07FB" w:rsidRPr="00B5633D">
        <w:rPr>
          <w:rFonts w:ascii="Times New Roman" w:hAnsi="Times New Roman"/>
          <w:b/>
          <w:iCs/>
          <w:sz w:val="24"/>
          <w:szCs w:val="24"/>
          <w:lang w:val="en-US"/>
        </w:rPr>
        <w:t xml:space="preserve"> direct the assembler to do something</w:t>
      </w:r>
    </w:p>
    <w:p w:rsidR="00045434" w:rsidRPr="00B5633D" w:rsidRDefault="00045434" w:rsidP="009C2A16">
      <w:pPr>
        <w:spacing w:after="0"/>
        <w:jc w:val="both"/>
        <w:rPr>
          <w:rFonts w:ascii="Times New Roman" w:hAnsi="Times New Roman"/>
          <w:b/>
          <w:iCs/>
          <w:sz w:val="24"/>
          <w:szCs w:val="24"/>
          <w:lang w:val="en-US"/>
        </w:rPr>
      </w:pPr>
    </w:p>
    <w:p w:rsidR="009C2A16" w:rsidRPr="00B5633D" w:rsidRDefault="009C2A16" w:rsidP="00045434">
      <w:pPr>
        <w:spacing w:after="0"/>
        <w:rPr>
          <w:rFonts w:ascii="Times New Roman" w:hAnsi="Times New Roman"/>
          <w:b/>
          <w:iCs/>
          <w:sz w:val="24"/>
          <w:szCs w:val="24"/>
          <w:lang w:val="en-US"/>
        </w:rPr>
      </w:pPr>
      <w:r w:rsidRPr="00B5633D">
        <w:rPr>
          <w:rFonts w:ascii="Times New Roman" w:hAnsi="Times New Roman"/>
          <w:b/>
          <w:iCs/>
          <w:sz w:val="24"/>
          <w:szCs w:val="24"/>
          <w:lang w:val="en-US"/>
        </w:rPr>
        <w:t>Definition:</w:t>
      </w:r>
    </w:p>
    <w:p w:rsidR="009C2A16" w:rsidRPr="00B5633D" w:rsidRDefault="009C2A16" w:rsidP="00045434">
      <w:pPr>
        <w:spacing w:after="0"/>
        <w:rPr>
          <w:rFonts w:ascii="Times New Roman" w:hAnsi="Times New Roman"/>
          <w:b/>
          <w:iCs/>
          <w:sz w:val="24"/>
          <w:szCs w:val="24"/>
          <w:lang w:val="en-US"/>
        </w:rPr>
      </w:pPr>
      <w:r w:rsidRPr="00B5633D">
        <w:rPr>
          <w:rFonts w:ascii="Times New Roman" w:hAnsi="Times New Roman"/>
          <w:b/>
          <w:iCs/>
          <w:sz w:val="24"/>
          <w:szCs w:val="24"/>
          <w:lang w:val="en-US"/>
        </w:rPr>
        <w:t>Types of Assembler Directives:</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ASSUME Directive </w:t>
      </w:r>
      <w:r w:rsidRPr="00B5633D">
        <w:rPr>
          <w:rFonts w:ascii="Times New Roman" w:eastAsia="Times New Roman" w:hAnsi="Times New Roman"/>
          <w:sz w:val="24"/>
          <w:szCs w:val="24"/>
          <w:lang w:val="en-US"/>
        </w:rPr>
        <w:t xml:space="preserve">- The ASSUME directive </w:t>
      </w:r>
      <w:proofErr w:type="gramStart"/>
      <w:r w:rsidRPr="00B5633D">
        <w:rPr>
          <w:rFonts w:ascii="Times New Roman" w:eastAsia="Times New Roman" w:hAnsi="Times New Roman"/>
          <w:sz w:val="24"/>
          <w:szCs w:val="24"/>
          <w:lang w:val="en-US"/>
        </w:rPr>
        <w:t>is used</w:t>
      </w:r>
      <w:proofErr w:type="gramEnd"/>
      <w:r w:rsidRPr="00B5633D">
        <w:rPr>
          <w:rFonts w:ascii="Times New Roman" w:eastAsia="Times New Roman" w:hAnsi="Times New Roman"/>
          <w:sz w:val="24"/>
          <w:szCs w:val="24"/>
          <w:lang w:val="en-US"/>
        </w:rPr>
        <w:t xml:space="preserve"> to tell the assembler that the name of the logical segment should be used for a specified segment. The 8086 works directly with only </w:t>
      </w:r>
      <w:proofErr w:type="gramStart"/>
      <w:r w:rsidRPr="00B5633D">
        <w:rPr>
          <w:rFonts w:ascii="Times New Roman" w:eastAsia="Times New Roman" w:hAnsi="Times New Roman"/>
          <w:sz w:val="24"/>
          <w:szCs w:val="24"/>
          <w:lang w:val="en-US"/>
        </w:rPr>
        <w:t>4</w:t>
      </w:r>
      <w:proofErr w:type="gramEnd"/>
      <w:r w:rsidRPr="00B5633D">
        <w:rPr>
          <w:rFonts w:ascii="Times New Roman" w:eastAsia="Times New Roman" w:hAnsi="Times New Roman"/>
          <w:sz w:val="24"/>
          <w:szCs w:val="24"/>
          <w:lang w:val="en-US"/>
        </w:rPr>
        <w:t xml:space="preserve"> physical segments: a Code segment, a data segment, a stack segment, and an extra segment.</w:t>
      </w:r>
    </w:p>
    <w:p w:rsidR="003B23E3" w:rsidRDefault="003B23E3" w:rsidP="006C373C">
      <w:pPr>
        <w:autoSpaceDE w:val="0"/>
        <w:autoSpaceDN w:val="0"/>
        <w:adjustRightInd w:val="0"/>
        <w:spacing w:after="0" w:line="240" w:lineRule="auto"/>
        <w:ind w:left="1440" w:right="1350"/>
        <w:jc w:val="both"/>
        <w:rPr>
          <w:rFonts w:ascii="Times New Roman" w:eastAsia="Times New Roman" w:hAnsi="Times New Roman"/>
          <w:sz w:val="24"/>
          <w:szCs w:val="24"/>
          <w:lang w:val="en-US"/>
        </w:rPr>
      </w:pPr>
    </w:p>
    <w:p w:rsidR="008C68D4" w:rsidRDefault="008C68D4" w:rsidP="006C373C">
      <w:pPr>
        <w:autoSpaceDE w:val="0"/>
        <w:autoSpaceDN w:val="0"/>
        <w:adjustRightInd w:val="0"/>
        <w:spacing w:after="0" w:line="240" w:lineRule="auto"/>
        <w:ind w:left="1440" w:right="1350"/>
        <w:jc w:val="both"/>
        <w:rPr>
          <w:rFonts w:ascii="Times New Roman" w:eastAsia="Times New Roman" w:hAnsi="Times New Roman"/>
          <w:sz w:val="24"/>
          <w:szCs w:val="24"/>
          <w:lang w:val="en-US"/>
        </w:rPr>
      </w:pPr>
    </w:p>
    <w:p w:rsidR="003B23E3" w:rsidRDefault="003B23E3" w:rsidP="003B23E3">
      <w:pPr>
        <w:autoSpaceDE w:val="0"/>
        <w:autoSpaceDN w:val="0"/>
        <w:adjustRightInd w:val="0"/>
        <w:spacing w:after="0" w:line="240" w:lineRule="auto"/>
        <w:ind w:right="1350"/>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rsidR="006C373C" w:rsidRPr="00B5633D" w:rsidRDefault="006C373C" w:rsidP="003B23E3">
      <w:pPr>
        <w:autoSpaceDE w:val="0"/>
        <w:autoSpaceDN w:val="0"/>
        <w:adjustRightInd w:val="0"/>
        <w:spacing w:after="0" w:line="240" w:lineRule="auto"/>
        <w:ind w:right="1350"/>
        <w:rPr>
          <w:rFonts w:ascii="Times New Roman" w:eastAsia="Times New Roman" w:hAnsi="Times New Roman"/>
          <w:b/>
          <w:bCs/>
          <w:sz w:val="24"/>
          <w:szCs w:val="24"/>
          <w:lang w:val="en-US"/>
        </w:rPr>
      </w:pPr>
    </w:p>
    <w:p w:rsidR="003B23E3"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ASUME CS</w:t>
      </w:r>
      <w:proofErr w:type="gramStart"/>
      <w:r w:rsidRPr="00B5633D">
        <w:rPr>
          <w:rFonts w:ascii="Times New Roman" w:eastAsia="Times New Roman" w:hAnsi="Times New Roman"/>
          <w:b/>
          <w:bCs/>
          <w:sz w:val="24"/>
          <w:szCs w:val="24"/>
          <w:lang w:val="en-US"/>
        </w:rPr>
        <w:t>:CODE</w:t>
      </w:r>
      <w:proofErr w:type="gramEnd"/>
      <w:r w:rsidRPr="00B5633D">
        <w:rPr>
          <w:rFonts w:ascii="Times New Roman" w:eastAsia="Times New Roman" w:hAnsi="Times New Roman"/>
          <w:b/>
          <w:bCs/>
          <w:sz w:val="24"/>
          <w:szCs w:val="24"/>
          <w:lang w:val="en-US"/>
        </w:rPr>
        <w:t xml:space="preserve"> </w:t>
      </w:r>
      <w:r w:rsidRPr="00B5633D">
        <w:rPr>
          <w:rFonts w:ascii="Times New Roman" w:eastAsia="Times New Roman" w:hAnsi="Times New Roman"/>
          <w:sz w:val="24"/>
          <w:szCs w:val="24"/>
          <w:lang w:val="en-US"/>
        </w:rPr>
        <w:t>;This tells the assembler that the logical segment named CODE contains the instruction statements for the program and should be treated as a code segment.</w:t>
      </w:r>
    </w:p>
    <w:p w:rsidR="006C373C" w:rsidRPr="00B5633D" w:rsidRDefault="006C373C"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ASUME DS</w:t>
      </w:r>
      <w:proofErr w:type="gramStart"/>
      <w:r w:rsidRPr="00B5633D">
        <w:rPr>
          <w:rFonts w:ascii="Times New Roman" w:eastAsia="Times New Roman" w:hAnsi="Times New Roman"/>
          <w:b/>
          <w:bCs/>
          <w:sz w:val="24"/>
          <w:szCs w:val="24"/>
          <w:lang w:val="en-US"/>
        </w:rPr>
        <w:t>:DATA</w:t>
      </w:r>
      <w:proofErr w:type="gramEnd"/>
      <w:r w:rsidRPr="00B5633D">
        <w:rPr>
          <w:rFonts w:ascii="Times New Roman" w:eastAsia="Times New Roman" w:hAnsi="Times New Roman"/>
          <w:b/>
          <w:bCs/>
          <w:sz w:val="24"/>
          <w:szCs w:val="24"/>
          <w:lang w:val="en-US"/>
        </w:rPr>
        <w:t xml:space="preserve"> </w:t>
      </w:r>
      <w:r w:rsidRPr="00B5633D">
        <w:rPr>
          <w:rFonts w:ascii="Times New Roman" w:eastAsia="Times New Roman" w:hAnsi="Times New Roman"/>
          <w:sz w:val="24"/>
          <w:szCs w:val="24"/>
          <w:lang w:val="en-US"/>
        </w:rPr>
        <w:t>;This tells the assembler that for any instruction which refers to a data in the data segment, data will found in the logical segment DATA</w:t>
      </w:r>
    </w:p>
    <w:p w:rsidR="003B23E3" w:rsidRPr="00B5633D" w:rsidRDefault="003B23E3" w:rsidP="006C373C">
      <w:pPr>
        <w:widowControl w:val="0"/>
        <w:autoSpaceDE w:val="0"/>
        <w:autoSpaceDN w:val="0"/>
        <w:adjustRightInd w:val="0"/>
        <w:spacing w:before="110" w:after="0" w:line="276" w:lineRule="exact"/>
        <w:jc w:val="both"/>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Start: </w:t>
      </w:r>
    </w:p>
    <w:p w:rsidR="003B23E3" w:rsidRPr="00B5633D" w:rsidRDefault="003B23E3" w:rsidP="006C373C">
      <w:pPr>
        <w:widowControl w:val="0"/>
        <w:autoSpaceDE w:val="0"/>
        <w:autoSpaceDN w:val="0"/>
        <w:adjustRightInd w:val="0"/>
        <w:spacing w:after="0" w:line="276" w:lineRule="exact"/>
        <w:jc w:val="both"/>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 xml:space="preserve">It is entry point of the program. </w:t>
      </w:r>
      <w:proofErr w:type="gramStart"/>
      <w:r w:rsidRPr="00B5633D">
        <w:rPr>
          <w:rFonts w:ascii="Times New Roman" w:eastAsia="Times New Roman" w:hAnsi="Times New Roman"/>
          <w:color w:val="000000"/>
          <w:spacing w:val="-3"/>
          <w:sz w:val="24"/>
          <w:szCs w:val="24"/>
          <w:lang w:val="en-US"/>
        </w:rPr>
        <w:t>without</w:t>
      </w:r>
      <w:proofErr w:type="gramEnd"/>
      <w:r w:rsidRPr="00B5633D">
        <w:rPr>
          <w:rFonts w:ascii="Times New Roman" w:eastAsia="Times New Roman" w:hAnsi="Times New Roman"/>
          <w:color w:val="000000"/>
          <w:spacing w:val="-3"/>
          <w:sz w:val="24"/>
          <w:szCs w:val="24"/>
          <w:lang w:val="en-US"/>
        </w:rPr>
        <w:t xml:space="preserve"> this program </w:t>
      </w:r>
      <w:r w:rsidR="005C5F81" w:rsidRPr="00B5633D">
        <w:rPr>
          <w:rFonts w:ascii="Times New Roman" w:eastAsia="Times New Roman" w:hAnsi="Times New Roman"/>
          <w:color w:val="000000"/>
          <w:spacing w:val="-3"/>
          <w:sz w:val="24"/>
          <w:szCs w:val="24"/>
          <w:lang w:val="en-US"/>
        </w:rPr>
        <w:t>won’t</w:t>
      </w:r>
      <w:r w:rsidRPr="00B5633D">
        <w:rPr>
          <w:rFonts w:ascii="Times New Roman" w:eastAsia="Times New Roman" w:hAnsi="Times New Roman"/>
          <w:color w:val="000000"/>
          <w:spacing w:val="-3"/>
          <w:sz w:val="24"/>
          <w:szCs w:val="24"/>
          <w:lang w:val="en-US"/>
        </w:rPr>
        <w:t xml:space="preserve"> run.</w:t>
      </w:r>
    </w:p>
    <w:p w:rsidR="003B23E3" w:rsidRPr="00B5633D" w:rsidRDefault="003B23E3" w:rsidP="003B23E3">
      <w:pPr>
        <w:widowControl w:val="0"/>
        <w:autoSpaceDE w:val="0"/>
        <w:autoSpaceDN w:val="0"/>
        <w:adjustRightInd w:val="0"/>
        <w:spacing w:after="0" w:line="276" w:lineRule="exact"/>
        <w:ind w:left="1440"/>
        <w:rPr>
          <w:rFonts w:ascii="Times New Roman" w:eastAsia="Times New Roman" w:hAnsi="Times New Roman"/>
          <w:color w:val="000000"/>
          <w:spacing w:val="-3"/>
          <w:sz w:val="24"/>
          <w:szCs w:val="24"/>
          <w:lang w:val="en-US"/>
        </w:rPr>
      </w:pP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 </w:t>
      </w:r>
      <w:r w:rsidRPr="00B5633D">
        <w:rPr>
          <w:rFonts w:ascii="Times New Roman" w:eastAsia="Times New Roman" w:hAnsi="Times New Roman"/>
          <w:sz w:val="24"/>
          <w:szCs w:val="24"/>
          <w:lang w:val="en-US"/>
        </w:rPr>
        <w:t xml:space="preserve">- END directive </w:t>
      </w:r>
      <w:proofErr w:type="gramStart"/>
      <w:r w:rsidRPr="00B5633D">
        <w:rPr>
          <w:rFonts w:ascii="Times New Roman" w:eastAsia="Times New Roman" w:hAnsi="Times New Roman"/>
          <w:sz w:val="24"/>
          <w:szCs w:val="24"/>
          <w:lang w:val="en-US"/>
        </w:rPr>
        <w:t>is placed</w:t>
      </w:r>
      <w:proofErr w:type="gramEnd"/>
      <w:r w:rsidRPr="00B5633D">
        <w:rPr>
          <w:rFonts w:ascii="Times New Roman" w:eastAsia="Times New Roman" w:hAnsi="Times New Roman"/>
          <w:sz w:val="24"/>
          <w:szCs w:val="24"/>
          <w:lang w:val="en-US"/>
        </w:rPr>
        <w:t xml:space="preserve"> after the last statement of a program to tell the assembler that this is the end of the program module. The assembler will ignore any statement after an END directive. Carriage return is required after the END directive.</w:t>
      </w:r>
    </w:p>
    <w:p w:rsidR="003B23E3" w:rsidRPr="00B5633D" w:rsidRDefault="003B23E3" w:rsidP="006C373C">
      <w:pPr>
        <w:autoSpaceDE w:val="0"/>
        <w:autoSpaceDN w:val="0"/>
        <w:adjustRightInd w:val="0"/>
        <w:spacing w:after="0" w:line="240" w:lineRule="auto"/>
        <w:ind w:left="1440" w:right="1350"/>
        <w:jc w:val="both"/>
        <w:rPr>
          <w:rFonts w:ascii="Times New Roman" w:eastAsia="Times New Roman" w:hAnsi="Times New Roman"/>
          <w:sz w:val="24"/>
          <w:szCs w:val="24"/>
          <w:lang w:val="en-US"/>
        </w:rPr>
      </w:pPr>
    </w:p>
    <w:p w:rsidR="003B23E3" w:rsidRPr="00B5633D" w:rsidRDefault="003B23E3" w:rsidP="005C5F81">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 xml:space="preserve">- This ENDS directive </w:t>
      </w:r>
      <w:proofErr w:type="gramStart"/>
      <w:r w:rsidRPr="00B5633D">
        <w:rPr>
          <w:rFonts w:ascii="Times New Roman" w:eastAsia="Times New Roman" w:hAnsi="Times New Roman"/>
          <w:sz w:val="24"/>
          <w:szCs w:val="24"/>
          <w:lang w:val="en-US"/>
        </w:rPr>
        <w:t>is used</w:t>
      </w:r>
      <w:proofErr w:type="gramEnd"/>
      <w:r w:rsidRPr="00B5633D">
        <w:rPr>
          <w:rFonts w:ascii="Times New Roman" w:eastAsia="Times New Roman" w:hAnsi="Times New Roman"/>
          <w:sz w:val="24"/>
          <w:szCs w:val="24"/>
          <w:lang w:val="en-US"/>
        </w:rPr>
        <w:t xml:space="preserve"> with name </w:t>
      </w:r>
      <w:proofErr w:type="spellStart"/>
      <w:r w:rsidRPr="00B5633D">
        <w:rPr>
          <w:rFonts w:ascii="Times New Roman" w:eastAsia="Times New Roman" w:hAnsi="Times New Roman"/>
          <w:sz w:val="24"/>
          <w:szCs w:val="24"/>
          <w:lang w:val="en-US"/>
        </w:rPr>
        <w:t>ofthe</w:t>
      </w:r>
      <w:proofErr w:type="spellEnd"/>
      <w:r w:rsidRPr="00B5633D">
        <w:rPr>
          <w:rFonts w:ascii="Times New Roman" w:eastAsia="Times New Roman" w:hAnsi="Times New Roman"/>
          <w:sz w:val="24"/>
          <w:szCs w:val="24"/>
          <w:lang w:val="en-US"/>
        </w:rPr>
        <w:t xml:space="preserve"> segment to indicate the end of that logic segment.</w:t>
      </w:r>
    </w:p>
    <w:p w:rsidR="00346924" w:rsidRPr="00B5633D" w:rsidRDefault="00346924"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
    <w:p w:rsidR="003B23E3" w:rsidRDefault="003B23E3" w:rsidP="006C373C">
      <w:pPr>
        <w:autoSpaceDE w:val="0"/>
        <w:autoSpaceDN w:val="0"/>
        <w:adjustRightInd w:val="0"/>
        <w:spacing w:after="0" w:line="240" w:lineRule="auto"/>
        <w:ind w:right="1350"/>
        <w:jc w:val="both"/>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rsidR="006C373C" w:rsidRPr="00B5633D" w:rsidRDefault="006C373C" w:rsidP="006C373C">
      <w:pPr>
        <w:autoSpaceDE w:val="0"/>
        <w:autoSpaceDN w:val="0"/>
        <w:adjustRightInd w:val="0"/>
        <w:spacing w:after="0" w:line="240" w:lineRule="auto"/>
        <w:ind w:right="1350"/>
        <w:jc w:val="both"/>
        <w:rPr>
          <w:rFonts w:ascii="Times New Roman" w:eastAsia="Times New Roman" w:hAnsi="Times New Roman"/>
          <w:b/>
          <w:bCs/>
          <w:sz w:val="24"/>
          <w:szCs w:val="24"/>
          <w:lang w:val="en-US"/>
        </w:rPr>
      </w:pPr>
    </w:p>
    <w:p w:rsidR="006C373C" w:rsidRDefault="003B23E3" w:rsidP="003B23E3">
      <w:pPr>
        <w:autoSpaceDE w:val="0"/>
        <w:autoSpaceDN w:val="0"/>
        <w:adjustRightInd w:val="0"/>
        <w:spacing w:after="0" w:line="240" w:lineRule="auto"/>
        <w:ind w:right="1350"/>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SEGMENT </w:t>
      </w:r>
      <w:r w:rsidRPr="00B5633D">
        <w:rPr>
          <w:rFonts w:ascii="Times New Roman" w:eastAsia="Times New Roman" w:hAnsi="Times New Roman"/>
          <w:sz w:val="24"/>
          <w:szCs w:val="24"/>
          <w:lang w:val="en-US"/>
        </w:rPr>
        <w:t>;</w:t>
      </w:r>
      <w:proofErr w:type="gramEnd"/>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Hear it Start the logic</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;segment</w:t>
      </w:r>
      <w:proofErr w:type="gramEnd"/>
      <w:r w:rsidRPr="00B5633D">
        <w:rPr>
          <w:rFonts w:ascii="Times New Roman" w:eastAsia="Times New Roman" w:hAnsi="Times New Roman"/>
          <w:sz w:val="24"/>
          <w:szCs w:val="24"/>
          <w:lang w:val="en-US"/>
        </w:rPr>
        <w:t xml:space="preserve"> containing code</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 Some instructions statements to perform the logical</w:t>
      </w:r>
    </w:p>
    <w:p w:rsidR="003B23E3"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;operation</w:t>
      </w:r>
      <w:proofErr w:type="gramEnd"/>
    </w:p>
    <w:p w:rsidR="00346924" w:rsidRPr="00B5633D" w:rsidRDefault="003B23E3" w:rsidP="006C373C">
      <w:pPr>
        <w:autoSpaceDE w:val="0"/>
        <w:autoSpaceDN w:val="0"/>
        <w:adjustRightInd w:val="0"/>
        <w:spacing w:after="0" w:line="240" w:lineRule="auto"/>
        <w:ind w:right="1350"/>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;End</w:t>
      </w:r>
      <w:proofErr w:type="gramEnd"/>
      <w:r w:rsidRPr="00B5633D">
        <w:rPr>
          <w:rFonts w:ascii="Times New Roman" w:eastAsia="Times New Roman" w:hAnsi="Times New Roman"/>
          <w:sz w:val="24"/>
          <w:szCs w:val="24"/>
          <w:lang w:val="en-US"/>
        </w:rPr>
        <w:t xml:space="preserve"> of segment named </w:t>
      </w:r>
      <w:proofErr w:type="spellStart"/>
      <w:r w:rsidRPr="00B5633D">
        <w:rPr>
          <w:rFonts w:ascii="Times New Roman" w:eastAsia="Times New Roman" w:hAnsi="Times New Roman"/>
          <w:sz w:val="24"/>
          <w:szCs w:val="24"/>
          <w:lang w:val="en-US"/>
        </w:rPr>
        <w:t>as;CODE</w:t>
      </w:r>
      <w:proofErr w:type="spellEnd"/>
    </w:p>
    <w:p w:rsidR="00346924" w:rsidRPr="00B5633D" w:rsidRDefault="00346924" w:rsidP="00346924">
      <w:pPr>
        <w:autoSpaceDE w:val="0"/>
        <w:autoSpaceDN w:val="0"/>
        <w:adjustRightInd w:val="0"/>
        <w:spacing w:after="0" w:line="240" w:lineRule="auto"/>
        <w:ind w:right="1350"/>
        <w:rPr>
          <w:rFonts w:ascii="Times New Roman" w:eastAsia="Times New Roman" w:hAnsi="Times New Roman"/>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8C68D4" w:rsidRDefault="008C68D4"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440401" w:rsidRDefault="00440401" w:rsidP="00346924">
      <w:pPr>
        <w:autoSpaceDE w:val="0"/>
        <w:autoSpaceDN w:val="0"/>
        <w:adjustRightInd w:val="0"/>
        <w:spacing w:after="0" w:line="240" w:lineRule="auto"/>
        <w:ind w:right="1350"/>
        <w:rPr>
          <w:rFonts w:ascii="Times New Roman" w:hAnsi="Times New Roman"/>
          <w:b/>
          <w:iCs/>
          <w:sz w:val="24"/>
          <w:szCs w:val="24"/>
          <w:lang w:val="en-US"/>
        </w:rPr>
      </w:pPr>
    </w:p>
    <w:p w:rsidR="009C2A16" w:rsidRPr="00B5633D" w:rsidRDefault="009C2A16" w:rsidP="00346924">
      <w:pPr>
        <w:autoSpaceDE w:val="0"/>
        <w:autoSpaceDN w:val="0"/>
        <w:adjustRightInd w:val="0"/>
        <w:spacing w:after="0" w:line="240" w:lineRule="auto"/>
        <w:ind w:right="1350"/>
        <w:rPr>
          <w:rFonts w:ascii="Times New Roman" w:hAnsi="Times New Roman"/>
          <w:b/>
          <w:iCs/>
          <w:sz w:val="24"/>
          <w:szCs w:val="24"/>
          <w:lang w:val="en-US"/>
        </w:rPr>
      </w:pPr>
      <w:r w:rsidRPr="00B5633D">
        <w:rPr>
          <w:rFonts w:ascii="Times New Roman" w:hAnsi="Times New Roman"/>
          <w:b/>
          <w:iCs/>
          <w:sz w:val="24"/>
          <w:szCs w:val="24"/>
          <w:lang w:val="en-US"/>
        </w:rPr>
        <w:lastRenderedPageBreak/>
        <w:t>Arithmetic instruction set:</w:t>
      </w:r>
    </w:p>
    <w:p w:rsidR="009C2A16" w:rsidRPr="00B5633D" w:rsidRDefault="009C2A16" w:rsidP="006E44B1">
      <w:pPr>
        <w:spacing w:after="0" w:line="240" w:lineRule="auto"/>
        <w:jc w:val="both"/>
        <w:rPr>
          <w:rFonts w:ascii="Times New Roman" w:hAnsi="Times New Roman"/>
          <w:b/>
          <w:iCs/>
          <w:sz w:val="24"/>
          <w:szCs w:val="24"/>
          <w:lang w:val="en-US"/>
        </w:rPr>
      </w:pPr>
      <w:r w:rsidRPr="00B5633D">
        <w:rPr>
          <w:rFonts w:ascii="Times New Roman" w:hAnsi="Times New Roman"/>
          <w:b/>
          <w:iCs/>
          <w:sz w:val="24"/>
          <w:szCs w:val="24"/>
          <w:lang w:val="en-US"/>
        </w:rPr>
        <w:t>ADD instruction:</w:t>
      </w:r>
      <w:r w:rsidR="00AA4EB0" w:rsidRPr="00B5633D">
        <w:rPr>
          <w:rFonts w:ascii="Times New Roman" w:hAnsi="Times New Roman"/>
          <w:b/>
          <w:iCs/>
          <w:sz w:val="24"/>
          <w:szCs w:val="24"/>
          <w:lang w:val="en-US"/>
        </w:rPr>
        <w:t xml:space="preserve"> </w:t>
      </w:r>
    </w:p>
    <w:p w:rsidR="00B76799" w:rsidRPr="00B5633D" w:rsidRDefault="00B76799" w:rsidP="006E44B1">
      <w:pPr>
        <w:spacing w:after="0" w:line="240" w:lineRule="auto"/>
        <w:jc w:val="both"/>
        <w:rPr>
          <w:rFonts w:ascii="Times New Roman" w:hAnsi="Times New Roman"/>
          <w:b/>
          <w:iCs/>
          <w:sz w:val="24"/>
          <w:szCs w:val="24"/>
          <w:lang w:val="en-US"/>
        </w:rPr>
      </w:pPr>
    </w:p>
    <w:tbl>
      <w:tblPr>
        <w:tblpPr w:leftFromText="180" w:rightFromText="180" w:vertAnchor="text" w:horzAnchor="margin" w:tblpY="551"/>
        <w:tblW w:w="9600" w:type="dxa"/>
        <w:tblLayout w:type="fixed"/>
        <w:tblCellMar>
          <w:left w:w="0" w:type="dxa"/>
          <w:right w:w="0" w:type="dxa"/>
        </w:tblCellMar>
        <w:tblLook w:val="0000" w:firstRow="0" w:lastRow="0" w:firstColumn="0" w:lastColumn="0" w:noHBand="0" w:noVBand="0"/>
      </w:tblPr>
      <w:tblGrid>
        <w:gridCol w:w="1920"/>
        <w:gridCol w:w="1920"/>
        <w:gridCol w:w="1920"/>
        <w:gridCol w:w="2450"/>
        <w:gridCol w:w="1390"/>
      </w:tblGrid>
      <w:tr w:rsidR="003B23E3" w:rsidRPr="00B5633D" w:rsidTr="003B23E3">
        <w:trPr>
          <w:trHeight w:val="400"/>
        </w:trPr>
        <w:tc>
          <w:tcPr>
            <w:tcW w:w="1920" w:type="dxa"/>
            <w:tcBorders>
              <w:top w:val="single" w:sz="8" w:space="0" w:color="auto"/>
              <w:left w:val="single" w:sz="8" w:space="0" w:color="auto"/>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92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2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45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390" w:type="dxa"/>
            <w:tcBorders>
              <w:top w:val="single" w:sz="8" w:space="0" w:color="auto"/>
              <w:left w:val="nil"/>
              <w:bottom w:val="nil"/>
              <w:right w:val="single" w:sz="8" w:space="0" w:color="auto"/>
            </w:tcBorders>
            <w:vAlign w:val="bottom"/>
          </w:tcPr>
          <w:p w:rsidR="003B23E3" w:rsidRPr="00B5633D" w:rsidRDefault="003B23E3" w:rsidP="006E44B1">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w:t>
            </w:r>
          </w:p>
        </w:tc>
      </w:tr>
      <w:tr w:rsidR="003B23E3" w:rsidRPr="00B5633D" w:rsidTr="003B23E3">
        <w:trPr>
          <w:trHeight w:val="33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Affected</w:t>
            </w:r>
          </w:p>
        </w:tc>
      </w:tr>
      <w:tr w:rsidR="003B23E3" w:rsidRPr="00B5633D" w:rsidTr="003B23E3">
        <w:trPr>
          <w:trHeight w:val="313"/>
        </w:trPr>
        <w:tc>
          <w:tcPr>
            <w:tcW w:w="192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5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Addition</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D, S</w:t>
            </w: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3B23E3">
        <w:trPr>
          <w:trHeight w:val="386"/>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63"/>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38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52"/>
        </w:trPr>
        <w:tc>
          <w:tcPr>
            <w:tcW w:w="192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56"/>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with</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 D, S</w:t>
            </w: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 +(CF)</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3B23E3">
        <w:trPr>
          <w:trHeight w:val="38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 xml:space="preserve"> (D)</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463"/>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384"/>
        </w:trPr>
        <w:tc>
          <w:tcPr>
            <w:tcW w:w="192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3B23E3">
        <w:trPr>
          <w:trHeight w:val="52"/>
        </w:trPr>
        <w:tc>
          <w:tcPr>
            <w:tcW w:w="192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bl>
    <w:p w:rsidR="003B23E3" w:rsidRPr="00B5633D" w:rsidRDefault="009C2A16" w:rsidP="00D536DA">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Syntax:</w:t>
      </w:r>
      <w:r w:rsidR="00D536DA" w:rsidRPr="00B5633D">
        <w:rPr>
          <w:rFonts w:ascii="Times New Roman" w:hAnsi="Times New Roman"/>
          <w:b/>
          <w:iCs/>
          <w:sz w:val="24"/>
          <w:szCs w:val="24"/>
          <w:lang w:val="en-US"/>
        </w:rPr>
        <w:t xml:space="preserve"> ADD </w:t>
      </w:r>
      <w:proofErr w:type="spellStart"/>
      <w:r w:rsidR="00D536DA" w:rsidRPr="00B5633D">
        <w:rPr>
          <w:rFonts w:ascii="Times New Roman" w:hAnsi="Times New Roman"/>
          <w:b/>
          <w:iCs/>
          <w:sz w:val="24"/>
          <w:szCs w:val="24"/>
          <w:lang w:val="en-US"/>
        </w:rPr>
        <w:t>destination</w:t>
      </w:r>
      <w:proofErr w:type="gramStart"/>
      <w:r w:rsidR="00D536DA" w:rsidRPr="00B5633D">
        <w:rPr>
          <w:rFonts w:ascii="Times New Roman" w:hAnsi="Times New Roman"/>
          <w:b/>
          <w:iCs/>
          <w:sz w:val="24"/>
          <w:szCs w:val="24"/>
          <w:lang w:val="en-US"/>
        </w:rPr>
        <w:t>,source</w:t>
      </w:r>
      <w:proofErr w:type="spellEnd"/>
      <w:proofErr w:type="gramEnd"/>
    </w:p>
    <w:p w:rsidR="003B23E3" w:rsidRPr="00B5633D" w:rsidRDefault="003B23E3" w:rsidP="00B8703E">
      <w:pPr>
        <w:widowControl w:val="0"/>
        <w:autoSpaceDE w:val="0"/>
        <w:autoSpaceDN w:val="0"/>
        <w:adjustRightInd w:val="0"/>
        <w:spacing w:before="192" w:after="0" w:line="276" w:lineRule="exact"/>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SUB instruction: </w:t>
      </w:r>
    </w:p>
    <w:tbl>
      <w:tblPr>
        <w:tblW w:w="9652" w:type="dxa"/>
        <w:tblInd w:w="-170" w:type="dxa"/>
        <w:tblLayout w:type="fixed"/>
        <w:tblCellMar>
          <w:left w:w="0" w:type="dxa"/>
          <w:right w:w="0" w:type="dxa"/>
        </w:tblCellMar>
        <w:tblLook w:val="0000" w:firstRow="0" w:lastRow="0" w:firstColumn="0" w:lastColumn="0" w:noHBand="0" w:noVBand="0"/>
      </w:tblPr>
      <w:tblGrid>
        <w:gridCol w:w="2070"/>
        <w:gridCol w:w="1890"/>
        <w:gridCol w:w="1980"/>
        <w:gridCol w:w="2520"/>
        <w:gridCol w:w="1192"/>
      </w:tblGrid>
      <w:tr w:rsidR="003B23E3" w:rsidRPr="00B5633D" w:rsidTr="00ED025A">
        <w:trPr>
          <w:trHeight w:val="400"/>
        </w:trPr>
        <w:tc>
          <w:tcPr>
            <w:tcW w:w="2070" w:type="dxa"/>
            <w:tcBorders>
              <w:top w:val="single" w:sz="8" w:space="0" w:color="auto"/>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890"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80"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520"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192" w:type="dxa"/>
            <w:tcBorders>
              <w:top w:val="single" w:sz="8" w:space="0" w:color="auto"/>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 Affected</w:t>
            </w:r>
          </w:p>
        </w:tc>
      </w:tr>
      <w:tr w:rsidR="003B23E3" w:rsidRPr="00B5633D" w:rsidTr="00ED025A">
        <w:trPr>
          <w:trHeight w:val="568"/>
        </w:trPr>
        <w:tc>
          <w:tcPr>
            <w:tcW w:w="207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456"/>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w:t>
            </w: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w:t>
            </w: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 D, S</w:t>
            </w: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ED025A">
        <w:trPr>
          <w:trHeight w:val="386"/>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461"/>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Borrow</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80"/>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8C68D4">
        <w:trPr>
          <w:trHeight w:val="80"/>
        </w:trPr>
        <w:tc>
          <w:tcPr>
            <w:tcW w:w="207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454"/>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w:t>
            </w: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 with</w:t>
            </w: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 D, S</w:t>
            </w: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 –(CF)</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3B23E3" w:rsidRPr="00B5633D" w:rsidTr="00ED025A">
        <w:trPr>
          <w:trHeight w:val="386"/>
        </w:trPr>
        <w:tc>
          <w:tcPr>
            <w:tcW w:w="2070" w:type="dxa"/>
            <w:tcBorders>
              <w:top w:val="nil"/>
              <w:left w:val="single" w:sz="8" w:space="0" w:color="auto"/>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borrow</w:t>
            </w:r>
          </w:p>
        </w:tc>
        <w:tc>
          <w:tcPr>
            <w:tcW w:w="198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3B23E3" w:rsidRPr="00B5633D" w:rsidTr="00ED025A">
        <w:trPr>
          <w:trHeight w:val="80"/>
        </w:trPr>
        <w:tc>
          <w:tcPr>
            <w:tcW w:w="2070" w:type="dxa"/>
            <w:tcBorders>
              <w:top w:val="nil"/>
              <w:left w:val="single" w:sz="8" w:space="0" w:color="auto"/>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rsidR="003B23E3" w:rsidRPr="00B5633D" w:rsidRDefault="003B23E3" w:rsidP="003B23E3">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bl>
    <w:p w:rsidR="00815620" w:rsidRDefault="00815620"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9C2A16" w:rsidRPr="00B5633D" w:rsidRDefault="009C2A16" w:rsidP="009C2A16">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MUL instruction:</w:t>
      </w:r>
    </w:p>
    <w:p w:rsidR="009C2A16" w:rsidRPr="00B5633D" w:rsidRDefault="009C2A16" w:rsidP="009C2A16">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lastRenderedPageBreak/>
        <w:t>Syntax:</w:t>
      </w:r>
      <w:r w:rsidR="00D536DA" w:rsidRPr="00B5633D">
        <w:rPr>
          <w:rFonts w:ascii="Times New Roman" w:hAnsi="Times New Roman"/>
          <w:b/>
          <w:iCs/>
          <w:sz w:val="24"/>
          <w:szCs w:val="24"/>
          <w:lang w:val="en-US"/>
        </w:rPr>
        <w:t xml:space="preserve"> MUL source</w:t>
      </w:r>
    </w:p>
    <w:p w:rsidR="00D536DA" w:rsidRPr="00B5633D" w:rsidRDefault="00D536DA" w:rsidP="00D536DA">
      <w:pPr>
        <w:widowControl w:val="0"/>
        <w:autoSpaceDE w:val="0"/>
        <w:autoSpaceDN w:val="0"/>
        <w:adjustRightInd w:val="0"/>
        <w:spacing w:after="0" w:line="276" w:lineRule="exact"/>
        <w:ind w:left="880" w:firstLine="80"/>
        <w:rPr>
          <w:rFonts w:ascii="Times New Roman" w:eastAsia="Times New Roman" w:hAnsi="Times New Roman"/>
          <w:b/>
          <w:color w:val="000000"/>
          <w:spacing w:val="-3"/>
          <w:sz w:val="24"/>
          <w:szCs w:val="24"/>
          <w:lang w:val="en-US"/>
        </w:rPr>
      </w:pPr>
    </w:p>
    <w:tbl>
      <w:tblPr>
        <w:tblW w:w="8370" w:type="dxa"/>
        <w:tblInd w:w="100" w:type="dxa"/>
        <w:tblLayout w:type="fixed"/>
        <w:tblCellMar>
          <w:left w:w="0" w:type="dxa"/>
          <w:right w:w="0" w:type="dxa"/>
        </w:tblCellMar>
        <w:tblLook w:val="0000" w:firstRow="0" w:lastRow="0" w:firstColumn="0" w:lastColumn="0" w:noHBand="0" w:noVBand="0"/>
      </w:tblPr>
      <w:tblGrid>
        <w:gridCol w:w="1800"/>
        <w:gridCol w:w="1710"/>
        <w:gridCol w:w="2070"/>
        <w:gridCol w:w="2790"/>
      </w:tblGrid>
      <w:tr w:rsidR="00D536DA" w:rsidRPr="00B5633D" w:rsidTr="0028468C">
        <w:trPr>
          <w:trHeight w:val="412"/>
        </w:trPr>
        <w:tc>
          <w:tcPr>
            <w:tcW w:w="1800" w:type="dxa"/>
            <w:tcBorders>
              <w:top w:val="single" w:sz="8" w:space="0" w:color="auto"/>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Multiplication</w:t>
            </w:r>
          </w:p>
        </w:tc>
        <w:tc>
          <w:tcPr>
            <w:tcW w:w="1710" w:type="dxa"/>
            <w:tcBorders>
              <w:top w:val="single" w:sz="8" w:space="0" w:color="auto"/>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Multiplicand</w:t>
            </w:r>
          </w:p>
        </w:tc>
        <w:tc>
          <w:tcPr>
            <w:tcW w:w="2070" w:type="dxa"/>
            <w:tcBorders>
              <w:top w:val="single" w:sz="8" w:space="0" w:color="auto"/>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2790" w:type="dxa"/>
            <w:tcBorders>
              <w:top w:val="single" w:sz="8" w:space="0" w:color="auto"/>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Result</w:t>
            </w:r>
          </w:p>
        </w:tc>
      </w:tr>
      <w:tr w:rsidR="00D536DA" w:rsidRPr="00B5633D" w:rsidTr="0028468C">
        <w:trPr>
          <w:trHeight w:val="422"/>
        </w:trPr>
        <w:tc>
          <w:tcPr>
            <w:tcW w:w="1800" w:type="dxa"/>
            <w:tcBorders>
              <w:top w:val="nil"/>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 or IMUL)</w:t>
            </w:r>
          </w:p>
        </w:tc>
        <w:tc>
          <w:tcPr>
            <w:tcW w:w="171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(Multiplier)</w:t>
            </w:r>
          </w:p>
        </w:tc>
        <w:tc>
          <w:tcPr>
            <w:tcW w:w="279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52"/>
        </w:trPr>
        <w:tc>
          <w:tcPr>
            <w:tcW w:w="1800" w:type="dxa"/>
            <w:tcBorders>
              <w:top w:val="nil"/>
              <w:left w:val="single" w:sz="8" w:space="0" w:color="auto"/>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417"/>
        </w:trPr>
        <w:tc>
          <w:tcPr>
            <w:tcW w:w="1800" w:type="dxa"/>
            <w:tcBorders>
              <w:top w:val="nil"/>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Byte * Byte</w:t>
            </w:r>
          </w:p>
        </w:tc>
        <w:tc>
          <w:tcPr>
            <w:tcW w:w="171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w:t>
            </w:r>
          </w:p>
        </w:tc>
        <w:tc>
          <w:tcPr>
            <w:tcW w:w="207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p>
        </w:tc>
        <w:tc>
          <w:tcPr>
            <w:tcW w:w="279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r>
      <w:tr w:rsidR="00D536DA" w:rsidRPr="00B5633D" w:rsidTr="0028468C">
        <w:trPr>
          <w:trHeight w:val="353"/>
        </w:trPr>
        <w:tc>
          <w:tcPr>
            <w:tcW w:w="1800" w:type="dxa"/>
            <w:tcBorders>
              <w:top w:val="nil"/>
              <w:left w:val="single" w:sz="8" w:space="0" w:color="auto"/>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1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rsidR="00D536DA" w:rsidRPr="00B5633D" w:rsidRDefault="004823F8"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M</w:t>
            </w:r>
            <w:r w:rsidR="00D536DA" w:rsidRPr="00B5633D">
              <w:rPr>
                <w:rFonts w:ascii="Times New Roman" w:eastAsia="Times New Roman" w:hAnsi="Times New Roman"/>
                <w:color w:val="000000"/>
                <w:sz w:val="24"/>
                <w:szCs w:val="24"/>
                <w:lang w:val="en-US"/>
              </w:rPr>
              <w:t>emory</w:t>
            </w:r>
          </w:p>
        </w:tc>
        <w:tc>
          <w:tcPr>
            <w:tcW w:w="2790" w:type="dxa"/>
            <w:tcBorders>
              <w:top w:val="nil"/>
              <w:left w:val="nil"/>
              <w:bottom w:val="nil"/>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48"/>
        </w:trPr>
        <w:tc>
          <w:tcPr>
            <w:tcW w:w="1800" w:type="dxa"/>
            <w:tcBorders>
              <w:top w:val="nil"/>
              <w:left w:val="single" w:sz="8" w:space="0" w:color="auto"/>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536DA" w:rsidRPr="00B5633D" w:rsidTr="0028468C">
        <w:trPr>
          <w:trHeight w:val="415"/>
        </w:trPr>
        <w:tc>
          <w:tcPr>
            <w:tcW w:w="1800" w:type="dxa"/>
            <w:tcBorders>
              <w:top w:val="nil"/>
              <w:left w:val="single" w:sz="8" w:space="0" w:color="auto"/>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Word</w:t>
            </w:r>
          </w:p>
        </w:tc>
        <w:tc>
          <w:tcPr>
            <w:tcW w:w="171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207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r w:rsidR="00D254D2">
              <w:rPr>
                <w:rFonts w:ascii="Times New Roman" w:eastAsia="Times New Roman" w:hAnsi="Times New Roman"/>
                <w:color w:val="000000"/>
                <w:sz w:val="24"/>
                <w:szCs w:val="24"/>
                <w:lang w:val="en-US"/>
              </w:rPr>
              <w:t xml:space="preserve"> memory</w:t>
            </w:r>
          </w:p>
        </w:tc>
        <w:tc>
          <w:tcPr>
            <w:tcW w:w="2790" w:type="dxa"/>
            <w:tcBorders>
              <w:top w:val="nil"/>
              <w:left w:val="nil"/>
              <w:bottom w:val="single" w:sz="8" w:space="0" w:color="auto"/>
              <w:right w:val="single" w:sz="8" w:space="0" w:color="auto"/>
            </w:tcBorders>
            <w:vAlign w:val="bottom"/>
          </w:tcPr>
          <w:p w:rsidR="00D536DA" w:rsidRPr="00B5633D" w:rsidRDefault="00D536DA" w:rsidP="00D536DA">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 :AX</w:t>
            </w:r>
          </w:p>
        </w:tc>
      </w:tr>
    </w:tbl>
    <w:p w:rsidR="005C4771" w:rsidRDefault="005C4771" w:rsidP="00D536DA">
      <w:pPr>
        <w:widowControl w:val="0"/>
        <w:autoSpaceDE w:val="0"/>
        <w:autoSpaceDN w:val="0"/>
        <w:adjustRightInd w:val="0"/>
        <w:spacing w:before="160" w:after="0" w:line="276" w:lineRule="exact"/>
        <w:rPr>
          <w:rFonts w:ascii="Times New Roman" w:eastAsia="Times New Roman" w:hAnsi="Times New Roman"/>
          <w:b/>
          <w:color w:val="000000"/>
          <w:spacing w:val="-3"/>
          <w:sz w:val="24"/>
          <w:szCs w:val="24"/>
          <w:lang w:val="en-US"/>
        </w:rPr>
      </w:pPr>
      <w:bookmarkStart w:id="0" w:name="Pg6"/>
      <w:bookmarkEnd w:id="0"/>
    </w:p>
    <w:p w:rsidR="00D536DA" w:rsidRPr="00B5633D" w:rsidRDefault="00D536DA" w:rsidP="00D536DA">
      <w:pPr>
        <w:widowControl w:val="0"/>
        <w:autoSpaceDE w:val="0"/>
        <w:autoSpaceDN w:val="0"/>
        <w:adjustRightInd w:val="0"/>
        <w:spacing w:before="160" w:after="0" w:line="276" w:lineRule="exact"/>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DIV instruction: </w:t>
      </w:r>
    </w:p>
    <w:tbl>
      <w:tblPr>
        <w:tblpPr w:leftFromText="180" w:rightFromText="180" w:vertAnchor="text" w:horzAnchor="margin" w:tblpXSpec="center" w:tblpY="138"/>
        <w:tblW w:w="8920" w:type="dxa"/>
        <w:tblLayout w:type="fixed"/>
        <w:tblCellMar>
          <w:left w:w="0" w:type="dxa"/>
          <w:right w:w="0" w:type="dxa"/>
        </w:tblCellMar>
        <w:tblLook w:val="0000" w:firstRow="0" w:lastRow="0" w:firstColumn="0" w:lastColumn="0" w:noHBand="0" w:noVBand="0"/>
      </w:tblPr>
      <w:tblGrid>
        <w:gridCol w:w="1990"/>
        <w:gridCol w:w="1350"/>
        <w:gridCol w:w="1766"/>
        <w:gridCol w:w="3814"/>
      </w:tblGrid>
      <w:tr w:rsidR="00DC0E8F" w:rsidRPr="00B5633D" w:rsidTr="00DD69C4">
        <w:trPr>
          <w:trHeight w:val="392"/>
        </w:trPr>
        <w:tc>
          <w:tcPr>
            <w:tcW w:w="1990" w:type="dxa"/>
            <w:tcBorders>
              <w:top w:val="single" w:sz="8" w:space="0" w:color="auto"/>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Division</w:t>
            </w:r>
          </w:p>
        </w:tc>
        <w:tc>
          <w:tcPr>
            <w:tcW w:w="1350" w:type="dxa"/>
            <w:tcBorders>
              <w:top w:val="single" w:sz="8" w:space="0" w:color="auto"/>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6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Dividend</w:t>
            </w:r>
          </w:p>
        </w:tc>
        <w:tc>
          <w:tcPr>
            <w:tcW w:w="1766" w:type="dxa"/>
            <w:tcBorders>
              <w:top w:val="single" w:sz="8" w:space="0" w:color="auto"/>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3814" w:type="dxa"/>
            <w:tcBorders>
              <w:top w:val="single" w:sz="8" w:space="0" w:color="auto"/>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366" w:lineRule="exact"/>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Quotient : Remainder</w:t>
            </w:r>
          </w:p>
        </w:tc>
      </w:tr>
      <w:tr w:rsidR="00DC0E8F" w:rsidRPr="00B5633D" w:rsidTr="00DD69C4">
        <w:trPr>
          <w:trHeight w:val="401"/>
        </w:trPr>
        <w:tc>
          <w:tcPr>
            <w:tcW w:w="1990" w:type="dxa"/>
            <w:tcBorders>
              <w:top w:val="nil"/>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 or IDIV)</w:t>
            </w:r>
          </w:p>
        </w:tc>
        <w:tc>
          <w:tcPr>
            <w:tcW w:w="1350"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(Divisor)</w:t>
            </w:r>
          </w:p>
        </w:tc>
        <w:tc>
          <w:tcPr>
            <w:tcW w:w="3814"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C0E8F" w:rsidRPr="00B5633D" w:rsidTr="00DD69C4">
        <w:trPr>
          <w:trHeight w:val="127"/>
        </w:trPr>
        <w:tc>
          <w:tcPr>
            <w:tcW w:w="1990" w:type="dxa"/>
            <w:tcBorders>
              <w:top w:val="nil"/>
              <w:left w:val="single" w:sz="8" w:space="0" w:color="auto"/>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C0E8F" w:rsidRPr="00B5633D" w:rsidTr="00DD69C4">
        <w:trPr>
          <w:trHeight w:val="396"/>
        </w:trPr>
        <w:tc>
          <w:tcPr>
            <w:tcW w:w="1990" w:type="dxa"/>
            <w:tcBorders>
              <w:top w:val="nil"/>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Byte</w:t>
            </w:r>
          </w:p>
        </w:tc>
        <w:tc>
          <w:tcPr>
            <w:tcW w:w="1350"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1766"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 : AH</w:t>
            </w:r>
          </w:p>
        </w:tc>
      </w:tr>
      <w:tr w:rsidR="00DC0E8F" w:rsidRPr="00B5633D" w:rsidTr="00DD69C4">
        <w:trPr>
          <w:trHeight w:val="506"/>
        </w:trPr>
        <w:tc>
          <w:tcPr>
            <w:tcW w:w="1990" w:type="dxa"/>
            <w:tcBorders>
              <w:top w:val="nil"/>
              <w:left w:val="single" w:sz="8" w:space="0" w:color="auto"/>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r w:rsidR="00DC0E8F" w:rsidRPr="00B5633D" w:rsidTr="00DD69C4">
        <w:trPr>
          <w:trHeight w:val="394"/>
        </w:trPr>
        <w:tc>
          <w:tcPr>
            <w:tcW w:w="1990" w:type="dxa"/>
            <w:tcBorders>
              <w:top w:val="nil"/>
              <w:left w:val="single" w:sz="8" w:space="0" w:color="auto"/>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proofErr w:type="spellStart"/>
            <w:r w:rsidRPr="00B5633D">
              <w:rPr>
                <w:rFonts w:ascii="Times New Roman" w:eastAsia="Times New Roman" w:hAnsi="Times New Roman"/>
                <w:color w:val="000000"/>
                <w:sz w:val="24"/>
                <w:szCs w:val="24"/>
                <w:lang w:val="en-US"/>
              </w:rPr>
              <w:t>Dword</w:t>
            </w:r>
            <w:proofErr w:type="spellEnd"/>
            <w:r w:rsidRPr="00B5633D">
              <w:rPr>
                <w:rFonts w:ascii="Times New Roman" w:eastAsia="Times New Roman" w:hAnsi="Times New Roman"/>
                <w:color w:val="000000"/>
                <w:sz w:val="24"/>
                <w:szCs w:val="24"/>
                <w:lang w:val="en-US"/>
              </w:rPr>
              <w:t xml:space="preserve"> / Word</w:t>
            </w:r>
          </w:p>
        </w:tc>
        <w:tc>
          <w:tcPr>
            <w:tcW w:w="1350"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6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DX:AX</w:t>
            </w:r>
          </w:p>
        </w:tc>
        <w:tc>
          <w:tcPr>
            <w:tcW w:w="1766"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rsidR="00DC0E8F" w:rsidRPr="00B5633D" w:rsidRDefault="00DC0E8F" w:rsidP="00DC0E8F">
            <w:pPr>
              <w:widowControl w:val="0"/>
              <w:autoSpaceDE w:val="0"/>
              <w:autoSpaceDN w:val="0"/>
              <w:adjustRightInd w:val="0"/>
              <w:spacing w:after="0" w:line="240" w:lineRule="auto"/>
              <w:ind w:left="14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 : DX</w:t>
            </w:r>
          </w:p>
        </w:tc>
      </w:tr>
      <w:tr w:rsidR="00DC0E8F" w:rsidRPr="00B5633D" w:rsidTr="00DD69C4">
        <w:trPr>
          <w:trHeight w:val="381"/>
        </w:trPr>
        <w:tc>
          <w:tcPr>
            <w:tcW w:w="1990" w:type="dxa"/>
            <w:tcBorders>
              <w:top w:val="nil"/>
              <w:left w:val="single" w:sz="8" w:space="0" w:color="auto"/>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rsidR="00DC0E8F" w:rsidRPr="00B5633D" w:rsidRDefault="00DC0E8F" w:rsidP="00DC0E8F">
            <w:pPr>
              <w:widowControl w:val="0"/>
              <w:autoSpaceDE w:val="0"/>
              <w:autoSpaceDN w:val="0"/>
              <w:adjustRightInd w:val="0"/>
              <w:spacing w:after="0" w:line="240" w:lineRule="auto"/>
              <w:rPr>
                <w:rFonts w:ascii="Times New Roman" w:eastAsia="Times New Roman" w:hAnsi="Times New Roman"/>
                <w:color w:val="000000"/>
                <w:sz w:val="24"/>
                <w:szCs w:val="24"/>
                <w:lang w:val="en-US"/>
              </w:rPr>
            </w:pPr>
          </w:p>
        </w:tc>
      </w:tr>
    </w:tbl>
    <w:p w:rsidR="00D536DA" w:rsidRPr="00B5633D" w:rsidRDefault="00D536DA" w:rsidP="00D536DA">
      <w:pPr>
        <w:widowControl w:val="0"/>
        <w:autoSpaceDE w:val="0"/>
        <w:autoSpaceDN w:val="0"/>
        <w:adjustRightInd w:val="0"/>
        <w:spacing w:after="0" w:line="276" w:lineRule="exact"/>
        <w:ind w:left="1440"/>
        <w:rPr>
          <w:rFonts w:ascii="Times New Roman" w:eastAsia="Times New Roman" w:hAnsi="Times New Roman"/>
          <w:color w:val="000000"/>
          <w:spacing w:val="-3"/>
          <w:sz w:val="24"/>
          <w:szCs w:val="24"/>
          <w:lang w:val="en-US"/>
        </w:rPr>
      </w:pPr>
    </w:p>
    <w:p w:rsidR="00346924" w:rsidRPr="00B5633D" w:rsidRDefault="00346924" w:rsidP="00346924">
      <w:pPr>
        <w:spacing w:after="0"/>
        <w:jc w:val="both"/>
        <w:rPr>
          <w:rFonts w:ascii="Times New Roman" w:hAnsi="Times New Roman"/>
          <w:b/>
          <w:iCs/>
          <w:sz w:val="24"/>
          <w:szCs w:val="24"/>
        </w:rPr>
      </w:pPr>
      <w:r w:rsidRPr="00B5633D">
        <w:rPr>
          <w:rFonts w:ascii="Times New Roman" w:hAnsi="Times New Roman"/>
          <w:b/>
          <w:iCs/>
          <w:sz w:val="24"/>
          <w:szCs w:val="24"/>
          <w:lang w:val="en-US"/>
        </w:rPr>
        <w:t xml:space="preserve">The steps to </w:t>
      </w:r>
      <w:r w:rsidR="00A86602" w:rsidRPr="00B5633D">
        <w:rPr>
          <w:rFonts w:ascii="Times New Roman" w:hAnsi="Times New Roman"/>
          <w:b/>
          <w:iCs/>
          <w:sz w:val="24"/>
          <w:szCs w:val="24"/>
          <w:lang w:val="en-US"/>
        </w:rPr>
        <w:t>execute</w:t>
      </w:r>
      <w:r w:rsidRPr="00B5633D">
        <w:rPr>
          <w:rFonts w:ascii="Times New Roman" w:hAnsi="Times New Roman"/>
          <w:b/>
          <w:iCs/>
          <w:sz w:val="24"/>
          <w:szCs w:val="24"/>
          <w:lang w:val="en-US"/>
        </w:rPr>
        <w:t xml:space="preserve"> a program in TASM are</w:t>
      </w:r>
    </w:p>
    <w:p w:rsidR="00346924" w:rsidRPr="00B5633D" w:rsidRDefault="00346924" w:rsidP="00346924">
      <w:pPr>
        <w:spacing w:after="0"/>
        <w:jc w:val="both"/>
        <w:rPr>
          <w:rFonts w:ascii="Times New Roman" w:hAnsi="Times New Roman"/>
          <w:b/>
          <w:iCs/>
          <w:sz w:val="24"/>
          <w:szCs w:val="24"/>
        </w:rPr>
      </w:pPr>
    </w:p>
    <w:p w:rsidR="00346924" w:rsidRPr="00B5633D" w:rsidRDefault="00346924" w:rsidP="005F54C7">
      <w:pPr>
        <w:autoSpaceDE w:val="0"/>
        <w:autoSpaceDN w:val="0"/>
        <w:adjustRightInd w:val="0"/>
        <w:spacing w:line="240" w:lineRule="auto"/>
        <w:ind w:right="1440"/>
        <w:jc w:val="both"/>
        <w:rPr>
          <w:rFonts w:ascii="Times New Roman" w:hAnsi="Times New Roman"/>
          <w:b/>
          <w:bCs/>
          <w:sz w:val="24"/>
          <w:szCs w:val="24"/>
        </w:rPr>
      </w:pPr>
      <w:r w:rsidRPr="00B5633D">
        <w:rPr>
          <w:rFonts w:ascii="Times New Roman" w:hAnsi="Times New Roman"/>
          <w:b/>
          <w:bCs/>
          <w:sz w:val="24"/>
          <w:szCs w:val="24"/>
        </w:rPr>
        <w:t>ASSEMBLING AND EXECUTING THE ROGRAM</w:t>
      </w:r>
    </w:p>
    <w:p w:rsidR="00346924" w:rsidRPr="00B5633D" w:rsidRDefault="00346924" w:rsidP="00A2321D">
      <w:pPr>
        <w:numPr>
          <w:ilvl w:val="0"/>
          <w:numId w:val="4"/>
        </w:numPr>
        <w:autoSpaceDE w:val="0"/>
        <w:autoSpaceDN w:val="0"/>
        <w:adjustRightInd w:val="0"/>
        <w:spacing w:line="240" w:lineRule="auto"/>
        <w:ind w:left="360" w:right="1440"/>
        <w:jc w:val="both"/>
        <w:rPr>
          <w:rFonts w:ascii="Times New Roman" w:hAnsi="Times New Roman"/>
          <w:b/>
          <w:bCs/>
          <w:sz w:val="24"/>
          <w:szCs w:val="24"/>
        </w:rPr>
      </w:pPr>
      <w:r w:rsidRPr="00B5633D">
        <w:rPr>
          <w:rFonts w:ascii="Times New Roman" w:hAnsi="Times New Roman"/>
          <w:b/>
          <w:bCs/>
          <w:sz w:val="24"/>
          <w:szCs w:val="24"/>
        </w:rPr>
        <w:t>Writing an Assembly Language Program</w:t>
      </w:r>
    </w:p>
    <w:p w:rsidR="00346924" w:rsidRPr="00B5633D" w:rsidRDefault="00346924" w:rsidP="00A2321D">
      <w:pPr>
        <w:autoSpaceDE w:val="0"/>
        <w:autoSpaceDN w:val="0"/>
        <w:adjustRightInd w:val="0"/>
        <w:spacing w:line="240" w:lineRule="auto"/>
        <w:ind w:right="1440"/>
        <w:jc w:val="both"/>
        <w:rPr>
          <w:rFonts w:ascii="Times New Roman" w:hAnsi="Times New Roman"/>
          <w:sz w:val="24"/>
          <w:szCs w:val="24"/>
        </w:rPr>
      </w:pPr>
      <w:r w:rsidRPr="00B5633D">
        <w:rPr>
          <w:rFonts w:ascii="Times New Roman" w:hAnsi="Times New Roman"/>
          <w:sz w:val="24"/>
          <w:szCs w:val="24"/>
        </w:rPr>
        <w:t xml:space="preserve">Assembly level programs generally abbreviated as ALP </w:t>
      </w:r>
      <w:proofErr w:type="gramStart"/>
      <w:r w:rsidRPr="00B5633D">
        <w:rPr>
          <w:rFonts w:ascii="Times New Roman" w:hAnsi="Times New Roman"/>
          <w:sz w:val="24"/>
          <w:szCs w:val="24"/>
        </w:rPr>
        <w:t>are written</w:t>
      </w:r>
      <w:proofErr w:type="gramEnd"/>
      <w:r w:rsidRPr="00B5633D">
        <w:rPr>
          <w:rFonts w:ascii="Times New Roman" w:hAnsi="Times New Roman"/>
          <w:sz w:val="24"/>
          <w:szCs w:val="24"/>
        </w:rPr>
        <w:t xml:space="preserve"> in text editor EDIT.</w:t>
      </w:r>
    </w:p>
    <w:p w:rsidR="00346924" w:rsidRPr="00B5633D" w:rsidRDefault="00346924" w:rsidP="00A2321D">
      <w:pPr>
        <w:autoSpaceDE w:val="0"/>
        <w:autoSpaceDN w:val="0"/>
        <w:adjustRightInd w:val="0"/>
        <w:spacing w:line="240" w:lineRule="auto"/>
        <w:ind w:right="1440"/>
        <w:jc w:val="both"/>
        <w:rPr>
          <w:rFonts w:ascii="Times New Roman" w:hAnsi="Times New Roman"/>
          <w:sz w:val="24"/>
          <w:szCs w:val="24"/>
        </w:rPr>
      </w:pPr>
      <w:r w:rsidRPr="00B5633D">
        <w:rPr>
          <w:rFonts w:ascii="Times New Roman" w:hAnsi="Times New Roman"/>
          <w:sz w:val="24"/>
          <w:szCs w:val="24"/>
        </w:rPr>
        <w:t xml:space="preserve">Type </w:t>
      </w:r>
      <w:r w:rsidRPr="00B5633D">
        <w:rPr>
          <w:rFonts w:ascii="Times New Roman" w:hAnsi="Times New Roman"/>
          <w:i/>
          <w:iCs/>
          <w:sz w:val="24"/>
          <w:szCs w:val="24"/>
        </w:rPr>
        <w:t xml:space="preserve">EDIT </w:t>
      </w:r>
      <w:r w:rsidRPr="00B5633D">
        <w:rPr>
          <w:rFonts w:ascii="Times New Roman" w:hAnsi="Times New Roman"/>
          <w:sz w:val="24"/>
          <w:szCs w:val="24"/>
        </w:rPr>
        <w:t xml:space="preserve">in front of the command prompt </w:t>
      </w:r>
      <w:r w:rsidRPr="00B5633D">
        <w:rPr>
          <w:rFonts w:ascii="Times New Roman" w:hAnsi="Times New Roman"/>
          <w:b/>
          <w:sz w:val="24"/>
          <w:szCs w:val="24"/>
        </w:rPr>
        <w:t xml:space="preserve">(C:\TASM\BIN) </w:t>
      </w:r>
      <w:r w:rsidRPr="00B5633D">
        <w:rPr>
          <w:rFonts w:ascii="Times New Roman" w:hAnsi="Times New Roman"/>
          <w:sz w:val="24"/>
          <w:szCs w:val="24"/>
        </w:rPr>
        <w:t>to open an untitled text file.</w:t>
      </w:r>
    </w:p>
    <w:p w:rsidR="00346924" w:rsidRPr="00B5633D" w:rsidRDefault="00346924" w:rsidP="00A2321D">
      <w:pPr>
        <w:autoSpaceDE w:val="0"/>
        <w:autoSpaceDN w:val="0"/>
        <w:adjustRightInd w:val="0"/>
        <w:spacing w:line="240" w:lineRule="auto"/>
        <w:ind w:right="1440"/>
        <w:jc w:val="both"/>
        <w:rPr>
          <w:rFonts w:ascii="Times New Roman" w:hAnsi="Times New Roman"/>
          <w:i/>
          <w:iCs/>
          <w:sz w:val="24"/>
          <w:szCs w:val="24"/>
        </w:rPr>
      </w:pPr>
      <w:r w:rsidRPr="00B5633D">
        <w:rPr>
          <w:rFonts w:ascii="Times New Roman" w:hAnsi="Times New Roman"/>
          <w:i/>
          <w:iCs/>
          <w:sz w:val="24"/>
          <w:szCs w:val="24"/>
        </w:rPr>
        <w:t>EDIT&lt;file name&gt;</w:t>
      </w:r>
    </w:p>
    <w:p w:rsidR="00346924" w:rsidRPr="00B5633D" w:rsidRDefault="00346924" w:rsidP="00A2321D">
      <w:pPr>
        <w:autoSpaceDE w:val="0"/>
        <w:autoSpaceDN w:val="0"/>
        <w:adjustRightInd w:val="0"/>
        <w:spacing w:line="240" w:lineRule="auto"/>
        <w:ind w:right="1440"/>
        <w:jc w:val="both"/>
        <w:rPr>
          <w:rFonts w:ascii="Times New Roman" w:hAnsi="Times New Roman"/>
          <w:i/>
          <w:iCs/>
          <w:sz w:val="24"/>
          <w:szCs w:val="24"/>
        </w:rPr>
      </w:pPr>
      <w:r w:rsidRPr="00B5633D">
        <w:rPr>
          <w:rFonts w:ascii="Times New Roman" w:hAnsi="Times New Roman"/>
          <w:sz w:val="24"/>
          <w:szCs w:val="24"/>
        </w:rPr>
        <w:t xml:space="preserve">After typing the program save the file with appropriate file name with an extension </w:t>
      </w:r>
      <w:r w:rsidRPr="00B5633D">
        <w:rPr>
          <w:rFonts w:ascii="Times New Roman" w:hAnsi="Times New Roman"/>
          <w:i/>
          <w:iCs/>
          <w:sz w:val="24"/>
          <w:szCs w:val="24"/>
        </w:rPr>
        <w:t>.ASM</w:t>
      </w:r>
    </w:p>
    <w:p w:rsidR="00346924" w:rsidRDefault="00346924" w:rsidP="00A2321D">
      <w:pPr>
        <w:autoSpaceDE w:val="0"/>
        <w:autoSpaceDN w:val="0"/>
        <w:adjustRightInd w:val="0"/>
        <w:spacing w:line="240" w:lineRule="auto"/>
        <w:ind w:right="1440"/>
        <w:jc w:val="both"/>
        <w:rPr>
          <w:rFonts w:ascii="Times New Roman" w:hAnsi="Times New Roman"/>
          <w:sz w:val="24"/>
          <w:szCs w:val="24"/>
        </w:rPr>
      </w:pPr>
      <w:proofErr w:type="spellStart"/>
      <w:r w:rsidRPr="00B5633D">
        <w:rPr>
          <w:rFonts w:ascii="Times New Roman" w:hAnsi="Times New Roman"/>
          <w:sz w:val="24"/>
          <w:szCs w:val="24"/>
        </w:rPr>
        <w:t>Ex</w:t>
      </w:r>
      <w:proofErr w:type="gramStart"/>
      <w:r w:rsidRPr="00B5633D">
        <w:rPr>
          <w:rFonts w:ascii="Times New Roman" w:hAnsi="Times New Roman"/>
          <w:sz w:val="24"/>
          <w:szCs w:val="24"/>
        </w:rPr>
        <w:t>:Add.ASM</w:t>
      </w:r>
      <w:proofErr w:type="spellEnd"/>
      <w:proofErr w:type="gramEnd"/>
    </w:p>
    <w:p w:rsidR="005F54C7" w:rsidRDefault="005F54C7" w:rsidP="00C031D3">
      <w:pPr>
        <w:autoSpaceDE w:val="0"/>
        <w:autoSpaceDN w:val="0"/>
        <w:adjustRightInd w:val="0"/>
        <w:spacing w:line="240" w:lineRule="auto"/>
        <w:ind w:left="1440" w:right="1440"/>
        <w:jc w:val="both"/>
        <w:rPr>
          <w:rFonts w:ascii="Times New Roman" w:hAnsi="Times New Roman"/>
          <w:sz w:val="24"/>
          <w:szCs w:val="24"/>
        </w:rPr>
      </w:pPr>
    </w:p>
    <w:p w:rsidR="005F54C7" w:rsidRPr="00B5633D" w:rsidRDefault="005F54C7" w:rsidP="00C031D3">
      <w:pPr>
        <w:autoSpaceDE w:val="0"/>
        <w:autoSpaceDN w:val="0"/>
        <w:adjustRightInd w:val="0"/>
        <w:spacing w:line="240" w:lineRule="auto"/>
        <w:ind w:left="1440" w:right="1440"/>
        <w:jc w:val="both"/>
        <w:rPr>
          <w:rFonts w:ascii="Times New Roman" w:hAnsi="Times New Roman"/>
          <w:sz w:val="24"/>
          <w:szCs w:val="24"/>
        </w:rPr>
      </w:pPr>
    </w:p>
    <w:p w:rsidR="00346924" w:rsidRPr="00B5633D" w:rsidRDefault="00346924" w:rsidP="00835BFC">
      <w:pPr>
        <w:numPr>
          <w:ilvl w:val="0"/>
          <w:numId w:val="4"/>
        </w:numPr>
        <w:autoSpaceDE w:val="0"/>
        <w:autoSpaceDN w:val="0"/>
        <w:adjustRightInd w:val="0"/>
        <w:spacing w:line="240" w:lineRule="auto"/>
        <w:ind w:left="90" w:right="1440"/>
        <w:jc w:val="both"/>
        <w:rPr>
          <w:rFonts w:ascii="Times New Roman" w:hAnsi="Times New Roman"/>
          <w:b/>
          <w:bCs/>
          <w:sz w:val="24"/>
          <w:szCs w:val="24"/>
        </w:rPr>
      </w:pPr>
      <w:r w:rsidRPr="00B5633D">
        <w:rPr>
          <w:rFonts w:ascii="Times New Roman" w:hAnsi="Times New Roman"/>
          <w:b/>
          <w:bCs/>
          <w:sz w:val="24"/>
          <w:szCs w:val="24"/>
        </w:rPr>
        <w:t>Assembling an Assembly Language Program</w:t>
      </w:r>
    </w:p>
    <w:p w:rsidR="00346924" w:rsidRPr="00B5633D" w:rsidRDefault="00346924" w:rsidP="00835BFC">
      <w:pPr>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 xml:space="preserve">To </w:t>
      </w:r>
      <w:proofErr w:type="spellStart"/>
      <w:r w:rsidRPr="00B5633D">
        <w:rPr>
          <w:rFonts w:ascii="Times New Roman" w:hAnsi="Times New Roman"/>
          <w:sz w:val="24"/>
          <w:szCs w:val="24"/>
        </w:rPr>
        <w:t>assumble</w:t>
      </w:r>
      <w:proofErr w:type="spellEnd"/>
      <w:r w:rsidRPr="00B5633D">
        <w:rPr>
          <w:rFonts w:ascii="Times New Roman" w:hAnsi="Times New Roman"/>
          <w:sz w:val="24"/>
          <w:szCs w:val="24"/>
        </w:rPr>
        <w:t xml:space="preserve"> an </w:t>
      </w:r>
      <w:proofErr w:type="gramStart"/>
      <w:r w:rsidRPr="00B5633D">
        <w:rPr>
          <w:rFonts w:ascii="Times New Roman" w:hAnsi="Times New Roman"/>
          <w:sz w:val="24"/>
          <w:szCs w:val="24"/>
        </w:rPr>
        <w:t>ALP</w:t>
      </w:r>
      <w:proofErr w:type="gramEnd"/>
      <w:r w:rsidRPr="00B5633D">
        <w:rPr>
          <w:rFonts w:ascii="Times New Roman" w:hAnsi="Times New Roman"/>
          <w:sz w:val="24"/>
          <w:szCs w:val="24"/>
        </w:rPr>
        <w:t xml:space="preserve"> we needed executable file called MASM.EXE. Only if this file is in current working directory we can assemble the program. The command is</w:t>
      </w:r>
    </w:p>
    <w:p w:rsidR="00346924" w:rsidRPr="00B5633D" w:rsidRDefault="00346924" w:rsidP="00835BFC">
      <w:pPr>
        <w:autoSpaceDE w:val="0"/>
        <w:autoSpaceDN w:val="0"/>
        <w:adjustRightInd w:val="0"/>
        <w:spacing w:line="240" w:lineRule="auto"/>
        <w:ind w:right="1440"/>
        <w:rPr>
          <w:rFonts w:ascii="Times New Roman" w:hAnsi="Times New Roman"/>
          <w:i/>
          <w:iCs/>
          <w:sz w:val="24"/>
          <w:szCs w:val="24"/>
        </w:rPr>
      </w:pPr>
      <w:r w:rsidRPr="00B5633D">
        <w:rPr>
          <w:rFonts w:ascii="Times New Roman" w:hAnsi="Times New Roman"/>
          <w:i/>
          <w:iCs/>
          <w:sz w:val="24"/>
          <w:szCs w:val="24"/>
        </w:rPr>
        <w:t>TASM&lt;filename.ASM&gt;</w:t>
      </w:r>
    </w:p>
    <w:p w:rsidR="00346924" w:rsidRPr="00B5633D" w:rsidRDefault="00346924" w:rsidP="00835BFC">
      <w:pPr>
        <w:autoSpaceDE w:val="0"/>
        <w:autoSpaceDN w:val="0"/>
        <w:adjustRightInd w:val="0"/>
        <w:spacing w:line="240" w:lineRule="auto"/>
        <w:ind w:left="90" w:right="1440"/>
        <w:rPr>
          <w:rFonts w:ascii="Times New Roman" w:hAnsi="Times New Roman"/>
          <w:sz w:val="24"/>
          <w:szCs w:val="24"/>
        </w:rPr>
      </w:pPr>
      <w:r w:rsidRPr="00B5633D">
        <w:rPr>
          <w:rFonts w:ascii="Times New Roman" w:hAnsi="Times New Roman"/>
          <w:sz w:val="24"/>
          <w:szCs w:val="24"/>
        </w:rPr>
        <w:t xml:space="preserve">If the program is free from all syntactical errors, this command will give the </w:t>
      </w:r>
      <w:r w:rsidRPr="00B5633D">
        <w:rPr>
          <w:rFonts w:ascii="Times New Roman" w:hAnsi="Times New Roman"/>
          <w:b/>
          <w:bCs/>
          <w:sz w:val="24"/>
          <w:szCs w:val="24"/>
        </w:rPr>
        <w:t>OBJEC</w:t>
      </w:r>
      <w:r w:rsidRPr="00B5633D">
        <w:rPr>
          <w:rFonts w:ascii="Times New Roman" w:hAnsi="Times New Roman"/>
          <w:sz w:val="24"/>
          <w:szCs w:val="24"/>
        </w:rPr>
        <w:t xml:space="preserve">T </w:t>
      </w:r>
      <w:proofErr w:type="spellStart"/>
      <w:r w:rsidRPr="00B5633D">
        <w:rPr>
          <w:rFonts w:ascii="Times New Roman" w:hAnsi="Times New Roman"/>
          <w:sz w:val="24"/>
          <w:szCs w:val="24"/>
        </w:rPr>
        <w:t>file.In</w:t>
      </w:r>
      <w:proofErr w:type="spellEnd"/>
      <w:r w:rsidRPr="00B5633D">
        <w:rPr>
          <w:rFonts w:ascii="Times New Roman" w:hAnsi="Times New Roman"/>
          <w:sz w:val="24"/>
          <w:szCs w:val="24"/>
        </w:rPr>
        <w:t xml:space="preserve"> case of errors it list out the number of errors, warnings and kind of error.</w:t>
      </w:r>
    </w:p>
    <w:p w:rsidR="00346924" w:rsidRPr="00B5633D" w:rsidRDefault="00346924" w:rsidP="00835BFC">
      <w:pPr>
        <w:autoSpaceDE w:val="0"/>
        <w:autoSpaceDN w:val="0"/>
        <w:adjustRightInd w:val="0"/>
        <w:spacing w:line="240" w:lineRule="auto"/>
        <w:ind w:right="1440"/>
        <w:rPr>
          <w:rFonts w:ascii="Times New Roman" w:hAnsi="Times New Roman"/>
          <w:b/>
          <w:sz w:val="24"/>
          <w:szCs w:val="24"/>
        </w:rPr>
      </w:pPr>
      <w:r w:rsidRPr="00B5633D">
        <w:rPr>
          <w:rFonts w:ascii="Times New Roman" w:hAnsi="Times New Roman"/>
          <w:b/>
          <w:sz w:val="24"/>
          <w:szCs w:val="24"/>
        </w:rPr>
        <w:t xml:space="preserve">Note: No object file </w:t>
      </w:r>
      <w:proofErr w:type="gramStart"/>
      <w:r w:rsidRPr="00B5633D">
        <w:rPr>
          <w:rFonts w:ascii="Times New Roman" w:hAnsi="Times New Roman"/>
          <w:b/>
          <w:sz w:val="24"/>
          <w:szCs w:val="24"/>
        </w:rPr>
        <w:t>is created</w:t>
      </w:r>
      <w:proofErr w:type="gramEnd"/>
      <w:r w:rsidRPr="00B5633D">
        <w:rPr>
          <w:rFonts w:ascii="Times New Roman" w:hAnsi="Times New Roman"/>
          <w:b/>
          <w:sz w:val="24"/>
          <w:szCs w:val="24"/>
        </w:rPr>
        <w:t xml:space="preserve"> until all errors are rectified.</w:t>
      </w:r>
    </w:p>
    <w:p w:rsidR="00346924" w:rsidRPr="00B5633D" w:rsidRDefault="00346924" w:rsidP="00835BFC">
      <w:pPr>
        <w:numPr>
          <w:ilvl w:val="0"/>
          <w:numId w:val="4"/>
        </w:numPr>
        <w:autoSpaceDE w:val="0"/>
        <w:autoSpaceDN w:val="0"/>
        <w:adjustRightInd w:val="0"/>
        <w:spacing w:line="240" w:lineRule="auto"/>
        <w:ind w:left="90" w:right="1440"/>
        <w:rPr>
          <w:rFonts w:ascii="Times New Roman" w:hAnsi="Times New Roman"/>
          <w:b/>
          <w:bCs/>
          <w:sz w:val="24"/>
          <w:szCs w:val="24"/>
        </w:rPr>
      </w:pPr>
      <w:r w:rsidRPr="00B5633D">
        <w:rPr>
          <w:rFonts w:ascii="Times New Roman" w:hAnsi="Times New Roman"/>
          <w:b/>
          <w:bCs/>
          <w:sz w:val="24"/>
          <w:szCs w:val="24"/>
        </w:rPr>
        <w:t>Linking</w:t>
      </w:r>
    </w:p>
    <w:p w:rsidR="00346924" w:rsidRPr="00B5633D" w:rsidRDefault="00346924" w:rsidP="00835BFC">
      <w:pPr>
        <w:autoSpaceDE w:val="0"/>
        <w:autoSpaceDN w:val="0"/>
        <w:adjustRightInd w:val="0"/>
        <w:spacing w:line="240" w:lineRule="auto"/>
        <w:ind w:right="1440"/>
        <w:rPr>
          <w:rFonts w:ascii="Times New Roman" w:hAnsi="Times New Roman"/>
          <w:b/>
          <w:bCs/>
          <w:sz w:val="24"/>
          <w:szCs w:val="24"/>
        </w:rPr>
      </w:pPr>
      <w:r w:rsidRPr="00B5633D">
        <w:rPr>
          <w:rFonts w:ascii="Times New Roman" w:hAnsi="Times New Roman"/>
          <w:sz w:val="24"/>
          <w:szCs w:val="24"/>
        </w:rPr>
        <w:t xml:space="preserve">After successful assembling of the program we have to link it to get </w:t>
      </w:r>
      <w:r w:rsidRPr="00B5633D">
        <w:rPr>
          <w:rFonts w:ascii="Times New Roman" w:hAnsi="Times New Roman"/>
          <w:b/>
          <w:bCs/>
          <w:sz w:val="24"/>
          <w:szCs w:val="24"/>
        </w:rPr>
        <w:t>Executable file.</w:t>
      </w:r>
    </w:p>
    <w:p w:rsidR="00346924" w:rsidRPr="00B5633D" w:rsidRDefault="00346924" w:rsidP="00835BFC">
      <w:pPr>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The command is</w:t>
      </w:r>
    </w:p>
    <w:p w:rsidR="00346924" w:rsidRPr="00B5633D" w:rsidRDefault="00346924" w:rsidP="00835BFC">
      <w:pPr>
        <w:autoSpaceDE w:val="0"/>
        <w:autoSpaceDN w:val="0"/>
        <w:adjustRightInd w:val="0"/>
        <w:spacing w:line="240" w:lineRule="auto"/>
        <w:ind w:right="1440"/>
        <w:rPr>
          <w:rFonts w:ascii="Times New Roman" w:hAnsi="Times New Roman"/>
          <w:i/>
          <w:iCs/>
          <w:sz w:val="24"/>
          <w:szCs w:val="24"/>
        </w:rPr>
      </w:pPr>
      <w:r w:rsidRPr="00B5633D">
        <w:rPr>
          <w:rFonts w:ascii="Times New Roman" w:hAnsi="Times New Roman"/>
          <w:i/>
          <w:iCs/>
          <w:sz w:val="24"/>
          <w:szCs w:val="24"/>
        </w:rPr>
        <w:t>TLINK&lt;File name.OBJ&gt;</w:t>
      </w:r>
    </w:p>
    <w:p w:rsidR="00346924" w:rsidRPr="00B5633D" w:rsidRDefault="00346924" w:rsidP="00835BFC">
      <w:pPr>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This command results in &lt;</w:t>
      </w:r>
      <w:r w:rsidRPr="00B5633D">
        <w:rPr>
          <w:rFonts w:ascii="Times New Roman" w:hAnsi="Times New Roman"/>
          <w:i/>
          <w:iCs/>
          <w:sz w:val="24"/>
          <w:szCs w:val="24"/>
        </w:rPr>
        <w:t>Filename.exe</w:t>
      </w:r>
      <w:proofErr w:type="gramStart"/>
      <w:r w:rsidRPr="00B5633D">
        <w:rPr>
          <w:rFonts w:ascii="Times New Roman" w:hAnsi="Times New Roman"/>
          <w:i/>
          <w:iCs/>
          <w:sz w:val="24"/>
          <w:szCs w:val="24"/>
        </w:rPr>
        <w:t>&gt;</w:t>
      </w:r>
      <w:r w:rsidRPr="00B5633D">
        <w:rPr>
          <w:rFonts w:ascii="Times New Roman" w:hAnsi="Times New Roman"/>
          <w:sz w:val="24"/>
          <w:szCs w:val="24"/>
        </w:rPr>
        <w:t>which</w:t>
      </w:r>
      <w:proofErr w:type="gramEnd"/>
      <w:r w:rsidRPr="00B5633D">
        <w:rPr>
          <w:rFonts w:ascii="Times New Roman" w:hAnsi="Times New Roman"/>
          <w:sz w:val="24"/>
          <w:szCs w:val="24"/>
        </w:rPr>
        <w:t xml:space="preserve"> can be executed in front of the command prompt.</w:t>
      </w:r>
    </w:p>
    <w:p w:rsidR="00346924" w:rsidRPr="00B5633D" w:rsidRDefault="00346924" w:rsidP="00835BFC">
      <w:pPr>
        <w:numPr>
          <w:ilvl w:val="0"/>
          <w:numId w:val="4"/>
        </w:numPr>
        <w:autoSpaceDE w:val="0"/>
        <w:autoSpaceDN w:val="0"/>
        <w:adjustRightInd w:val="0"/>
        <w:spacing w:line="240" w:lineRule="auto"/>
        <w:ind w:left="90" w:right="1440"/>
        <w:rPr>
          <w:rFonts w:ascii="Times New Roman" w:hAnsi="Times New Roman"/>
          <w:b/>
          <w:bCs/>
          <w:sz w:val="24"/>
          <w:szCs w:val="24"/>
        </w:rPr>
      </w:pPr>
      <w:r w:rsidRPr="00B5633D">
        <w:rPr>
          <w:rFonts w:ascii="Times New Roman" w:hAnsi="Times New Roman"/>
          <w:b/>
          <w:bCs/>
          <w:sz w:val="24"/>
          <w:szCs w:val="24"/>
        </w:rPr>
        <w:t>Executing the Program</w:t>
      </w:r>
    </w:p>
    <w:p w:rsidR="00346924" w:rsidRPr="00B5633D" w:rsidRDefault="00346924" w:rsidP="00835BFC">
      <w:pPr>
        <w:tabs>
          <w:tab w:val="left" w:pos="0"/>
        </w:tabs>
        <w:autoSpaceDE w:val="0"/>
        <w:autoSpaceDN w:val="0"/>
        <w:adjustRightInd w:val="0"/>
        <w:spacing w:line="240" w:lineRule="auto"/>
        <w:ind w:right="1440"/>
        <w:rPr>
          <w:rFonts w:ascii="Times New Roman" w:hAnsi="Times New Roman"/>
          <w:sz w:val="24"/>
          <w:szCs w:val="24"/>
        </w:rPr>
      </w:pPr>
      <w:r w:rsidRPr="00B5633D">
        <w:rPr>
          <w:rFonts w:ascii="Times New Roman" w:hAnsi="Times New Roman"/>
          <w:sz w:val="24"/>
          <w:szCs w:val="24"/>
        </w:rPr>
        <w:t xml:space="preserve">Open the program in debugger by the </w:t>
      </w:r>
      <w:proofErr w:type="gramStart"/>
      <w:r w:rsidRPr="00B5633D">
        <w:rPr>
          <w:rFonts w:ascii="Times New Roman" w:hAnsi="Times New Roman"/>
          <w:sz w:val="24"/>
          <w:szCs w:val="24"/>
        </w:rPr>
        <w:t>command(</w:t>
      </w:r>
      <w:proofErr w:type="gramEnd"/>
      <w:r w:rsidRPr="00B5633D">
        <w:rPr>
          <w:rFonts w:ascii="Times New Roman" w:hAnsi="Times New Roman"/>
          <w:sz w:val="24"/>
          <w:szCs w:val="24"/>
        </w:rPr>
        <w:t>note only exe files can be open)by the command.</w:t>
      </w:r>
    </w:p>
    <w:p w:rsidR="00346924" w:rsidRPr="00B5633D" w:rsidRDefault="00346924" w:rsidP="00835BFC">
      <w:pPr>
        <w:tabs>
          <w:tab w:val="left" w:pos="0"/>
        </w:tabs>
        <w:autoSpaceDE w:val="0"/>
        <w:autoSpaceDN w:val="0"/>
        <w:adjustRightInd w:val="0"/>
        <w:spacing w:line="240" w:lineRule="auto"/>
        <w:ind w:right="1440"/>
        <w:rPr>
          <w:rFonts w:ascii="Times New Roman" w:hAnsi="Times New Roman"/>
          <w:i/>
          <w:iCs/>
          <w:sz w:val="24"/>
          <w:szCs w:val="24"/>
        </w:rPr>
      </w:pPr>
      <w:r w:rsidRPr="00B5633D">
        <w:rPr>
          <w:rFonts w:ascii="Times New Roman" w:hAnsi="Times New Roman"/>
          <w:i/>
          <w:iCs/>
          <w:sz w:val="24"/>
          <w:szCs w:val="24"/>
        </w:rPr>
        <w:t>&lt;Filename.exe&gt;</w:t>
      </w:r>
    </w:p>
    <w:p w:rsidR="00346924" w:rsidRPr="00B5633D" w:rsidRDefault="00346924" w:rsidP="00835BFC">
      <w:pPr>
        <w:tabs>
          <w:tab w:val="left" w:pos="0"/>
        </w:tabs>
        <w:autoSpaceDE w:val="0"/>
        <w:autoSpaceDN w:val="0"/>
        <w:adjustRightInd w:val="0"/>
        <w:spacing w:after="0" w:line="360" w:lineRule="auto"/>
        <w:ind w:right="1440"/>
        <w:rPr>
          <w:rFonts w:ascii="Times New Roman" w:hAnsi="Times New Roman"/>
          <w:sz w:val="24"/>
          <w:szCs w:val="24"/>
        </w:rPr>
      </w:pPr>
      <w:r w:rsidRPr="00B5633D">
        <w:rPr>
          <w:rFonts w:ascii="Times New Roman" w:hAnsi="Times New Roman"/>
          <w:sz w:val="24"/>
          <w:szCs w:val="24"/>
        </w:rPr>
        <w:t>This will open the program in debugger screen where in you can view the assemble code with the CS and IP values at the left most side and the</w:t>
      </w:r>
      <w:r w:rsidR="00037A6E">
        <w:rPr>
          <w:rFonts w:ascii="Times New Roman" w:hAnsi="Times New Roman"/>
          <w:sz w:val="24"/>
          <w:szCs w:val="24"/>
        </w:rPr>
        <w:t xml:space="preserve"> machine code. Register </w:t>
      </w:r>
      <w:proofErr w:type="spellStart"/>
      <w:r w:rsidR="00037A6E">
        <w:rPr>
          <w:rFonts w:ascii="Times New Roman" w:hAnsi="Times New Roman"/>
          <w:sz w:val="24"/>
          <w:szCs w:val="24"/>
        </w:rPr>
        <w:t>content</w:t>
      </w:r>
      <w:proofErr w:type="gramStart"/>
      <w:r w:rsidRPr="00B5633D">
        <w:rPr>
          <w:rFonts w:ascii="Times New Roman" w:hAnsi="Times New Roman"/>
          <w:sz w:val="24"/>
          <w:szCs w:val="24"/>
        </w:rPr>
        <w:t>,memory</w:t>
      </w:r>
      <w:proofErr w:type="spellEnd"/>
      <w:proofErr w:type="gramEnd"/>
      <w:r w:rsidRPr="00B5633D">
        <w:rPr>
          <w:rFonts w:ascii="Times New Roman" w:hAnsi="Times New Roman"/>
          <w:sz w:val="24"/>
          <w:szCs w:val="24"/>
        </w:rPr>
        <w:t xml:space="preserve"> content also be viewed using</w:t>
      </w:r>
      <w:r w:rsidRPr="00B5633D">
        <w:rPr>
          <w:rFonts w:ascii="Times New Roman" w:hAnsi="Times New Roman"/>
          <w:b/>
          <w:i/>
          <w:sz w:val="24"/>
          <w:szCs w:val="24"/>
        </w:rPr>
        <w:t xml:space="preserve"> </w:t>
      </w:r>
      <w:proofErr w:type="spellStart"/>
      <w:r w:rsidRPr="00B5633D">
        <w:rPr>
          <w:rFonts w:ascii="Times New Roman" w:hAnsi="Times New Roman"/>
          <w:b/>
          <w:i/>
          <w:sz w:val="24"/>
          <w:szCs w:val="24"/>
        </w:rPr>
        <w:t>TD</w:t>
      </w:r>
      <w:r w:rsidRPr="00B5633D">
        <w:rPr>
          <w:rFonts w:ascii="Times New Roman" w:hAnsi="Times New Roman"/>
          <w:sz w:val="24"/>
          <w:szCs w:val="24"/>
        </w:rPr>
        <w:t>option</w:t>
      </w:r>
      <w:proofErr w:type="spellEnd"/>
      <w:r w:rsidRPr="00B5633D">
        <w:rPr>
          <w:rFonts w:ascii="Times New Roman" w:hAnsi="Times New Roman"/>
          <w:sz w:val="24"/>
          <w:szCs w:val="24"/>
        </w:rPr>
        <w:t xml:space="preserve"> of the debugger &amp; to execute the program in single steps(F7) </w:t>
      </w:r>
    </w:p>
    <w:p w:rsidR="00AA4EB0" w:rsidRDefault="00AA4EB0"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Default="008C68D4" w:rsidP="009C2A16">
      <w:pPr>
        <w:spacing w:after="0"/>
        <w:jc w:val="both"/>
        <w:rPr>
          <w:rFonts w:ascii="Times New Roman" w:hAnsi="Times New Roman"/>
          <w:b/>
          <w:iCs/>
          <w:sz w:val="24"/>
          <w:szCs w:val="24"/>
          <w:lang w:val="en-US"/>
        </w:rPr>
      </w:pPr>
    </w:p>
    <w:p w:rsidR="008C68D4" w:rsidRPr="00B5633D" w:rsidRDefault="008C68D4" w:rsidP="009C2A16">
      <w:pPr>
        <w:spacing w:after="0"/>
        <w:jc w:val="both"/>
        <w:rPr>
          <w:rFonts w:ascii="Times New Roman" w:hAnsi="Times New Roman"/>
          <w:b/>
          <w:iCs/>
          <w:sz w:val="24"/>
          <w:szCs w:val="24"/>
          <w:lang w:val="en-US"/>
        </w:rPr>
      </w:pPr>
    </w:p>
    <w:p w:rsidR="009C2A16" w:rsidRPr="00B5633D" w:rsidRDefault="009C2A16" w:rsidP="009C2A16">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Algorithm for adding the two numbers:</w:t>
      </w:r>
    </w:p>
    <w:p w:rsidR="00B324C7" w:rsidRPr="00B5633D" w:rsidRDefault="00B324C7"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815620" w:rsidRDefault="00815620" w:rsidP="00D536DA">
      <w:pPr>
        <w:widowControl w:val="0"/>
        <w:autoSpaceDE w:val="0"/>
        <w:autoSpaceDN w:val="0"/>
        <w:adjustRightInd w:val="0"/>
        <w:spacing w:before="170" w:after="0" w:line="276" w:lineRule="exact"/>
        <w:rPr>
          <w:rFonts w:ascii="Times New Roman" w:hAnsi="Times New Roman"/>
          <w:b/>
          <w:iCs/>
          <w:sz w:val="24"/>
          <w:szCs w:val="24"/>
          <w:lang w:val="en-US"/>
        </w:rPr>
      </w:pPr>
    </w:p>
    <w:p w:rsidR="00815620" w:rsidRDefault="00815620" w:rsidP="00D536DA">
      <w:pPr>
        <w:widowControl w:val="0"/>
        <w:autoSpaceDE w:val="0"/>
        <w:autoSpaceDN w:val="0"/>
        <w:adjustRightInd w:val="0"/>
        <w:spacing w:before="170" w:after="0" w:line="276" w:lineRule="exact"/>
        <w:rPr>
          <w:rFonts w:ascii="Times New Roman" w:hAnsi="Times New Roman"/>
          <w:b/>
          <w:iCs/>
          <w:sz w:val="24"/>
          <w:szCs w:val="24"/>
          <w:lang w:val="en-US"/>
        </w:rPr>
      </w:pPr>
    </w:p>
    <w:p w:rsidR="00D536DA" w:rsidRPr="00B5633D" w:rsidRDefault="00346924" w:rsidP="00D536DA">
      <w:pPr>
        <w:widowControl w:val="0"/>
        <w:autoSpaceDE w:val="0"/>
        <w:autoSpaceDN w:val="0"/>
        <w:adjustRightInd w:val="0"/>
        <w:spacing w:before="170" w:after="0" w:line="276" w:lineRule="exact"/>
        <w:rPr>
          <w:rFonts w:ascii="Times New Roman" w:eastAsia="Times New Roman" w:hAnsi="Times New Roman"/>
          <w:b/>
          <w:color w:val="000000"/>
          <w:spacing w:val="-3"/>
          <w:sz w:val="24"/>
          <w:szCs w:val="24"/>
          <w:lang w:val="en-US"/>
        </w:rPr>
      </w:pPr>
      <w:r w:rsidRPr="00B5633D">
        <w:rPr>
          <w:rFonts w:ascii="Times New Roman" w:hAnsi="Times New Roman"/>
          <w:b/>
          <w:iCs/>
          <w:sz w:val="24"/>
          <w:szCs w:val="24"/>
          <w:lang w:val="en-US"/>
        </w:rPr>
        <w:t xml:space="preserve">Algorithm for </w:t>
      </w:r>
      <w:proofErr w:type="gramStart"/>
      <w:r w:rsidRPr="00B5633D">
        <w:rPr>
          <w:rFonts w:ascii="Times New Roman" w:eastAsia="Times New Roman" w:hAnsi="Times New Roman"/>
          <w:b/>
          <w:color w:val="000000"/>
          <w:spacing w:val="-3"/>
          <w:sz w:val="24"/>
          <w:szCs w:val="24"/>
          <w:lang w:val="en-US"/>
        </w:rPr>
        <w:t>S</w:t>
      </w:r>
      <w:r w:rsidR="00D536DA" w:rsidRPr="00B5633D">
        <w:rPr>
          <w:rFonts w:ascii="Times New Roman" w:eastAsia="Times New Roman" w:hAnsi="Times New Roman"/>
          <w:b/>
          <w:color w:val="000000"/>
          <w:spacing w:val="-3"/>
          <w:sz w:val="24"/>
          <w:szCs w:val="24"/>
          <w:lang w:val="en-US"/>
        </w:rPr>
        <w:t>ubtracting</w:t>
      </w:r>
      <w:proofErr w:type="gramEnd"/>
      <w:r w:rsidR="00D536DA" w:rsidRPr="00B5633D">
        <w:rPr>
          <w:rFonts w:ascii="Times New Roman" w:eastAsia="Times New Roman" w:hAnsi="Times New Roman"/>
          <w:b/>
          <w:color w:val="000000"/>
          <w:spacing w:val="-3"/>
          <w:sz w:val="24"/>
          <w:szCs w:val="24"/>
          <w:lang w:val="en-US"/>
        </w:rPr>
        <w:t xml:space="preserve"> the two 16 bits numbers </w:t>
      </w:r>
    </w:p>
    <w:p w:rsidR="00D536DA" w:rsidRPr="00B5633D" w:rsidRDefault="00D536DA" w:rsidP="00D536DA">
      <w:pPr>
        <w:widowControl w:val="0"/>
        <w:autoSpaceDE w:val="0"/>
        <w:autoSpaceDN w:val="0"/>
        <w:adjustRightInd w:val="0"/>
        <w:spacing w:after="0" w:line="253" w:lineRule="exact"/>
        <w:ind w:left="1440"/>
        <w:rPr>
          <w:rFonts w:ascii="Times New Roman" w:eastAsia="Times New Roman" w:hAnsi="Times New Roman"/>
          <w:b/>
          <w:color w:val="000000"/>
          <w:spacing w:val="-3"/>
          <w:sz w:val="24"/>
          <w:szCs w:val="24"/>
          <w:lang w:val="en-US"/>
        </w:rPr>
      </w:pPr>
    </w:p>
    <w:p w:rsidR="00D536DA" w:rsidRPr="00B5633D" w:rsidRDefault="00D536DA"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346924" w:rsidRPr="00B5633D" w:rsidRDefault="00346924" w:rsidP="00D536DA">
      <w:pPr>
        <w:widowControl w:val="0"/>
        <w:autoSpaceDE w:val="0"/>
        <w:autoSpaceDN w:val="0"/>
        <w:adjustRightInd w:val="0"/>
        <w:spacing w:after="0" w:line="253" w:lineRule="exact"/>
        <w:ind w:left="1440"/>
        <w:rPr>
          <w:rFonts w:ascii="Times New Roman" w:eastAsia="Times New Roman" w:hAnsi="Times New Roman"/>
          <w:color w:val="000000"/>
          <w:spacing w:val="-3"/>
          <w:sz w:val="24"/>
          <w:szCs w:val="24"/>
          <w:lang w:val="en-US"/>
        </w:rPr>
      </w:pPr>
    </w:p>
    <w:p w:rsidR="00663B19" w:rsidRPr="00B5633D" w:rsidRDefault="00815620" w:rsidP="00663B19">
      <w:pPr>
        <w:spacing w:after="0"/>
        <w:jc w:val="both"/>
        <w:rPr>
          <w:rFonts w:ascii="Times New Roman" w:hAnsi="Times New Roman"/>
          <w:b/>
          <w:iCs/>
          <w:sz w:val="24"/>
          <w:szCs w:val="24"/>
          <w:lang w:val="en-US"/>
        </w:rPr>
      </w:pPr>
      <w:r>
        <w:rPr>
          <w:rFonts w:ascii="Times New Roman" w:hAnsi="Times New Roman"/>
          <w:b/>
          <w:iCs/>
          <w:sz w:val="24"/>
          <w:szCs w:val="24"/>
          <w:lang w:val="en-US"/>
        </w:rPr>
        <w:br w:type="page"/>
      </w:r>
      <w:r w:rsidR="00663B19" w:rsidRPr="00B5633D">
        <w:rPr>
          <w:rFonts w:ascii="Times New Roman" w:hAnsi="Times New Roman"/>
          <w:b/>
          <w:iCs/>
          <w:sz w:val="24"/>
          <w:szCs w:val="24"/>
          <w:lang w:val="en-US"/>
        </w:rPr>
        <w:lastRenderedPageBreak/>
        <w:t>Algorithm for multiplying the two numbers:</w:t>
      </w:r>
    </w:p>
    <w:p w:rsidR="00DC0E8F" w:rsidRPr="00B5633D" w:rsidRDefault="00DC0E8F" w:rsidP="00D536DA">
      <w:pPr>
        <w:autoSpaceDE w:val="0"/>
        <w:autoSpaceDN w:val="0"/>
        <w:adjustRightInd w:val="0"/>
        <w:spacing w:after="0" w:line="240" w:lineRule="auto"/>
        <w:ind w:left="2160"/>
        <w:rPr>
          <w:rFonts w:ascii="Times New Roman" w:hAnsi="Times New Roman"/>
          <w:sz w:val="24"/>
          <w:szCs w:val="24"/>
        </w:rPr>
      </w:pPr>
    </w:p>
    <w:p w:rsidR="00DC0E8F" w:rsidRPr="00B5633D" w:rsidRDefault="00DC0E8F"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835BFC" w:rsidRDefault="00835BFC" w:rsidP="00663B19">
      <w:pPr>
        <w:spacing w:after="0"/>
        <w:jc w:val="both"/>
        <w:rPr>
          <w:rFonts w:ascii="Times New Roman" w:hAnsi="Times New Roman"/>
          <w:b/>
          <w:iCs/>
          <w:sz w:val="24"/>
          <w:szCs w:val="24"/>
          <w:lang w:val="en-US"/>
        </w:rPr>
      </w:pPr>
    </w:p>
    <w:p w:rsidR="00835BFC" w:rsidRPr="00B5633D" w:rsidRDefault="00835BFC"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346924" w:rsidRPr="00B5633D" w:rsidRDefault="00346924" w:rsidP="00663B19">
      <w:pPr>
        <w:spacing w:after="0"/>
        <w:jc w:val="both"/>
        <w:rPr>
          <w:rFonts w:ascii="Times New Roman" w:hAnsi="Times New Roman"/>
          <w:b/>
          <w:iCs/>
          <w:sz w:val="24"/>
          <w:szCs w:val="24"/>
          <w:lang w:val="en-US"/>
        </w:rPr>
      </w:pPr>
    </w:p>
    <w:p w:rsidR="00663B19" w:rsidRPr="00B5633D" w:rsidRDefault="00663B19" w:rsidP="00663B19">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Algorithm for dividing the two numbers:</w:t>
      </w:r>
    </w:p>
    <w:p w:rsidR="00DC0E8F" w:rsidRPr="00B5633D" w:rsidRDefault="00DC0E8F" w:rsidP="00D536DA">
      <w:pPr>
        <w:autoSpaceDE w:val="0"/>
        <w:autoSpaceDN w:val="0"/>
        <w:adjustRightInd w:val="0"/>
        <w:spacing w:after="0" w:line="240" w:lineRule="auto"/>
        <w:ind w:left="2160"/>
        <w:rPr>
          <w:rFonts w:ascii="Times New Roman" w:hAnsi="Times New Roman"/>
          <w:sz w:val="24"/>
          <w:szCs w:val="24"/>
        </w:rPr>
      </w:pPr>
    </w:p>
    <w:p w:rsidR="00663B19" w:rsidRPr="00B5633D" w:rsidRDefault="00663B19"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DC0E8F" w:rsidRPr="00B5633D" w:rsidRDefault="00DC0E8F" w:rsidP="00F43AAC">
      <w:pPr>
        <w:spacing w:after="0"/>
        <w:jc w:val="both"/>
        <w:rPr>
          <w:rFonts w:ascii="Times New Roman" w:hAnsi="Times New Roman"/>
          <w:b/>
          <w:iCs/>
          <w:sz w:val="24"/>
          <w:szCs w:val="24"/>
        </w:rPr>
      </w:pPr>
    </w:p>
    <w:p w:rsidR="00663B19" w:rsidRPr="00B5633D" w:rsidRDefault="00663B19"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346924" w:rsidRPr="00B5633D" w:rsidRDefault="00346924" w:rsidP="00F43AAC">
      <w:pPr>
        <w:spacing w:after="0"/>
        <w:jc w:val="both"/>
        <w:rPr>
          <w:rFonts w:ascii="Times New Roman" w:hAnsi="Times New Roman"/>
          <w:b/>
          <w:iCs/>
          <w:sz w:val="24"/>
          <w:szCs w:val="24"/>
        </w:rPr>
      </w:pPr>
    </w:p>
    <w:p w:rsidR="00F9471D" w:rsidRPr="00B5633D" w:rsidRDefault="00D536DA" w:rsidP="00F9471D">
      <w:pPr>
        <w:spacing w:after="0"/>
        <w:jc w:val="both"/>
        <w:rPr>
          <w:rFonts w:ascii="Times New Roman" w:hAnsi="Times New Roman"/>
          <w:b/>
          <w:iCs/>
          <w:sz w:val="24"/>
          <w:szCs w:val="24"/>
          <w:lang w:val="en-US"/>
        </w:rPr>
      </w:pPr>
      <w:r w:rsidRPr="00B5633D">
        <w:rPr>
          <w:rFonts w:ascii="Times New Roman" w:hAnsi="Times New Roman"/>
          <w:b/>
          <w:iCs/>
          <w:sz w:val="24"/>
          <w:szCs w:val="24"/>
          <w:lang w:val="en-US"/>
        </w:rPr>
        <w:t>C</w:t>
      </w:r>
      <w:r w:rsidR="00F9471D" w:rsidRPr="00B5633D">
        <w:rPr>
          <w:rFonts w:ascii="Times New Roman" w:hAnsi="Times New Roman"/>
          <w:b/>
          <w:iCs/>
          <w:sz w:val="24"/>
          <w:szCs w:val="24"/>
          <w:lang w:val="en-US"/>
        </w:rPr>
        <w:t>onclusion:</w:t>
      </w:r>
    </w:p>
    <w:p w:rsidR="00666405" w:rsidRPr="00B5633D" w:rsidRDefault="00666405" w:rsidP="00666405">
      <w:pPr>
        <w:spacing w:before="240" w:after="0" w:line="360" w:lineRule="auto"/>
        <w:jc w:val="both"/>
        <w:rPr>
          <w:rFonts w:ascii="Times New Roman" w:hAnsi="Times New Roman"/>
          <w:b/>
          <w:iCs/>
          <w:sz w:val="24"/>
          <w:szCs w:val="24"/>
        </w:rPr>
      </w:pPr>
      <w:r w:rsidRPr="00B5633D">
        <w:rPr>
          <w:rFonts w:ascii="Times New Roman" w:hAnsi="Times New Roman"/>
          <w:b/>
          <w:iCs/>
          <w:sz w:val="24"/>
          <w:szCs w:val="24"/>
        </w:rPr>
        <w:t>Post Lab Descriptive Questions (Add questions from examination point view)</w:t>
      </w:r>
    </w:p>
    <w:p w:rsidR="004C0120" w:rsidRDefault="00666405" w:rsidP="008C68D4">
      <w:pPr>
        <w:pStyle w:val="ListParagraph"/>
        <w:spacing w:after="0" w:line="360" w:lineRule="auto"/>
        <w:ind w:left="0"/>
        <w:jc w:val="both"/>
        <w:rPr>
          <w:rFonts w:ascii="Times New Roman" w:hAnsi="Times New Roman"/>
          <w:b/>
          <w:iCs/>
          <w:sz w:val="24"/>
          <w:szCs w:val="24"/>
        </w:rPr>
      </w:pPr>
      <w:r w:rsidRPr="00B5633D">
        <w:rPr>
          <w:rFonts w:ascii="Times New Roman" w:hAnsi="Times New Roman"/>
          <w:b/>
          <w:iCs/>
          <w:sz w:val="24"/>
          <w:szCs w:val="24"/>
        </w:rPr>
        <w:t>Explain instructions ADC and SBB with example</w:t>
      </w:r>
    </w:p>
    <w:p w:rsidR="008C68D4" w:rsidRDefault="008C68D4" w:rsidP="008C68D4">
      <w:pPr>
        <w:pStyle w:val="ListParagraph"/>
        <w:spacing w:after="0" w:line="360" w:lineRule="auto"/>
        <w:ind w:left="0"/>
        <w:jc w:val="both"/>
        <w:rPr>
          <w:rFonts w:ascii="Times New Roman" w:hAnsi="Times New Roman"/>
          <w:b/>
          <w:iCs/>
          <w:sz w:val="24"/>
          <w:szCs w:val="24"/>
        </w:rPr>
      </w:pPr>
    </w:p>
    <w:p w:rsidR="003C4BBC" w:rsidRDefault="003C4BBC" w:rsidP="00286301">
      <w:pPr>
        <w:spacing w:after="0"/>
        <w:jc w:val="both"/>
        <w:rPr>
          <w:rFonts w:ascii="Times New Roman" w:hAnsi="Times New Roman"/>
          <w:b/>
          <w:iCs/>
          <w:sz w:val="24"/>
          <w:szCs w:val="24"/>
        </w:rPr>
      </w:pPr>
    </w:p>
    <w:p w:rsidR="003C4BBC" w:rsidRDefault="003C4BBC" w:rsidP="00286301">
      <w:pPr>
        <w:spacing w:after="0"/>
        <w:jc w:val="both"/>
        <w:rPr>
          <w:rFonts w:ascii="Times New Roman" w:hAnsi="Times New Roman"/>
          <w:b/>
          <w:iCs/>
          <w:sz w:val="24"/>
          <w:szCs w:val="24"/>
        </w:rPr>
      </w:pPr>
    </w:p>
    <w:p w:rsidR="003C4BBC" w:rsidRDefault="003C4BBC" w:rsidP="00286301">
      <w:pPr>
        <w:spacing w:after="0"/>
        <w:jc w:val="both"/>
        <w:rPr>
          <w:rFonts w:ascii="Times New Roman" w:hAnsi="Times New Roman"/>
          <w:b/>
          <w:iCs/>
          <w:sz w:val="24"/>
          <w:szCs w:val="24"/>
        </w:rPr>
      </w:pPr>
    </w:p>
    <w:p w:rsidR="003C4BBC" w:rsidRDefault="00286301" w:rsidP="00286301">
      <w:pPr>
        <w:spacing w:after="0"/>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Signature of faculty in-charge</w:t>
      </w:r>
    </w:p>
    <w:p w:rsidR="00286301" w:rsidRPr="00B5633D" w:rsidRDefault="003C4BBC" w:rsidP="00286301">
      <w:pPr>
        <w:spacing w:after="0"/>
        <w:jc w:val="both"/>
        <w:rPr>
          <w:rFonts w:ascii="Times New Roman" w:hAnsi="Times New Roman"/>
          <w:b/>
          <w:iCs/>
          <w:sz w:val="24"/>
          <w:szCs w:val="24"/>
        </w:rPr>
      </w:pPr>
      <w:r>
        <w:rPr>
          <w:rFonts w:ascii="Times New Roman" w:hAnsi="Times New Roman"/>
          <w:b/>
          <w:sz w:val="24"/>
          <w:szCs w:val="24"/>
        </w:rPr>
        <w:lastRenderedPageBreak/>
        <w:br w:type="page"/>
      </w:r>
    </w:p>
    <w:p w:rsidR="00835BFC" w:rsidRPr="00B5633D" w:rsidRDefault="00835BFC" w:rsidP="00F9471D">
      <w:pPr>
        <w:spacing w:after="0"/>
        <w:jc w:val="both"/>
        <w:rPr>
          <w:rFonts w:ascii="Times New Roman" w:hAnsi="Times New Roman"/>
          <w:b/>
          <w:iCs/>
          <w:sz w:val="24"/>
          <w:szCs w:val="24"/>
          <w:lang w:val="en-US"/>
        </w:rPr>
      </w:pPr>
    </w:p>
    <w:p w:rsidR="00DC0E8F" w:rsidRPr="00B5633D" w:rsidRDefault="00DC0E8F" w:rsidP="00F9471D">
      <w:pPr>
        <w:spacing w:after="0"/>
        <w:jc w:val="both"/>
        <w:rPr>
          <w:rFonts w:ascii="Times New Roman" w:hAnsi="Times New Roman"/>
          <w:b/>
          <w:iCs/>
          <w:sz w:val="24"/>
          <w:szCs w:val="24"/>
          <w:lang w:val="en-US"/>
        </w:rPr>
      </w:pPr>
    </w:p>
    <w:p w:rsidR="00DC0E8F" w:rsidRPr="00B5633D" w:rsidRDefault="00DC0E8F" w:rsidP="00F9471D">
      <w:pPr>
        <w:spacing w:after="0"/>
        <w:jc w:val="both"/>
        <w:rPr>
          <w:rFonts w:ascii="Times New Roman" w:hAnsi="Times New Roman"/>
          <w:b/>
          <w:iCs/>
          <w:sz w:val="24"/>
          <w:szCs w:val="24"/>
          <w:lang w:val="en-US"/>
        </w:rPr>
      </w:pPr>
    </w:p>
    <w:p w:rsidR="00DC0E8F" w:rsidRPr="00B5633D" w:rsidRDefault="00DC0E8F" w:rsidP="00F9471D">
      <w:pPr>
        <w:spacing w:after="0"/>
        <w:jc w:val="both"/>
        <w:rPr>
          <w:rFonts w:ascii="Times New Roman" w:hAnsi="Times New Roman"/>
          <w:b/>
          <w:iCs/>
          <w:sz w:val="24"/>
          <w:szCs w:val="24"/>
          <w:lang w:val="en-US"/>
        </w:rPr>
      </w:pPr>
    </w:p>
    <w:p w:rsidR="00D536DA" w:rsidRPr="00B5633D" w:rsidRDefault="00D536DA" w:rsidP="00F43AAC">
      <w:pPr>
        <w:spacing w:after="0" w:line="360" w:lineRule="auto"/>
        <w:jc w:val="center"/>
        <w:rPr>
          <w:rFonts w:ascii="Times New Roman" w:hAnsi="Times New Roman"/>
          <w:b/>
          <w:iCs/>
          <w:sz w:val="24"/>
          <w:szCs w:val="24"/>
        </w:rPr>
      </w:pPr>
    </w:p>
    <w:p w:rsidR="00332E1E" w:rsidRPr="00B5633D" w:rsidRDefault="004B1477" w:rsidP="00332E1E">
      <w:pPr>
        <w:pStyle w:val="ListParagraph"/>
        <w:spacing w:after="0"/>
        <w:ind w:left="360"/>
        <w:jc w:val="both"/>
        <w:rPr>
          <w:rFonts w:ascii="Times New Roman" w:hAnsi="Times New Roman"/>
          <w:b/>
          <w:iCs/>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3632" behindDoc="0" locked="0" layoutInCell="1" allowOverlap="1">
                <wp:simplePos x="0" y="0"/>
                <wp:positionH relativeFrom="column">
                  <wp:posOffset>2461895</wp:posOffset>
                </wp:positionH>
                <wp:positionV relativeFrom="paragraph">
                  <wp:posOffset>-923925</wp:posOffset>
                </wp:positionV>
                <wp:extent cx="3173730" cy="1943735"/>
                <wp:effectExtent l="6350" t="13335" r="10795" b="5080"/>
                <wp:wrapNone/>
                <wp:docPr id="1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Default="006A1B97" w:rsidP="00B7679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B76799">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B76799">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B76799">
                            <w:pPr>
                              <w:pStyle w:val="FrameContents"/>
                              <w:shd w:val="clear" w:color="auto" w:fill="FFFFFF"/>
                              <w:spacing w:after="0" w:line="100" w:lineRule="atLeast"/>
                              <w:rPr>
                                <w:b/>
                                <w:sz w:val="24"/>
                                <w:szCs w:val="24"/>
                              </w:rPr>
                            </w:pPr>
                          </w:p>
                          <w:p w:rsidR="006A1B97" w:rsidRDefault="006A1B97" w:rsidP="00B76799">
                            <w:pPr>
                              <w:pStyle w:val="FrameContents"/>
                              <w:shd w:val="clear" w:color="auto" w:fill="FFFFFF"/>
                              <w:spacing w:after="0" w:line="100" w:lineRule="atLeast"/>
                            </w:pPr>
                            <w:r>
                              <w:rPr>
                                <w:b/>
                                <w:sz w:val="24"/>
                                <w:szCs w:val="24"/>
                              </w:rPr>
                              <w:t>Grade: AA / AB / BB / BC / CC / CD /DD</w:t>
                            </w:r>
                          </w:p>
                          <w:p w:rsidR="006A1B97" w:rsidRDefault="006A1B97" w:rsidP="00B76799">
                            <w:pPr>
                              <w:pStyle w:val="FrameContents"/>
                              <w:shd w:val="clear" w:color="auto" w:fill="FFFFFF"/>
                              <w:spacing w:line="100" w:lineRule="atLeast"/>
                            </w:pPr>
                          </w:p>
                          <w:p w:rsidR="006A1B97" w:rsidRDefault="006A1B97" w:rsidP="00B76799">
                            <w:pPr>
                              <w:pStyle w:val="FrameContents"/>
                              <w:shd w:val="clear" w:color="auto" w:fill="FFFFFF"/>
                              <w:spacing w:line="100" w:lineRule="atLeast"/>
                            </w:pPr>
                          </w:p>
                          <w:p w:rsidR="006A1B97" w:rsidRDefault="006A1B97" w:rsidP="00B7679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style="position:absolute;left:0;text-align:left;margin-left:193.85pt;margin-top:-72.75pt;width:249.9pt;height:153.05pt;z-index:2516536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" strokeweight=".05pt">
                <v:textbox>
                  <w:txbxContent>
                    <w:p w:rsidR="006A1B97" w:rsidRDefault="006A1B97" w:rsidP="00B7679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B76799">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B76799">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B76799">
                      <w:pPr>
                        <w:pStyle w:val="FrameContents"/>
                        <w:shd w:val="clear" w:color="auto" w:fill="FFFFFF"/>
                        <w:spacing w:after="0" w:line="100" w:lineRule="atLeast"/>
                        <w:rPr>
                          <w:b/>
                          <w:sz w:val="24"/>
                          <w:szCs w:val="24"/>
                        </w:rPr>
                      </w:pPr>
                    </w:p>
                    <w:p w:rsidR="006A1B97" w:rsidRDefault="006A1B97" w:rsidP="00B76799">
                      <w:pPr>
                        <w:pStyle w:val="FrameContents"/>
                        <w:shd w:val="clear" w:color="auto" w:fill="FFFFFF"/>
                        <w:spacing w:after="0" w:line="100" w:lineRule="atLeast"/>
                      </w:pPr>
                      <w:r>
                        <w:rPr>
                          <w:b/>
                          <w:sz w:val="24"/>
                          <w:szCs w:val="24"/>
                        </w:rPr>
                        <w:t>Grade: AA / AB / BB / BC / CC / CD /DD</w:t>
                      </w:r>
                    </w:p>
                    <w:p w:rsidR="006A1B97" w:rsidRDefault="006A1B97" w:rsidP="00B76799">
                      <w:pPr>
                        <w:pStyle w:val="FrameContents"/>
                        <w:shd w:val="clear" w:color="auto" w:fill="FFFFFF"/>
                        <w:spacing w:line="100" w:lineRule="atLeast"/>
                      </w:pPr>
                    </w:p>
                    <w:p w:rsidR="006A1B97" w:rsidRDefault="006A1B97" w:rsidP="00B76799">
                      <w:pPr>
                        <w:pStyle w:val="FrameContents"/>
                        <w:shd w:val="clear" w:color="auto" w:fill="FFFFFF"/>
                        <w:spacing w:line="100" w:lineRule="atLeast"/>
                      </w:pPr>
                    </w:p>
                    <w:p w:rsidR="006A1B97" w:rsidRDefault="006A1B97" w:rsidP="00B7679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332E1E" w:rsidRPr="00B5633D" w:rsidRDefault="00332E1E" w:rsidP="00332E1E">
      <w:pPr>
        <w:pStyle w:val="ListParagraph"/>
        <w:spacing w:after="0"/>
        <w:ind w:left="360"/>
        <w:jc w:val="both"/>
        <w:rPr>
          <w:rFonts w:ascii="Times New Roman" w:hAnsi="Times New Roman"/>
          <w:b/>
          <w:iCs/>
          <w:sz w:val="24"/>
          <w:szCs w:val="24"/>
        </w:rPr>
      </w:pPr>
    </w:p>
    <w:p w:rsidR="006026E9" w:rsidRPr="00B5633D" w:rsidRDefault="006026E9" w:rsidP="00F43AAC">
      <w:pPr>
        <w:spacing w:after="0" w:line="360" w:lineRule="auto"/>
        <w:jc w:val="both"/>
        <w:rPr>
          <w:rFonts w:ascii="Times New Roman" w:hAnsi="Times New Roman"/>
          <w:b/>
          <w:iCs/>
          <w:sz w:val="24"/>
          <w:szCs w:val="24"/>
        </w:rPr>
      </w:pPr>
    </w:p>
    <w:p w:rsidR="006026E9" w:rsidRPr="00B5633D" w:rsidRDefault="006026E9" w:rsidP="00F43AAC">
      <w:pPr>
        <w:spacing w:after="0" w:line="360" w:lineRule="auto"/>
        <w:jc w:val="both"/>
        <w:rPr>
          <w:rFonts w:ascii="Times New Roman" w:hAnsi="Times New Roman"/>
          <w:b/>
          <w:iCs/>
          <w:sz w:val="24"/>
          <w:szCs w:val="24"/>
        </w:rPr>
      </w:pPr>
    </w:p>
    <w:p w:rsidR="00742FB5" w:rsidRPr="00B5633D" w:rsidRDefault="00742FB5" w:rsidP="00F43AAC">
      <w:pPr>
        <w:spacing w:after="0" w:line="360" w:lineRule="auto"/>
        <w:jc w:val="both"/>
        <w:rPr>
          <w:rFonts w:ascii="Times New Roman" w:hAnsi="Times New Roman"/>
          <w:b/>
          <w:iCs/>
          <w:sz w:val="24"/>
          <w:szCs w:val="24"/>
        </w:rPr>
      </w:pPr>
    </w:p>
    <w:p w:rsidR="00F43AAC" w:rsidRPr="00B5633D" w:rsidRDefault="00B76799" w:rsidP="00B76799">
      <w:pPr>
        <w:tabs>
          <w:tab w:val="left" w:pos="900"/>
        </w:tabs>
        <w:spacing w:after="0" w:line="360" w:lineRule="auto"/>
        <w:jc w:val="both"/>
        <w:rPr>
          <w:rFonts w:ascii="Times New Roman" w:hAnsi="Times New Roman"/>
          <w:b/>
          <w:iCs/>
          <w:sz w:val="24"/>
          <w:szCs w:val="24"/>
        </w:rPr>
      </w:pPr>
      <w:r w:rsidRPr="00B5633D">
        <w:rPr>
          <w:rFonts w:ascii="Times New Roman" w:hAnsi="Times New Roman"/>
          <w:b/>
          <w:iCs/>
          <w:sz w:val="24"/>
          <w:szCs w:val="24"/>
        </w:rPr>
        <w:tab/>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F43AAC" w:rsidRPr="00B5633D" w:rsidTr="00037A6E">
        <w:trPr>
          <w:trHeight w:val="663"/>
          <w:jc w:val="center"/>
        </w:trPr>
        <w:tc>
          <w:tcPr>
            <w:tcW w:w="9800" w:type="dxa"/>
            <w:shd w:val="clear" w:color="auto" w:fill="D9D9D9"/>
            <w:vAlign w:val="center"/>
          </w:tcPr>
          <w:p w:rsidR="00063D81" w:rsidRPr="00B5633D" w:rsidRDefault="00063D81" w:rsidP="00F43AAC">
            <w:pPr>
              <w:spacing w:after="0" w:line="360" w:lineRule="auto"/>
              <w:jc w:val="both"/>
              <w:rPr>
                <w:rFonts w:ascii="Times New Roman" w:eastAsia="Times New Roman" w:hAnsi="Times New Roman"/>
                <w:b/>
                <w:iCs/>
                <w:sz w:val="24"/>
                <w:szCs w:val="24"/>
                <w:lang w:val="en-US"/>
              </w:rPr>
            </w:pPr>
          </w:p>
          <w:p w:rsidR="00F43AAC" w:rsidRPr="00856D97" w:rsidRDefault="00063D81" w:rsidP="00856D97">
            <w:pPr>
              <w:widowControl w:val="0"/>
              <w:suppressAutoHyphens/>
              <w:spacing w:after="0" w:line="240" w:lineRule="auto"/>
              <w:rPr>
                <w:rFonts w:ascii="Arial" w:hAnsi="Arial" w:cs="Arial"/>
              </w:rPr>
            </w:pPr>
            <w:r w:rsidRPr="00B5633D">
              <w:rPr>
                <w:rFonts w:ascii="Times New Roman" w:eastAsia="Times New Roman" w:hAnsi="Times New Roman"/>
                <w:b/>
                <w:iCs/>
                <w:sz w:val="24"/>
                <w:szCs w:val="24"/>
              </w:rPr>
              <w:t>Title</w:t>
            </w:r>
            <w:r w:rsidR="00670FA5" w:rsidRPr="00B5633D">
              <w:rPr>
                <w:rFonts w:ascii="Times New Roman" w:eastAsia="Times New Roman" w:hAnsi="Times New Roman"/>
                <w:b/>
                <w:iCs/>
                <w:sz w:val="24"/>
                <w:szCs w:val="24"/>
              </w:rPr>
              <w:t xml:space="preserve"> :</w:t>
            </w:r>
            <w:r w:rsidR="000F7A93" w:rsidRPr="00B5633D">
              <w:rPr>
                <w:rFonts w:ascii="Times New Roman" w:eastAsia="Times New Roman" w:hAnsi="Times New Roman"/>
                <w:b/>
                <w:iCs/>
                <w:sz w:val="24"/>
                <w:szCs w:val="24"/>
                <w:lang w:val="en-US"/>
              </w:rPr>
              <w:t xml:space="preserve"> </w:t>
            </w:r>
            <w:r w:rsidR="00B513CD">
              <w:rPr>
                <w:rFonts w:ascii="Arial" w:hAnsi="Arial" w:cs="Arial"/>
              </w:rPr>
              <w:t>To exchange blocks of data u</w:t>
            </w:r>
            <w:r w:rsidR="00856D97">
              <w:rPr>
                <w:rFonts w:ascii="Arial" w:hAnsi="Arial" w:cs="Arial"/>
              </w:rPr>
              <w:t xml:space="preserve">sing string instructions </w:t>
            </w:r>
          </w:p>
        </w:tc>
      </w:tr>
    </w:tbl>
    <w:p w:rsidR="00F43AAC" w:rsidRPr="00B5633D" w:rsidRDefault="00F43AAC" w:rsidP="00F43AAC">
      <w:pPr>
        <w:tabs>
          <w:tab w:val="left" w:pos="1170"/>
        </w:tabs>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B513CD" w:rsidRDefault="00F43AAC" w:rsidP="00DD38C7">
      <w:pPr>
        <w:widowControl w:val="0"/>
        <w:suppressAutoHyphens/>
        <w:spacing w:after="0" w:line="240" w:lineRule="auto"/>
        <w:jc w:val="both"/>
        <w:rPr>
          <w:rFonts w:ascii="Arial" w:hAnsi="Arial" w:cs="Arial"/>
        </w:rPr>
      </w:pPr>
      <w:r w:rsidRPr="00B5633D">
        <w:rPr>
          <w:rFonts w:ascii="Times New Roman" w:hAnsi="Times New Roman"/>
          <w:b/>
          <w:sz w:val="24"/>
          <w:szCs w:val="24"/>
        </w:rPr>
        <w:t>Objective</w:t>
      </w:r>
      <w:r w:rsidR="008D1987">
        <w:rPr>
          <w:rFonts w:ascii="Times New Roman" w:hAnsi="Times New Roman"/>
          <w:sz w:val="24"/>
          <w:szCs w:val="24"/>
        </w:rPr>
        <w:t>:</w:t>
      </w:r>
      <w:r w:rsidR="00800F55" w:rsidRPr="00B5633D">
        <w:rPr>
          <w:rFonts w:ascii="Times New Roman" w:hAnsi="Times New Roman"/>
          <w:sz w:val="24"/>
          <w:szCs w:val="24"/>
        </w:rPr>
        <w:t xml:space="preserve"> </w:t>
      </w:r>
      <w:r w:rsidR="00B513CD">
        <w:rPr>
          <w:rFonts w:ascii="Times New Roman" w:hAnsi="Times New Roman"/>
          <w:sz w:val="24"/>
          <w:szCs w:val="24"/>
        </w:rPr>
        <w:t>To understand significance of string instructions</w:t>
      </w:r>
    </w:p>
    <w:p w:rsidR="00F43AAC" w:rsidRPr="00B5633D" w:rsidRDefault="00F43AAC" w:rsidP="00DD38C7">
      <w:pPr>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DD38C7">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4E7B2A" w:rsidRPr="00B5633D" w:rsidRDefault="004E7B2A" w:rsidP="00DD38C7">
      <w:pPr>
        <w:pStyle w:val="DefaultStyle"/>
        <w:jc w:val="both"/>
      </w:pPr>
      <w:r w:rsidRPr="00B5633D">
        <w:rPr>
          <w:b/>
        </w:rPr>
        <w:t>CO 1:</w:t>
      </w:r>
      <w:r w:rsidRPr="00B5633D">
        <w:rPr>
          <w:rFonts w:eastAsia="Times New Roman"/>
          <w:color w:val="222222"/>
        </w:rPr>
        <w:t xml:space="preserve"> Explain   </w:t>
      </w:r>
      <w:r w:rsidR="003B43BA">
        <w:rPr>
          <w:rFonts w:eastAsia="Times New Roman"/>
          <w:color w:val="222222"/>
        </w:rPr>
        <w:t>the process of Compilation from</w:t>
      </w:r>
      <w:r w:rsidRPr="00B5633D">
        <w:rPr>
          <w:rFonts w:eastAsia="Times New Roman"/>
          <w:color w:val="222222"/>
        </w:rPr>
        <w:t> Assembly language to machine language</w:t>
      </w:r>
    </w:p>
    <w:p w:rsidR="00F43AAC" w:rsidRPr="00B5633D" w:rsidRDefault="00F43AAC" w:rsidP="00DD38C7">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w:t>
      </w:r>
    </w:p>
    <w:p w:rsidR="00F43AAC" w:rsidRPr="00B5633D" w:rsidRDefault="00F43AAC" w:rsidP="00DD38C7">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E5230C" w:rsidRPr="00B5633D" w:rsidRDefault="00E5230C" w:rsidP="00DD38C7">
      <w:pPr>
        <w:spacing w:after="0" w:line="240" w:lineRule="auto"/>
        <w:ind w:left="1080"/>
        <w:jc w:val="both"/>
        <w:rPr>
          <w:rFonts w:ascii="Times New Roman" w:hAnsi="Times New Roman"/>
          <w:b/>
          <w:sz w:val="24"/>
          <w:szCs w:val="24"/>
        </w:rPr>
      </w:pPr>
    </w:p>
    <w:p w:rsidR="007650D2" w:rsidRPr="00B5633D" w:rsidRDefault="007650D2" w:rsidP="00DD38C7">
      <w:pPr>
        <w:pStyle w:val="ListParagraph"/>
        <w:spacing w:line="360" w:lineRule="auto"/>
        <w:ind w:left="0"/>
        <w:jc w:val="both"/>
        <w:rPr>
          <w:rFonts w:ascii="Times New Roman" w:hAnsi="Times New Roman"/>
          <w:b/>
          <w:sz w:val="24"/>
          <w:szCs w:val="24"/>
          <w:lang w:val="en-US"/>
        </w:rPr>
      </w:pPr>
      <w:r w:rsidRPr="00B5633D">
        <w:rPr>
          <w:rFonts w:ascii="Times New Roman" w:hAnsi="Times New Roman"/>
          <w:b/>
          <w:sz w:val="24"/>
          <w:szCs w:val="24"/>
          <w:lang w:val="en-US"/>
        </w:rPr>
        <w:t xml:space="preserve">1) Microprocessor architecture and applications with 8085: By Ramesh </w:t>
      </w:r>
      <w:proofErr w:type="spellStart"/>
      <w:r w:rsidRPr="00B5633D">
        <w:rPr>
          <w:rFonts w:ascii="Times New Roman" w:hAnsi="Times New Roman"/>
          <w:b/>
          <w:sz w:val="24"/>
          <w:szCs w:val="24"/>
          <w:lang w:val="en-US"/>
        </w:rPr>
        <w:t>Gaonkar</w:t>
      </w:r>
      <w:proofErr w:type="spellEnd"/>
      <w:r w:rsidRPr="00B5633D">
        <w:rPr>
          <w:rFonts w:ascii="Times New Roman" w:hAnsi="Times New Roman"/>
          <w:b/>
          <w:sz w:val="24"/>
          <w:szCs w:val="24"/>
          <w:lang w:val="en-US"/>
        </w:rPr>
        <w:t xml:space="preserve"> (</w:t>
      </w:r>
      <w:proofErr w:type="spellStart"/>
      <w:r w:rsidRPr="00B5633D">
        <w:rPr>
          <w:rFonts w:ascii="Times New Roman" w:hAnsi="Times New Roman"/>
          <w:b/>
          <w:sz w:val="24"/>
          <w:szCs w:val="24"/>
          <w:lang w:val="en-US"/>
        </w:rPr>
        <w:t>Penram</w:t>
      </w:r>
      <w:proofErr w:type="spellEnd"/>
      <w:r w:rsidRPr="00B5633D">
        <w:rPr>
          <w:rFonts w:ascii="Times New Roman" w:hAnsi="Times New Roman"/>
          <w:b/>
          <w:sz w:val="24"/>
          <w:szCs w:val="24"/>
          <w:lang w:val="en-US"/>
        </w:rPr>
        <w:t xml:space="preserve">   International Publication).</w:t>
      </w:r>
    </w:p>
    <w:p w:rsidR="007650D2" w:rsidRPr="00B5633D" w:rsidRDefault="007650D2" w:rsidP="00DD38C7">
      <w:pPr>
        <w:pStyle w:val="ListParagraph"/>
        <w:spacing w:line="360" w:lineRule="auto"/>
        <w:jc w:val="both"/>
        <w:rPr>
          <w:rFonts w:ascii="Times New Roman" w:hAnsi="Times New Roman"/>
          <w:b/>
          <w:sz w:val="24"/>
          <w:szCs w:val="24"/>
          <w:lang w:val="en-US"/>
        </w:rPr>
      </w:pPr>
    </w:p>
    <w:p w:rsidR="007650D2" w:rsidRPr="00B5633D" w:rsidRDefault="007650D2" w:rsidP="00DD38C7">
      <w:pPr>
        <w:pStyle w:val="ListParagraph"/>
        <w:spacing w:line="360" w:lineRule="auto"/>
        <w:ind w:left="0"/>
        <w:jc w:val="both"/>
        <w:rPr>
          <w:rFonts w:ascii="Times New Roman" w:hAnsi="Times New Roman"/>
          <w:b/>
          <w:sz w:val="24"/>
          <w:szCs w:val="24"/>
          <w:lang w:val="en-US"/>
        </w:rPr>
      </w:pPr>
      <w:r w:rsidRPr="00B5633D">
        <w:rPr>
          <w:rFonts w:ascii="Times New Roman" w:hAnsi="Times New Roman"/>
          <w:b/>
          <w:sz w:val="24"/>
          <w:szCs w:val="24"/>
          <w:lang w:val="en-US"/>
        </w:rPr>
        <w:t xml:space="preserve">2)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7650D2" w:rsidRPr="00B5633D" w:rsidRDefault="007650D2" w:rsidP="007650D2">
      <w:pPr>
        <w:pStyle w:val="ListParagraph"/>
        <w:spacing w:line="360" w:lineRule="auto"/>
        <w:jc w:val="both"/>
        <w:rPr>
          <w:rFonts w:ascii="Times New Roman" w:hAnsi="Times New Roman"/>
          <w:b/>
          <w:sz w:val="24"/>
          <w:szCs w:val="24"/>
        </w:rPr>
      </w:pPr>
    </w:p>
    <w:p w:rsidR="00F43AAC" w:rsidRPr="00B5633D" w:rsidRDefault="00F43AAC" w:rsidP="00F43AAC">
      <w:pPr>
        <w:pStyle w:val="ListParagraph"/>
        <w:spacing w:after="0" w:line="360" w:lineRule="auto"/>
        <w:ind w:left="0"/>
        <w:jc w:val="both"/>
        <w:rPr>
          <w:rFonts w:ascii="Times New Roman" w:hAnsi="Times New Roman"/>
          <w:b/>
          <w:sz w:val="24"/>
          <w:szCs w:val="24"/>
        </w:rPr>
      </w:pPr>
      <w:r w:rsidRPr="00B5633D">
        <w:rPr>
          <w:rFonts w:ascii="Times New Roman" w:hAnsi="Times New Roman"/>
          <w:b/>
          <w:sz w:val="24"/>
          <w:szCs w:val="24"/>
        </w:rPr>
        <w:t>__________________________________________________________</w:t>
      </w:r>
    </w:p>
    <w:p w:rsidR="00D13430" w:rsidRPr="00B5633D" w:rsidRDefault="00D13430" w:rsidP="00F43AAC">
      <w:pPr>
        <w:spacing w:after="0" w:line="360" w:lineRule="auto"/>
        <w:jc w:val="both"/>
        <w:rPr>
          <w:rFonts w:ascii="Times New Roman" w:hAnsi="Times New Roman"/>
          <w:b/>
          <w:sz w:val="24"/>
          <w:szCs w:val="24"/>
        </w:rPr>
      </w:pP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r w:rsidR="0050685E">
        <w:rPr>
          <w:rFonts w:ascii="Times New Roman" w:hAnsi="Times New Roman"/>
          <w:b/>
          <w:sz w:val="24"/>
          <w:szCs w:val="24"/>
        </w:rPr>
        <w:t>string instr</w:t>
      </w:r>
      <w:r w:rsidR="00856D97">
        <w:rPr>
          <w:rFonts w:ascii="Times New Roman" w:hAnsi="Times New Roman"/>
          <w:b/>
          <w:sz w:val="24"/>
          <w:szCs w:val="24"/>
        </w:rPr>
        <w:t>uctions like MOVSB, CLD</w:t>
      </w:r>
      <w:r w:rsidR="0050685E">
        <w:rPr>
          <w:rFonts w:ascii="Times New Roman" w:hAnsi="Times New Roman"/>
          <w:b/>
          <w:sz w:val="24"/>
          <w:szCs w:val="24"/>
        </w:rPr>
        <w:t>,</w:t>
      </w:r>
      <w:r w:rsidR="00856D97">
        <w:rPr>
          <w:rFonts w:ascii="Times New Roman" w:hAnsi="Times New Roman"/>
          <w:b/>
          <w:sz w:val="24"/>
          <w:szCs w:val="24"/>
        </w:rPr>
        <w:t xml:space="preserve"> </w:t>
      </w:r>
      <w:proofErr w:type="gramStart"/>
      <w:r w:rsidR="0050685E">
        <w:rPr>
          <w:rFonts w:ascii="Times New Roman" w:hAnsi="Times New Roman"/>
          <w:b/>
          <w:sz w:val="24"/>
          <w:szCs w:val="24"/>
        </w:rPr>
        <w:t>REP</w:t>
      </w:r>
      <w:proofErr w:type="gramEnd"/>
      <w:r w:rsidR="0050685E">
        <w:rPr>
          <w:rFonts w:ascii="Times New Roman" w:hAnsi="Times New Roman"/>
          <w:b/>
          <w:sz w:val="24"/>
          <w:szCs w:val="24"/>
        </w:rPr>
        <w:t xml:space="preserve"> have to be known.</w:t>
      </w:r>
      <w:r w:rsidR="002A62BF">
        <w:rPr>
          <w:rFonts w:ascii="Times New Roman" w:hAnsi="Times New Roman"/>
          <w:b/>
          <w:sz w:val="24"/>
          <w:szCs w:val="24"/>
        </w:rPr>
        <w:t xml:space="preserve"> Assume no of blocks to </w:t>
      </w:r>
      <w:proofErr w:type="gramStart"/>
      <w:r w:rsidR="002A62BF">
        <w:rPr>
          <w:rFonts w:ascii="Times New Roman" w:hAnsi="Times New Roman"/>
          <w:b/>
          <w:sz w:val="24"/>
          <w:szCs w:val="24"/>
        </w:rPr>
        <w:t>be transferred</w:t>
      </w:r>
      <w:proofErr w:type="gramEnd"/>
      <w:r w:rsidR="002A62BF">
        <w:rPr>
          <w:rFonts w:ascii="Times New Roman" w:hAnsi="Times New Roman"/>
          <w:b/>
          <w:sz w:val="24"/>
          <w:szCs w:val="24"/>
        </w:rPr>
        <w:t xml:space="preserve"> and copy bloc</w:t>
      </w:r>
      <w:r w:rsidR="00A7644F">
        <w:rPr>
          <w:rFonts w:ascii="Times New Roman" w:hAnsi="Times New Roman"/>
          <w:b/>
          <w:sz w:val="24"/>
          <w:szCs w:val="24"/>
        </w:rPr>
        <w:t xml:space="preserve">k from one location to another </w:t>
      </w:r>
      <w:r w:rsidR="002A62BF">
        <w:rPr>
          <w:rFonts w:ascii="Times New Roman" w:hAnsi="Times New Roman"/>
          <w:b/>
          <w:sz w:val="24"/>
          <w:szCs w:val="24"/>
        </w:rPr>
        <w:t>location using string instructions</w:t>
      </w:r>
      <w:r w:rsidR="0050685E">
        <w:rPr>
          <w:rFonts w:ascii="Times New Roman" w:hAnsi="Times New Roman"/>
          <w:b/>
          <w:sz w:val="24"/>
          <w:szCs w:val="24"/>
        </w:rPr>
        <w:t xml:space="preserve"> </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r w:rsidRPr="00B5633D">
        <w:rPr>
          <w:rFonts w:ascii="Times New Roman" w:hAnsi="Times New Roman"/>
          <w:b/>
          <w:sz w:val="24"/>
          <w:szCs w:val="24"/>
          <w:lang w:val="en-US"/>
        </w:rPr>
        <w:t>Instructions used:</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roofErr w:type="spellStart"/>
      <w:r w:rsidRPr="00B5633D">
        <w:rPr>
          <w:rFonts w:ascii="Times New Roman" w:hAnsi="Times New Roman"/>
          <w:b/>
          <w:sz w:val="24"/>
          <w:szCs w:val="24"/>
          <w:lang w:val="en-US"/>
        </w:rPr>
        <w:t>Eg</w:t>
      </w:r>
      <w:proofErr w:type="spellEnd"/>
      <w:r w:rsidRPr="00B5633D">
        <w:rPr>
          <w:rFonts w:ascii="Times New Roman" w:hAnsi="Times New Roman"/>
          <w:b/>
          <w:sz w:val="24"/>
          <w:szCs w:val="24"/>
          <w:lang w:val="en-US"/>
        </w:rPr>
        <w:t xml:space="preserve">: </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3B43BA" w:rsidRDefault="003B43BA" w:rsidP="00D13430">
      <w:pPr>
        <w:rPr>
          <w:rFonts w:ascii="Times New Roman" w:hAnsi="Times New Roman"/>
          <w:b/>
          <w:sz w:val="24"/>
          <w:szCs w:val="24"/>
          <w:lang w:val="en-US"/>
        </w:rPr>
      </w:pPr>
    </w:p>
    <w:p w:rsidR="003B43BA" w:rsidRDefault="003B43BA" w:rsidP="00D13430">
      <w:pPr>
        <w:rPr>
          <w:rFonts w:ascii="Times New Roman" w:hAnsi="Times New Roman"/>
          <w:b/>
          <w:sz w:val="24"/>
          <w:szCs w:val="24"/>
          <w:lang w:val="en-US"/>
        </w:rPr>
      </w:pPr>
    </w:p>
    <w:p w:rsidR="003B43BA" w:rsidRDefault="003B43BA"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r w:rsidRPr="00B5633D">
        <w:rPr>
          <w:rFonts w:ascii="Times New Roman" w:hAnsi="Times New Roman"/>
          <w:b/>
          <w:sz w:val="24"/>
          <w:szCs w:val="24"/>
          <w:lang w:val="en-US"/>
        </w:rPr>
        <w:t>Algorithm:</w:t>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5760D2" w:rsidP="005760D2">
      <w:pPr>
        <w:tabs>
          <w:tab w:val="left" w:pos="7310"/>
        </w:tabs>
        <w:rPr>
          <w:rFonts w:ascii="Times New Roman" w:hAnsi="Times New Roman"/>
          <w:b/>
          <w:sz w:val="24"/>
          <w:szCs w:val="24"/>
          <w:lang w:val="en-US"/>
        </w:rPr>
      </w:pPr>
      <w:r>
        <w:rPr>
          <w:rFonts w:ascii="Times New Roman" w:hAnsi="Times New Roman"/>
          <w:b/>
          <w:sz w:val="24"/>
          <w:szCs w:val="24"/>
          <w:lang w:val="en-US"/>
        </w:rPr>
        <w:tab/>
      </w: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525DBE" w:rsidRDefault="00525DBE" w:rsidP="00D13430">
      <w:pPr>
        <w:rPr>
          <w:rFonts w:ascii="Times New Roman" w:hAnsi="Times New Roman"/>
          <w:b/>
          <w:sz w:val="24"/>
          <w:szCs w:val="24"/>
          <w:lang w:val="en-US"/>
        </w:rPr>
      </w:pPr>
    </w:p>
    <w:p w:rsidR="00D13430" w:rsidRPr="00B5633D" w:rsidRDefault="00D13430" w:rsidP="00D13430">
      <w:pPr>
        <w:rPr>
          <w:rFonts w:ascii="Times New Roman" w:hAnsi="Times New Roman"/>
          <w:b/>
          <w:sz w:val="24"/>
          <w:szCs w:val="24"/>
          <w:lang w:val="en-US"/>
        </w:rPr>
      </w:pPr>
      <w:r w:rsidRPr="00B5633D">
        <w:rPr>
          <w:rFonts w:ascii="Times New Roman" w:hAnsi="Times New Roman"/>
          <w:b/>
          <w:sz w:val="24"/>
          <w:szCs w:val="24"/>
          <w:lang w:val="en-US"/>
        </w:rPr>
        <w:t>Conclusion:</w:t>
      </w:r>
    </w:p>
    <w:p w:rsidR="0069077D" w:rsidRPr="00B5633D" w:rsidRDefault="0069077D" w:rsidP="00D13430">
      <w:pPr>
        <w:rPr>
          <w:rFonts w:ascii="Times New Roman" w:hAnsi="Times New Roman"/>
          <w:sz w:val="24"/>
          <w:szCs w:val="24"/>
        </w:rPr>
      </w:pPr>
    </w:p>
    <w:p w:rsidR="00665E5B" w:rsidRPr="00B5633D" w:rsidRDefault="00665E5B" w:rsidP="00665E5B">
      <w:pPr>
        <w:spacing w:after="0" w:line="360" w:lineRule="auto"/>
        <w:jc w:val="both"/>
        <w:rPr>
          <w:rFonts w:ascii="Times New Roman" w:hAnsi="Times New Roman"/>
          <w:b/>
          <w:iCs/>
          <w:sz w:val="24"/>
          <w:szCs w:val="24"/>
        </w:rPr>
      </w:pPr>
      <w:r w:rsidRPr="00B5633D">
        <w:rPr>
          <w:rFonts w:ascii="Times New Roman" w:hAnsi="Times New Roman"/>
          <w:b/>
          <w:iCs/>
          <w:sz w:val="24"/>
          <w:szCs w:val="24"/>
        </w:rPr>
        <w:t>Post Lab Descriptive Questions (Add questions from examination point view)</w:t>
      </w:r>
    </w:p>
    <w:p w:rsidR="00665E5B" w:rsidRPr="00B5633D" w:rsidRDefault="00665E5B" w:rsidP="00665E5B">
      <w:pPr>
        <w:spacing w:before="240"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Explain significance of various string instructions:</w:t>
      </w:r>
    </w:p>
    <w:p w:rsidR="00665E5B" w:rsidRPr="00B5633D" w:rsidRDefault="00665E5B" w:rsidP="00665E5B">
      <w:pPr>
        <w:spacing w:before="240" w:after="0" w:line="360" w:lineRule="auto"/>
        <w:jc w:val="both"/>
        <w:rPr>
          <w:rFonts w:ascii="Times New Roman" w:hAnsi="Times New Roman"/>
          <w:b/>
          <w:iCs/>
          <w:sz w:val="24"/>
          <w:szCs w:val="24"/>
        </w:rPr>
      </w:pPr>
    </w:p>
    <w:p w:rsidR="00F43AAC" w:rsidRPr="00B5633D" w:rsidRDefault="00F43AAC" w:rsidP="00F43AAC">
      <w:pPr>
        <w:spacing w:after="0" w:line="360" w:lineRule="auto"/>
        <w:jc w:val="both"/>
        <w:rPr>
          <w:rFonts w:ascii="Times New Roman" w:hAnsi="Times New Roman"/>
          <w:b/>
          <w:iCs/>
          <w:sz w:val="24"/>
          <w:szCs w:val="24"/>
        </w:rPr>
      </w:pPr>
    </w:p>
    <w:p w:rsidR="00F43AAC" w:rsidRPr="00B5633D" w:rsidRDefault="00F43AAC" w:rsidP="00F43AAC">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3B43BA" w:rsidRDefault="003B43BA" w:rsidP="00B76799">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525DBE" w:rsidRDefault="00525DBE" w:rsidP="00E40CB6">
      <w:pPr>
        <w:spacing w:after="0" w:line="360" w:lineRule="auto"/>
        <w:jc w:val="both"/>
        <w:rPr>
          <w:rFonts w:ascii="Times New Roman" w:hAnsi="Times New Roman"/>
          <w:b/>
          <w:iCs/>
          <w:sz w:val="24"/>
          <w:szCs w:val="24"/>
        </w:rPr>
      </w:pPr>
    </w:p>
    <w:p w:rsidR="0032067D" w:rsidRDefault="00F43AAC" w:rsidP="00E40CB6">
      <w:pPr>
        <w:spacing w:after="0" w:line="360" w:lineRule="auto"/>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Signature of faculty in-charge</w:t>
      </w:r>
    </w:p>
    <w:p w:rsidR="00E40CB6" w:rsidRPr="0032067D" w:rsidRDefault="00E40CB6" w:rsidP="00E40CB6">
      <w:pPr>
        <w:spacing w:after="0" w:line="360" w:lineRule="auto"/>
        <w:jc w:val="both"/>
        <w:rPr>
          <w:rFonts w:ascii="Times New Roman" w:hAnsi="Times New Roman"/>
          <w:b/>
          <w:sz w:val="24"/>
          <w:szCs w:val="24"/>
        </w:rPr>
      </w:pPr>
    </w:p>
    <w:p w:rsidR="00E40CB6" w:rsidRPr="00B5633D" w:rsidRDefault="00E40CB6" w:rsidP="00E40CB6">
      <w:pPr>
        <w:spacing w:after="0" w:line="360" w:lineRule="auto"/>
        <w:jc w:val="both"/>
        <w:rPr>
          <w:rFonts w:ascii="Times New Roman" w:hAnsi="Times New Roman"/>
          <w:b/>
          <w:iCs/>
          <w:sz w:val="24"/>
          <w:szCs w:val="24"/>
        </w:rPr>
      </w:pPr>
    </w:p>
    <w:p w:rsidR="00E40CB6" w:rsidRPr="00B5633D" w:rsidRDefault="004B1477" w:rsidP="00E40CB6">
      <w:pPr>
        <w:spacing w:after="0" w:line="360" w:lineRule="auto"/>
        <w:jc w:val="both"/>
        <w:rPr>
          <w:rFonts w:ascii="Times New Roman" w:hAnsi="Times New Roman"/>
          <w:b/>
          <w:iCs/>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8752" behindDoc="0" locked="0" layoutInCell="1" allowOverlap="1">
                <wp:simplePos x="0" y="0"/>
                <wp:positionH relativeFrom="column">
                  <wp:posOffset>2499995</wp:posOffset>
                </wp:positionH>
                <wp:positionV relativeFrom="paragraph">
                  <wp:posOffset>-419735</wp:posOffset>
                </wp:positionV>
                <wp:extent cx="3173730" cy="1943735"/>
                <wp:effectExtent l="6350" t="12065" r="10795" b="6350"/>
                <wp:wrapNone/>
                <wp:docPr id="1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Default="006A1B97" w:rsidP="00E40CB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E40CB6">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E40CB6">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E40CB6">
                            <w:pPr>
                              <w:pStyle w:val="FrameContents"/>
                              <w:shd w:val="clear" w:color="auto" w:fill="FFFFFF"/>
                              <w:spacing w:after="0" w:line="100" w:lineRule="atLeast"/>
                              <w:rPr>
                                <w:b/>
                                <w:sz w:val="24"/>
                                <w:szCs w:val="24"/>
                              </w:rPr>
                            </w:pPr>
                          </w:p>
                          <w:p w:rsidR="006A1B97" w:rsidRDefault="006A1B97" w:rsidP="00E40CB6">
                            <w:pPr>
                              <w:pStyle w:val="FrameContents"/>
                              <w:shd w:val="clear" w:color="auto" w:fill="FFFFFF"/>
                              <w:spacing w:after="0" w:line="100" w:lineRule="atLeast"/>
                            </w:pPr>
                            <w:r>
                              <w:rPr>
                                <w:b/>
                                <w:sz w:val="24"/>
                                <w:szCs w:val="24"/>
                              </w:rPr>
                              <w:t>Grade: AA / AB / BB / BC / CC / CD /DD</w:t>
                            </w:r>
                          </w:p>
                          <w:p w:rsidR="006A1B97" w:rsidRDefault="006A1B97" w:rsidP="00E40CB6">
                            <w:pPr>
                              <w:pStyle w:val="FrameContents"/>
                              <w:shd w:val="clear" w:color="auto" w:fill="FFFFFF"/>
                              <w:spacing w:line="100" w:lineRule="atLeast"/>
                            </w:pPr>
                          </w:p>
                          <w:p w:rsidR="006A1B97" w:rsidRDefault="006A1B97" w:rsidP="00E40CB6">
                            <w:pPr>
                              <w:pStyle w:val="FrameContents"/>
                              <w:shd w:val="clear" w:color="auto" w:fill="FFFFFF"/>
                              <w:spacing w:line="100" w:lineRule="atLeast"/>
                            </w:pPr>
                          </w:p>
                          <w:p w:rsidR="006A1B97" w:rsidRDefault="006A1B97" w:rsidP="00E40CB6">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8" type="#_x0000_t202" style="position:absolute;left:0;text-align:left;margin-left:196.85pt;margin-top:-33.05pt;width:249.9pt;height:153.05pt;z-index:2516587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" strokeweight=".05pt">
                <v:textbox>
                  <w:txbxContent>
                    <w:p w:rsidR="006A1B97" w:rsidRDefault="006A1B97" w:rsidP="00E40CB6">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E40CB6">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E40CB6">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E40CB6">
                      <w:pPr>
                        <w:pStyle w:val="FrameContents"/>
                        <w:shd w:val="clear" w:color="auto" w:fill="FFFFFF"/>
                        <w:spacing w:after="0" w:line="100" w:lineRule="atLeast"/>
                        <w:rPr>
                          <w:b/>
                          <w:sz w:val="24"/>
                          <w:szCs w:val="24"/>
                        </w:rPr>
                      </w:pPr>
                    </w:p>
                    <w:p w:rsidR="006A1B97" w:rsidRDefault="006A1B97" w:rsidP="00E40CB6">
                      <w:pPr>
                        <w:pStyle w:val="FrameContents"/>
                        <w:shd w:val="clear" w:color="auto" w:fill="FFFFFF"/>
                        <w:spacing w:after="0" w:line="100" w:lineRule="atLeast"/>
                      </w:pPr>
                      <w:r>
                        <w:rPr>
                          <w:b/>
                          <w:sz w:val="24"/>
                          <w:szCs w:val="24"/>
                        </w:rPr>
                        <w:t>Grade: AA / AB / BB / BC / CC / CD /DD</w:t>
                      </w:r>
                    </w:p>
                    <w:p w:rsidR="006A1B97" w:rsidRDefault="006A1B97" w:rsidP="00E40CB6">
                      <w:pPr>
                        <w:pStyle w:val="FrameContents"/>
                        <w:shd w:val="clear" w:color="auto" w:fill="FFFFFF"/>
                        <w:spacing w:line="100" w:lineRule="atLeast"/>
                      </w:pPr>
                    </w:p>
                    <w:p w:rsidR="006A1B97" w:rsidRDefault="006A1B97" w:rsidP="00E40CB6">
                      <w:pPr>
                        <w:pStyle w:val="FrameContents"/>
                        <w:shd w:val="clear" w:color="auto" w:fill="FFFFFF"/>
                        <w:spacing w:line="100" w:lineRule="atLeast"/>
                      </w:pPr>
                    </w:p>
                    <w:p w:rsidR="006A1B97" w:rsidRDefault="006A1B97" w:rsidP="00E40CB6">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E40CB6" w:rsidRPr="00B5633D" w:rsidRDefault="00E40CB6" w:rsidP="00E40CB6">
      <w:pPr>
        <w:pStyle w:val="ListParagraph"/>
        <w:spacing w:line="360" w:lineRule="auto"/>
        <w:ind w:left="90" w:hanging="90"/>
        <w:rPr>
          <w:rFonts w:ascii="Times New Roman" w:hAnsi="Times New Roman"/>
          <w:iCs/>
          <w:sz w:val="24"/>
          <w:szCs w:val="24"/>
        </w:rPr>
      </w:pPr>
    </w:p>
    <w:p w:rsidR="00E40CB6" w:rsidRPr="00B5633D" w:rsidRDefault="00E40CB6" w:rsidP="00E40CB6">
      <w:pPr>
        <w:spacing w:line="360" w:lineRule="auto"/>
        <w:rPr>
          <w:rFonts w:ascii="Times New Roman" w:hAnsi="Times New Roman"/>
          <w:sz w:val="24"/>
          <w:szCs w:val="24"/>
        </w:rPr>
      </w:pPr>
    </w:p>
    <w:p w:rsidR="00E40CB6" w:rsidRPr="00B5633D" w:rsidRDefault="00E40CB6" w:rsidP="00E40CB6">
      <w:pPr>
        <w:rPr>
          <w:rFonts w:ascii="Times New Roman" w:hAnsi="Times New Roman"/>
          <w:sz w:val="24"/>
          <w:szCs w:val="24"/>
        </w:rPr>
      </w:pPr>
    </w:p>
    <w:p w:rsidR="00E40CB6" w:rsidRPr="00B5633D" w:rsidRDefault="00E40CB6" w:rsidP="00E40CB6">
      <w:pPr>
        <w:rPr>
          <w:rFonts w:ascii="Times New Roman" w:hAnsi="Times New Roman"/>
          <w:sz w:val="24"/>
          <w:szCs w:val="24"/>
        </w:rPr>
      </w:pPr>
    </w:p>
    <w:p w:rsidR="00E40CB6" w:rsidRPr="00B5633D" w:rsidRDefault="00E40CB6" w:rsidP="00E40CB6">
      <w:pPr>
        <w:spacing w:after="0" w:line="360" w:lineRule="auto"/>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E40CB6" w:rsidRPr="00B5633D" w:rsidTr="000A135F">
        <w:trPr>
          <w:trHeight w:val="467"/>
          <w:jc w:val="center"/>
        </w:trPr>
        <w:tc>
          <w:tcPr>
            <w:tcW w:w="9800" w:type="dxa"/>
            <w:shd w:val="clear" w:color="auto" w:fill="D9D9D9"/>
            <w:vAlign w:val="center"/>
          </w:tcPr>
          <w:p w:rsidR="00E40CB6" w:rsidRPr="00E40CB6" w:rsidRDefault="00E40CB6" w:rsidP="00E40CB6">
            <w:pPr>
              <w:widowControl w:val="0"/>
              <w:spacing w:after="0" w:line="240" w:lineRule="auto"/>
              <w:rPr>
                <w:rFonts w:ascii="Arial" w:hAnsi="Arial" w:cs="Arial"/>
                <w:sz w:val="24"/>
                <w:szCs w:val="24"/>
              </w:rPr>
            </w:pPr>
            <w:r w:rsidRPr="00B5633D">
              <w:rPr>
                <w:rFonts w:ascii="Times New Roman" w:eastAsia="Times New Roman" w:hAnsi="Times New Roman"/>
                <w:b/>
                <w:iCs/>
                <w:sz w:val="24"/>
                <w:szCs w:val="24"/>
              </w:rPr>
              <w:t xml:space="preserve">Title: </w:t>
            </w:r>
            <w:r w:rsidRPr="00E40CB6">
              <w:rPr>
                <w:rFonts w:ascii="Arial" w:hAnsi="Arial" w:cs="Arial"/>
                <w:b/>
                <w:sz w:val="24"/>
                <w:szCs w:val="24"/>
              </w:rPr>
              <w:t>To find Fibonacci series of N given terms</w:t>
            </w:r>
          </w:p>
        </w:tc>
      </w:tr>
    </w:tbl>
    <w:p w:rsidR="00E40CB6" w:rsidRPr="00B5633D" w:rsidRDefault="00E40CB6" w:rsidP="00E40CB6">
      <w:pPr>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lastRenderedPageBreak/>
        <w:t>______________________________________________________________________</w:t>
      </w:r>
    </w:p>
    <w:p w:rsidR="00E40CB6" w:rsidRPr="00B5633D" w:rsidRDefault="00E40CB6" w:rsidP="00E40CB6">
      <w:pPr>
        <w:spacing w:after="0" w:line="360" w:lineRule="auto"/>
        <w:ind w:left="1170" w:hanging="1170"/>
        <w:jc w:val="both"/>
        <w:rPr>
          <w:rFonts w:ascii="Times New Roman" w:hAnsi="Times New Roman"/>
          <w:sz w:val="24"/>
          <w:szCs w:val="24"/>
        </w:rPr>
      </w:pPr>
      <w:r w:rsidRPr="00B5633D">
        <w:rPr>
          <w:rFonts w:ascii="Times New Roman" w:hAnsi="Times New Roman"/>
          <w:b/>
          <w:sz w:val="24"/>
          <w:szCs w:val="24"/>
        </w:rPr>
        <w:t>Objective:</w:t>
      </w:r>
      <w:r w:rsidRPr="00B5633D">
        <w:rPr>
          <w:rFonts w:ascii="Times New Roman" w:hAnsi="Times New Roman"/>
          <w:sz w:val="24"/>
          <w:szCs w:val="24"/>
        </w:rPr>
        <w:t xml:space="preserve"> To understand usage of </w:t>
      </w:r>
      <w:r>
        <w:rPr>
          <w:rFonts w:ascii="Times New Roman" w:hAnsi="Times New Roman"/>
          <w:sz w:val="24"/>
          <w:szCs w:val="24"/>
        </w:rPr>
        <w:t>SI.</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3C4BBC" w:rsidRPr="00515C09" w:rsidRDefault="003C4BBC" w:rsidP="003C4BBC">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both"/>
        <w:rPr>
          <w:bCs/>
          <w:color w:val="auto"/>
          <w:sz w:val="28"/>
          <w:szCs w:val="28"/>
          <w:lang w:eastAsia="ar-SA"/>
        </w:rPr>
      </w:pPr>
      <w:r>
        <w:rPr>
          <w:b/>
        </w:rPr>
        <w:t xml:space="preserve">CO 1: </w:t>
      </w:r>
      <w:r w:rsidRPr="003C4BBC">
        <w:rPr>
          <w:bCs/>
          <w:color w:val="auto"/>
          <w:lang w:eastAsia="ar-SA"/>
        </w:rPr>
        <w:t>Explain the process of Compilation from Assembly language to machine language.</w:t>
      </w:r>
    </w:p>
    <w:p w:rsidR="00E40CB6" w:rsidRDefault="00E40CB6" w:rsidP="00E40CB6">
      <w:pPr>
        <w:spacing w:after="0" w:line="360" w:lineRule="auto"/>
        <w:ind w:left="900" w:hanging="900"/>
        <w:rPr>
          <w:rFonts w:ascii="Times New Roman" w:hAnsi="Times New Roman"/>
          <w:b/>
          <w:sz w:val="24"/>
          <w:szCs w:val="24"/>
        </w:rPr>
      </w:pPr>
    </w:p>
    <w:p w:rsidR="00E40CB6" w:rsidRPr="00B5633D" w:rsidRDefault="00E40CB6" w:rsidP="00E40CB6">
      <w:pPr>
        <w:spacing w:after="0" w:line="360" w:lineRule="auto"/>
        <w:ind w:left="900" w:hanging="900"/>
        <w:rPr>
          <w:rFonts w:ascii="Times New Roman" w:hAnsi="Times New Roman"/>
          <w:b/>
          <w:sz w:val="24"/>
          <w:szCs w:val="24"/>
        </w:rPr>
      </w:pPr>
      <w:r w:rsidRPr="00B5633D">
        <w:rPr>
          <w:rFonts w:ascii="Times New Roman" w:hAnsi="Times New Roman"/>
          <w:b/>
          <w:sz w:val="24"/>
          <w:szCs w:val="24"/>
        </w:rPr>
        <w:t>______________________________________________________</w:t>
      </w:r>
      <w:r>
        <w:rPr>
          <w:rFonts w:ascii="Times New Roman" w:hAnsi="Times New Roman"/>
          <w:b/>
          <w:sz w:val="24"/>
          <w:szCs w:val="24"/>
        </w:rPr>
        <w:t>________________</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E40CB6" w:rsidRPr="00B5633D" w:rsidRDefault="00E40CB6" w:rsidP="00E40CB6">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Microcomputer Systems: 8086/8088 family Architecture, Programming and Design: By Liu &amp; Gibson (</w:t>
      </w:r>
      <w:smartTag w:uri="urn:schemas-microsoft-com:office:smarttags" w:element="stockticker">
        <w:r w:rsidRPr="00B5633D">
          <w:rPr>
            <w:rFonts w:ascii="Times New Roman" w:hAnsi="Times New Roman"/>
            <w:b/>
            <w:sz w:val="24"/>
            <w:szCs w:val="24"/>
            <w:lang w:val="en-US"/>
          </w:rPr>
          <w:t>PHI</w:t>
        </w:r>
      </w:smartTag>
      <w:r w:rsidRPr="00B5633D">
        <w:rPr>
          <w:rFonts w:ascii="Times New Roman" w:hAnsi="Times New Roman"/>
          <w:b/>
          <w:sz w:val="24"/>
          <w:szCs w:val="24"/>
          <w:lang w:val="en-US"/>
        </w:rPr>
        <w:t xml:space="preserve"> Publication).</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E40CB6" w:rsidRPr="00B5633D" w:rsidRDefault="00E40CB6" w:rsidP="00E40CB6">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E40CB6" w:rsidRDefault="007F4BF0" w:rsidP="00E40CB6">
      <w:pPr>
        <w:spacing w:after="0" w:line="360" w:lineRule="auto"/>
        <w:jc w:val="both"/>
        <w:rPr>
          <w:rFonts w:ascii="Times New Roman" w:hAnsi="Times New Roman"/>
          <w:b/>
          <w:sz w:val="24"/>
          <w:szCs w:val="24"/>
          <w:lang w:val="en-US"/>
        </w:rPr>
      </w:pPr>
      <w:r>
        <w:rPr>
          <w:rFonts w:ascii="Times New Roman" w:hAnsi="Times New Roman"/>
          <w:b/>
          <w:sz w:val="24"/>
          <w:szCs w:val="24"/>
          <w:lang w:val="en-US"/>
        </w:rPr>
        <w:t>What is the significance of index registers?</w:t>
      </w:r>
    </w:p>
    <w:p w:rsidR="007F4BF0" w:rsidRPr="007F4BF0" w:rsidRDefault="007F4BF0" w:rsidP="007F4BF0">
      <w:pPr>
        <w:pStyle w:val="NormalWeb"/>
        <w:shd w:val="clear" w:color="auto" w:fill="FFFFFF"/>
        <w:spacing w:before="120" w:beforeAutospacing="0" w:after="120" w:afterAutospacing="0"/>
        <w:jc w:val="both"/>
        <w:rPr>
          <w:color w:val="252525"/>
        </w:rPr>
      </w:pPr>
      <w:r w:rsidRPr="007F4BF0">
        <w:rPr>
          <w:color w:val="252525"/>
        </w:rPr>
        <w:t>An</w:t>
      </w:r>
      <w:r w:rsidRPr="007F4BF0">
        <w:rPr>
          <w:rStyle w:val="apple-converted-space"/>
          <w:color w:val="252525"/>
        </w:rPr>
        <w:t> </w:t>
      </w:r>
      <w:r w:rsidRPr="007F4BF0">
        <w:rPr>
          <w:b/>
          <w:bCs/>
          <w:color w:val="252525"/>
        </w:rPr>
        <w:t>index register</w:t>
      </w:r>
      <w:r w:rsidRPr="007F4BF0">
        <w:rPr>
          <w:rStyle w:val="apple-converted-space"/>
          <w:color w:val="252525"/>
        </w:rPr>
        <w:t> </w:t>
      </w:r>
      <w:r w:rsidRPr="007F4BF0">
        <w:rPr>
          <w:color w:val="252525"/>
        </w:rPr>
        <w:t>in a computer's</w:t>
      </w:r>
      <w:r w:rsidRPr="007F4BF0">
        <w:rPr>
          <w:rStyle w:val="apple-converted-space"/>
          <w:color w:val="252525"/>
        </w:rPr>
        <w:t> </w:t>
      </w:r>
      <w:hyperlink r:id="rId8" w:tooltip="Central processing unit" w:history="1">
        <w:r w:rsidRPr="00F90CED">
          <w:rPr>
            <w:rStyle w:val="Hyperlink"/>
            <w:color w:val="000000"/>
            <w:u w:val="none"/>
          </w:rPr>
          <w:t>CPU</w:t>
        </w:r>
      </w:hyperlink>
      <w:r w:rsidRPr="007F4BF0">
        <w:rPr>
          <w:rStyle w:val="apple-converted-space"/>
          <w:color w:val="252525"/>
        </w:rPr>
        <w:t> </w:t>
      </w:r>
      <w:r w:rsidRPr="007F4BF0">
        <w:rPr>
          <w:color w:val="252525"/>
        </w:rPr>
        <w:t>is a</w:t>
      </w:r>
      <w:r w:rsidRPr="007F4BF0">
        <w:rPr>
          <w:rStyle w:val="apple-converted-space"/>
          <w:color w:val="252525"/>
        </w:rPr>
        <w:t> </w:t>
      </w:r>
      <w:hyperlink r:id="rId9" w:tooltip="Processor register" w:history="1">
        <w:r w:rsidRPr="00F90CED">
          <w:rPr>
            <w:rStyle w:val="Hyperlink"/>
            <w:color w:val="000000"/>
            <w:u w:val="none"/>
          </w:rPr>
          <w:t>processor register</w:t>
        </w:r>
      </w:hyperlink>
      <w:r w:rsidRPr="007F4BF0">
        <w:rPr>
          <w:rStyle w:val="apple-converted-space"/>
          <w:color w:val="252525"/>
        </w:rPr>
        <w:t> </w:t>
      </w:r>
      <w:r w:rsidRPr="007F4BF0">
        <w:rPr>
          <w:color w:val="252525"/>
        </w:rPr>
        <w:t>used for modifying</w:t>
      </w:r>
      <w:r w:rsidRPr="007F4BF0">
        <w:rPr>
          <w:rStyle w:val="apple-converted-space"/>
          <w:color w:val="252525"/>
        </w:rPr>
        <w:t> </w:t>
      </w:r>
      <w:hyperlink r:id="rId10" w:tooltip="Operand" w:history="1">
        <w:r w:rsidRPr="00F90CED">
          <w:rPr>
            <w:rStyle w:val="Hyperlink"/>
            <w:color w:val="000000"/>
            <w:u w:val="none"/>
          </w:rPr>
          <w:t>operand</w:t>
        </w:r>
      </w:hyperlink>
      <w:r w:rsidRPr="007F4BF0">
        <w:rPr>
          <w:rStyle w:val="apple-converted-space"/>
          <w:color w:val="252525"/>
        </w:rPr>
        <w:t> </w:t>
      </w:r>
      <w:r w:rsidRPr="007F4BF0">
        <w:rPr>
          <w:color w:val="252525"/>
        </w:rPr>
        <w:t>addresses during the run of a program, typically for doing vector/</w:t>
      </w:r>
      <w:hyperlink r:id="rId11" w:tooltip="Array data structure" w:history="1">
        <w:r w:rsidRPr="00F90CED">
          <w:rPr>
            <w:rStyle w:val="Hyperlink"/>
            <w:color w:val="000000"/>
            <w:u w:val="none"/>
          </w:rPr>
          <w:t>array</w:t>
        </w:r>
      </w:hyperlink>
      <w:r w:rsidRPr="007F4BF0">
        <w:rPr>
          <w:rStyle w:val="apple-converted-space"/>
          <w:color w:val="252525"/>
        </w:rPr>
        <w:t> </w:t>
      </w:r>
      <w:r w:rsidRPr="007F4BF0">
        <w:rPr>
          <w:color w:val="252525"/>
        </w:rPr>
        <w:t>operations.</w:t>
      </w:r>
    </w:p>
    <w:p w:rsidR="007F4BF0" w:rsidRPr="007F4BF0" w:rsidRDefault="007F4BF0" w:rsidP="007F4BF0">
      <w:pPr>
        <w:pStyle w:val="NormalWeb"/>
        <w:shd w:val="clear" w:color="auto" w:fill="FFFFFF"/>
        <w:spacing w:before="120" w:beforeAutospacing="0" w:after="120" w:afterAutospacing="0"/>
        <w:jc w:val="both"/>
        <w:rPr>
          <w:color w:val="252525"/>
        </w:rPr>
      </w:pPr>
      <w:r w:rsidRPr="007F4BF0">
        <w:rPr>
          <w:color w:val="252525"/>
        </w:rPr>
        <w:t>The contents of an index register is added to (in some cases subtracted from) an</w:t>
      </w:r>
      <w:r w:rsidRPr="007F4BF0">
        <w:rPr>
          <w:rStyle w:val="apple-converted-space"/>
          <w:color w:val="252525"/>
        </w:rPr>
        <w:t> </w:t>
      </w:r>
      <w:r w:rsidRPr="007F4BF0">
        <w:rPr>
          <w:iCs/>
          <w:color w:val="252525"/>
        </w:rPr>
        <w:t>immediate</w:t>
      </w:r>
      <w:r w:rsidRPr="007F4BF0">
        <w:rPr>
          <w:rStyle w:val="apple-converted-space"/>
          <w:color w:val="252525"/>
        </w:rPr>
        <w:t> </w:t>
      </w:r>
      <w:r w:rsidRPr="007F4BF0">
        <w:rPr>
          <w:color w:val="252525"/>
        </w:rPr>
        <w:t>address (one that is part of the instruction itself) to form the "effective" address of the actual data (operand). Special instructions are typically provided to test the index register and, if the test fails, increments the index register by an immediate constant and branches, typically to the start of the loop. Some</w:t>
      </w:r>
      <w:r w:rsidRPr="007F4BF0">
        <w:rPr>
          <w:rStyle w:val="apple-converted-space"/>
          <w:color w:val="252525"/>
        </w:rPr>
        <w:t> </w:t>
      </w:r>
      <w:hyperlink r:id="rId12" w:tooltip="Instruction set" w:history="1">
        <w:r w:rsidRPr="00F90CED">
          <w:rPr>
            <w:rStyle w:val="Hyperlink"/>
            <w:color w:val="000000"/>
            <w:u w:val="none"/>
          </w:rPr>
          <w:t>instruction sets</w:t>
        </w:r>
      </w:hyperlink>
      <w:r w:rsidRPr="007F4BF0">
        <w:rPr>
          <w:rStyle w:val="apple-converted-space"/>
          <w:color w:val="252525"/>
        </w:rPr>
        <w:t> </w:t>
      </w:r>
      <w:r w:rsidRPr="007F4BF0">
        <w:rPr>
          <w:color w:val="252525"/>
        </w:rPr>
        <w:t>allow more than one index register to be used; in that case additional instruction fields specify which index registers to use.</w:t>
      </w:r>
      <w:r w:rsidRPr="007F4BF0">
        <w:rPr>
          <w:rStyle w:val="apple-converted-space"/>
          <w:color w:val="252525"/>
        </w:rPr>
        <w:t> </w:t>
      </w:r>
      <w:r w:rsidRPr="007F4BF0">
        <w:rPr>
          <w:color w:val="252525"/>
        </w:rPr>
        <w:t>While normally processors that allow an instruction to specify multiple index registers add the contents together.</w:t>
      </w:r>
    </w:p>
    <w:p w:rsidR="007F4BF0" w:rsidRPr="00B5633D" w:rsidRDefault="007F4BF0" w:rsidP="00E40CB6">
      <w:pPr>
        <w:spacing w:after="0" w:line="360" w:lineRule="auto"/>
        <w:jc w:val="both"/>
        <w:rPr>
          <w:rFonts w:ascii="Times New Roman" w:hAnsi="Times New Roman"/>
          <w:b/>
          <w:sz w:val="24"/>
          <w:szCs w:val="24"/>
          <w:lang w:val="en-US"/>
        </w:rPr>
      </w:pPr>
    </w:p>
    <w:p w:rsidR="00E40CB6" w:rsidRPr="00B5633D" w:rsidRDefault="00E40CB6" w:rsidP="00E40CB6">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Algorithm:</w:t>
      </w:r>
    </w:p>
    <w:p w:rsidR="00E40CB6" w:rsidRPr="00B5633D" w:rsidRDefault="00E40CB6" w:rsidP="00E40CB6">
      <w:pPr>
        <w:spacing w:after="0" w:line="360" w:lineRule="auto"/>
        <w:jc w:val="both"/>
        <w:rPr>
          <w:rFonts w:ascii="Times New Roman" w:hAnsi="Times New Roman"/>
          <w:b/>
          <w:sz w:val="24"/>
          <w:szCs w:val="24"/>
          <w:lang w:val="en-US"/>
        </w:rPr>
      </w:pPr>
    </w:p>
    <w:p w:rsidR="00E40CB6" w:rsidRPr="00B5633D" w:rsidRDefault="00E40CB6" w:rsidP="00E40CB6">
      <w:pPr>
        <w:spacing w:after="0" w:line="360" w:lineRule="auto"/>
        <w:jc w:val="both"/>
        <w:rPr>
          <w:rFonts w:ascii="Times New Roman" w:hAnsi="Times New Roman"/>
          <w:b/>
          <w:sz w:val="24"/>
          <w:szCs w:val="24"/>
          <w:lang w:val="en-US"/>
        </w:rPr>
      </w:pPr>
    </w:p>
    <w:p w:rsidR="00E40CB6" w:rsidRPr="00B5633D" w:rsidRDefault="00E40CB6" w:rsidP="00E40CB6">
      <w:pPr>
        <w:widowControl w:val="0"/>
        <w:autoSpaceDE w:val="0"/>
        <w:autoSpaceDN w:val="0"/>
        <w:adjustRightInd w:val="0"/>
        <w:spacing w:before="148" w:after="0" w:line="276" w:lineRule="exact"/>
        <w:ind w:left="1440"/>
        <w:rPr>
          <w:rFonts w:ascii="Times New Roman" w:eastAsia="Times New Roman" w:hAnsi="Times New Roman"/>
          <w:color w:val="000000"/>
          <w:spacing w:val="-3"/>
          <w:sz w:val="24"/>
          <w:szCs w:val="24"/>
          <w:lang w:val="en-US"/>
        </w:rPr>
      </w:pPr>
    </w:p>
    <w:p w:rsidR="00E40CB6" w:rsidRPr="00B5633D"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E40CB6" w:rsidRDefault="00E40CB6" w:rsidP="00E40CB6">
      <w:pPr>
        <w:spacing w:after="0" w:line="360" w:lineRule="auto"/>
        <w:jc w:val="both"/>
        <w:rPr>
          <w:rFonts w:ascii="Times New Roman" w:hAnsi="Times New Roman"/>
          <w:b/>
          <w:sz w:val="24"/>
          <w:szCs w:val="24"/>
          <w:lang w:val="en-US"/>
        </w:rPr>
      </w:pPr>
    </w:p>
    <w:p w:rsidR="005F412B" w:rsidRDefault="005F412B"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sz w:val="24"/>
          <w:szCs w:val="24"/>
          <w:lang w:val="en-US"/>
        </w:rPr>
      </w:pPr>
    </w:p>
    <w:p w:rsidR="00E40CB6" w:rsidRPr="005A364E" w:rsidRDefault="00E40CB6" w:rsidP="00E40CB6">
      <w:pPr>
        <w:spacing w:after="0" w:line="360" w:lineRule="auto"/>
        <w:jc w:val="both"/>
        <w:rPr>
          <w:rFonts w:ascii="Times New Roman" w:eastAsia="Times New Roman" w:hAnsi="Times New Roman"/>
          <w:color w:val="000000"/>
          <w:spacing w:val="-3"/>
          <w:sz w:val="24"/>
          <w:szCs w:val="24"/>
          <w:lang w:val="en-US"/>
        </w:rPr>
      </w:pPr>
      <w:r w:rsidRPr="00B5633D">
        <w:rPr>
          <w:rFonts w:ascii="Times New Roman" w:hAnsi="Times New Roman"/>
          <w:b/>
          <w:sz w:val="24"/>
          <w:szCs w:val="24"/>
          <w:lang w:val="en-US"/>
        </w:rPr>
        <w:t xml:space="preserve">Conclusion: </w:t>
      </w:r>
    </w:p>
    <w:p w:rsidR="005F412B" w:rsidRDefault="005F412B" w:rsidP="00E40CB6">
      <w:pPr>
        <w:spacing w:before="240" w:after="0" w:line="360" w:lineRule="auto"/>
        <w:jc w:val="both"/>
        <w:rPr>
          <w:rFonts w:ascii="Times New Roman" w:hAnsi="Times New Roman"/>
          <w:b/>
          <w:iCs/>
          <w:sz w:val="24"/>
          <w:szCs w:val="24"/>
        </w:rPr>
      </w:pPr>
    </w:p>
    <w:p w:rsidR="005F412B" w:rsidRDefault="005F412B" w:rsidP="00E40CB6">
      <w:pPr>
        <w:spacing w:before="240" w:after="0" w:line="360" w:lineRule="auto"/>
        <w:jc w:val="both"/>
        <w:rPr>
          <w:rFonts w:ascii="Times New Roman" w:hAnsi="Times New Roman"/>
          <w:b/>
          <w:iCs/>
          <w:sz w:val="24"/>
          <w:szCs w:val="24"/>
        </w:rPr>
      </w:pPr>
    </w:p>
    <w:p w:rsidR="00E40CB6" w:rsidRPr="00B5633D" w:rsidRDefault="007F4BF0" w:rsidP="00E40CB6">
      <w:pPr>
        <w:spacing w:before="240" w:after="0" w:line="360" w:lineRule="auto"/>
        <w:jc w:val="both"/>
        <w:rPr>
          <w:rFonts w:ascii="Times New Roman" w:hAnsi="Times New Roman"/>
          <w:b/>
          <w:iCs/>
          <w:sz w:val="24"/>
          <w:szCs w:val="24"/>
        </w:rPr>
      </w:pPr>
      <w:r>
        <w:rPr>
          <w:rFonts w:ascii="Times New Roman" w:hAnsi="Times New Roman"/>
          <w:b/>
          <w:iCs/>
          <w:sz w:val="24"/>
          <w:szCs w:val="24"/>
        </w:rPr>
        <w:br w:type="page"/>
      </w:r>
      <w:r w:rsidR="00E40CB6" w:rsidRPr="00B5633D">
        <w:rPr>
          <w:rFonts w:ascii="Times New Roman" w:hAnsi="Times New Roman"/>
          <w:b/>
          <w:iCs/>
          <w:sz w:val="24"/>
          <w:szCs w:val="24"/>
        </w:rPr>
        <w:lastRenderedPageBreak/>
        <w:t>Post Lab Descriptive Questions (Add questions from examination point view)</w:t>
      </w:r>
    </w:p>
    <w:p w:rsidR="00E40CB6" w:rsidRPr="00B5633D" w:rsidRDefault="00E40CB6" w:rsidP="00E40CB6">
      <w:pPr>
        <w:spacing w:after="0" w:line="360" w:lineRule="auto"/>
        <w:jc w:val="both"/>
        <w:rPr>
          <w:rFonts w:ascii="Times New Roman" w:hAnsi="Times New Roman"/>
          <w:b/>
          <w:iCs/>
          <w:sz w:val="24"/>
          <w:szCs w:val="24"/>
          <w:lang w:val="en-US"/>
        </w:rPr>
      </w:pPr>
    </w:p>
    <w:p w:rsidR="00E40CB6" w:rsidRPr="00B5633D" w:rsidRDefault="00E40CB6" w:rsidP="00E40CB6">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 xml:space="preserve">  Explain various types of instruction sets in 8087</w:t>
      </w:r>
    </w:p>
    <w:p w:rsidR="00E40CB6" w:rsidRPr="00B5633D" w:rsidRDefault="00E40CB6" w:rsidP="00E40CB6">
      <w:pPr>
        <w:spacing w:after="0" w:line="360" w:lineRule="auto"/>
        <w:jc w:val="both"/>
        <w:rPr>
          <w:rFonts w:ascii="Times New Roman" w:hAnsi="Times New Roman"/>
          <w:b/>
          <w:sz w:val="24"/>
          <w:szCs w:val="24"/>
          <w:lang w:val="en-US"/>
        </w:rPr>
      </w:pPr>
    </w:p>
    <w:p w:rsidR="007F4BF0" w:rsidRDefault="007F4BF0" w:rsidP="00E40CB6">
      <w:pPr>
        <w:spacing w:after="0" w:line="360" w:lineRule="auto"/>
        <w:jc w:val="both"/>
        <w:rPr>
          <w:rFonts w:ascii="Times New Roman" w:hAnsi="Times New Roman"/>
          <w:b/>
          <w:iCs/>
          <w:sz w:val="24"/>
          <w:szCs w:val="24"/>
        </w:rPr>
      </w:pPr>
    </w:p>
    <w:p w:rsidR="007F4BF0" w:rsidRDefault="007F4BF0" w:rsidP="00E40CB6">
      <w:pPr>
        <w:spacing w:after="0" w:line="360" w:lineRule="auto"/>
        <w:jc w:val="both"/>
        <w:rPr>
          <w:rFonts w:ascii="Times New Roman" w:hAnsi="Times New Roman"/>
          <w:b/>
          <w:iCs/>
          <w:sz w:val="24"/>
          <w:szCs w:val="24"/>
        </w:rPr>
      </w:pPr>
    </w:p>
    <w:p w:rsidR="007F4BF0" w:rsidRDefault="007F4BF0" w:rsidP="00E40CB6">
      <w:pPr>
        <w:spacing w:after="0" w:line="360" w:lineRule="auto"/>
        <w:jc w:val="both"/>
        <w:rPr>
          <w:rFonts w:ascii="Times New Roman" w:hAnsi="Times New Roman"/>
          <w:b/>
          <w:iCs/>
          <w:sz w:val="24"/>
          <w:szCs w:val="24"/>
        </w:rPr>
      </w:pPr>
    </w:p>
    <w:p w:rsidR="007F4BF0" w:rsidRDefault="007F4BF0" w:rsidP="00E40CB6">
      <w:pPr>
        <w:spacing w:after="0" w:line="360" w:lineRule="auto"/>
        <w:jc w:val="both"/>
        <w:rPr>
          <w:rFonts w:ascii="Times New Roman" w:hAnsi="Times New Roman"/>
          <w:b/>
          <w:iCs/>
          <w:sz w:val="24"/>
          <w:szCs w:val="24"/>
        </w:rPr>
      </w:pPr>
    </w:p>
    <w:p w:rsidR="005F412B" w:rsidRDefault="00E40CB6" w:rsidP="00E40CB6">
      <w:pPr>
        <w:spacing w:after="0" w:line="360" w:lineRule="auto"/>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 xml:space="preserve">Signature of faculty in-charge </w:t>
      </w:r>
    </w:p>
    <w:p w:rsidR="00C847DE" w:rsidRDefault="005F412B" w:rsidP="00C847DE">
      <w:pPr>
        <w:spacing w:after="0" w:line="360" w:lineRule="auto"/>
        <w:jc w:val="both"/>
        <w:rPr>
          <w:rFonts w:ascii="Times New Roman" w:hAnsi="Times New Roman"/>
          <w:b/>
          <w:sz w:val="24"/>
          <w:szCs w:val="24"/>
        </w:rPr>
      </w:pPr>
      <w:r>
        <w:rPr>
          <w:rFonts w:ascii="Times New Roman" w:hAnsi="Times New Roman"/>
          <w:b/>
          <w:sz w:val="24"/>
          <w:szCs w:val="24"/>
        </w:rPr>
        <w:br w:type="page"/>
      </w:r>
    </w:p>
    <w:p w:rsidR="00C847DE" w:rsidRDefault="00C847DE" w:rsidP="00C847DE">
      <w:pPr>
        <w:spacing w:after="0" w:line="360" w:lineRule="auto"/>
        <w:jc w:val="both"/>
        <w:rPr>
          <w:rFonts w:ascii="Times New Roman" w:hAnsi="Times New Roman"/>
          <w:b/>
          <w:sz w:val="24"/>
          <w:szCs w:val="24"/>
        </w:rPr>
      </w:pPr>
    </w:p>
    <w:p w:rsidR="00C847DE" w:rsidRDefault="004B1477" w:rsidP="00C847DE">
      <w:pPr>
        <w:spacing w:after="0" w:line="360" w:lineRule="auto"/>
        <w:jc w:val="both"/>
        <w:rPr>
          <w:rFonts w:ascii="Times New Roman" w:hAnsi="Times New Roman"/>
          <w:b/>
          <w:sz w:val="24"/>
          <w:szCs w:val="24"/>
        </w:rPr>
      </w:pPr>
      <w:r>
        <w:rPr>
          <w:rFonts w:ascii="Times New Roman" w:hAnsi="Times New Roman"/>
          <w:b/>
          <w:noProof/>
          <w:sz w:val="24"/>
          <w:szCs w:val="24"/>
          <w:lang w:val="en-US"/>
        </w:rPr>
        <mc:AlternateContent>
          <mc:Choice Requires="wps">
            <w:drawing>
              <wp:anchor distT="72390" distB="72390" distL="72390" distR="72390" simplePos="0" relativeHeight="251659776" behindDoc="0" locked="0" layoutInCell="1" allowOverlap="1">
                <wp:simplePos x="0" y="0"/>
                <wp:positionH relativeFrom="column">
                  <wp:posOffset>2652395</wp:posOffset>
                </wp:positionH>
                <wp:positionV relativeFrom="paragraph">
                  <wp:posOffset>-267335</wp:posOffset>
                </wp:positionV>
                <wp:extent cx="3173730" cy="1943735"/>
                <wp:effectExtent l="6350" t="10795" r="10795" b="7620"/>
                <wp:wrapNone/>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Default="006A1B97" w:rsidP="00C847D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C847DE">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C847DE">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C847DE">
                            <w:pPr>
                              <w:pStyle w:val="FrameContents"/>
                              <w:shd w:val="clear" w:color="auto" w:fill="FFFFFF"/>
                              <w:spacing w:after="0" w:line="100" w:lineRule="atLeast"/>
                              <w:rPr>
                                <w:b/>
                                <w:sz w:val="24"/>
                                <w:szCs w:val="24"/>
                              </w:rPr>
                            </w:pPr>
                          </w:p>
                          <w:p w:rsidR="006A1B97" w:rsidRDefault="006A1B97" w:rsidP="00C847DE">
                            <w:pPr>
                              <w:pStyle w:val="FrameContents"/>
                              <w:shd w:val="clear" w:color="auto" w:fill="FFFFFF"/>
                              <w:spacing w:after="0" w:line="100" w:lineRule="atLeast"/>
                            </w:pPr>
                            <w:r>
                              <w:rPr>
                                <w:b/>
                                <w:sz w:val="24"/>
                                <w:szCs w:val="24"/>
                              </w:rPr>
                              <w:t>Grade: AA / AB / BB / BC / CC / CD /DD</w:t>
                            </w:r>
                          </w:p>
                          <w:p w:rsidR="006A1B97" w:rsidRDefault="006A1B97" w:rsidP="00C847DE">
                            <w:pPr>
                              <w:pStyle w:val="FrameContents"/>
                              <w:shd w:val="clear" w:color="auto" w:fill="FFFFFF"/>
                              <w:spacing w:line="100" w:lineRule="atLeast"/>
                            </w:pPr>
                          </w:p>
                          <w:p w:rsidR="006A1B97" w:rsidRDefault="006A1B97" w:rsidP="00C847DE">
                            <w:pPr>
                              <w:pStyle w:val="FrameContents"/>
                              <w:shd w:val="clear" w:color="auto" w:fill="FFFFFF"/>
                              <w:spacing w:line="100" w:lineRule="atLeast"/>
                            </w:pPr>
                          </w:p>
                          <w:p w:rsidR="006A1B97" w:rsidRDefault="006A1B97" w:rsidP="00C847DE">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9" type="#_x0000_t202" style="position:absolute;left:0;text-align:left;margin-left:208.85pt;margin-top:-21.05pt;width:249.9pt;height:153.05pt;z-index:25165977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" strokeweight=".05pt">
                <v:textbox>
                  <w:txbxContent>
                    <w:p w:rsidR="006A1B97" w:rsidRDefault="006A1B97" w:rsidP="00C847D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6A1B97" w:rsidRDefault="006A1B97" w:rsidP="00C847DE">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C847DE">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C847DE">
                      <w:pPr>
                        <w:pStyle w:val="FrameContents"/>
                        <w:shd w:val="clear" w:color="auto" w:fill="FFFFFF"/>
                        <w:spacing w:after="0" w:line="100" w:lineRule="atLeast"/>
                        <w:rPr>
                          <w:b/>
                          <w:sz w:val="24"/>
                          <w:szCs w:val="24"/>
                        </w:rPr>
                      </w:pPr>
                    </w:p>
                    <w:p w:rsidR="006A1B97" w:rsidRDefault="006A1B97" w:rsidP="00C847DE">
                      <w:pPr>
                        <w:pStyle w:val="FrameContents"/>
                        <w:shd w:val="clear" w:color="auto" w:fill="FFFFFF"/>
                        <w:spacing w:after="0" w:line="100" w:lineRule="atLeast"/>
                      </w:pPr>
                      <w:r>
                        <w:rPr>
                          <w:b/>
                          <w:sz w:val="24"/>
                          <w:szCs w:val="24"/>
                        </w:rPr>
                        <w:t>Grade: AA / AB / BB / BC / CC / CD /DD</w:t>
                      </w:r>
                    </w:p>
                    <w:p w:rsidR="006A1B97" w:rsidRDefault="006A1B97" w:rsidP="00C847DE">
                      <w:pPr>
                        <w:pStyle w:val="FrameContents"/>
                        <w:shd w:val="clear" w:color="auto" w:fill="FFFFFF"/>
                        <w:spacing w:line="100" w:lineRule="atLeast"/>
                      </w:pPr>
                    </w:p>
                    <w:p w:rsidR="006A1B97" w:rsidRDefault="006A1B97" w:rsidP="00C847DE">
                      <w:pPr>
                        <w:pStyle w:val="FrameContents"/>
                        <w:shd w:val="clear" w:color="auto" w:fill="FFFFFF"/>
                        <w:spacing w:line="100" w:lineRule="atLeast"/>
                      </w:pPr>
                    </w:p>
                    <w:p w:rsidR="006A1B97" w:rsidRDefault="006A1B97" w:rsidP="00C847DE">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Pr="00B5633D" w:rsidRDefault="00C847DE" w:rsidP="00C847DE">
      <w:pPr>
        <w:spacing w:after="0" w:line="360" w:lineRule="auto"/>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C847DE" w:rsidRPr="00B5633D" w:rsidTr="0028266A">
        <w:trPr>
          <w:trHeight w:val="467"/>
          <w:jc w:val="center"/>
        </w:trPr>
        <w:tc>
          <w:tcPr>
            <w:tcW w:w="9800" w:type="dxa"/>
            <w:shd w:val="clear" w:color="auto" w:fill="D9D9D9"/>
            <w:vAlign w:val="center"/>
          </w:tcPr>
          <w:p w:rsidR="00C847DE" w:rsidRDefault="00C847DE" w:rsidP="0028266A">
            <w:pPr>
              <w:autoSpaceDE w:val="0"/>
              <w:autoSpaceDN w:val="0"/>
              <w:adjustRightInd w:val="0"/>
              <w:spacing w:after="0" w:line="240" w:lineRule="auto"/>
              <w:rPr>
                <w:rFonts w:ascii="ArialMT" w:hAnsi="ArialMT" w:cs="ArialMT"/>
                <w:lang w:eastAsia="en-IN"/>
              </w:rPr>
            </w:pPr>
            <w:r w:rsidRPr="00B5633D">
              <w:rPr>
                <w:rFonts w:ascii="Times New Roman" w:eastAsia="Times New Roman" w:hAnsi="Times New Roman"/>
                <w:b/>
                <w:iCs/>
                <w:sz w:val="24"/>
                <w:szCs w:val="24"/>
              </w:rPr>
              <w:t xml:space="preserve">Title: </w:t>
            </w:r>
            <w:r>
              <w:rPr>
                <w:rFonts w:ascii="ArialMT" w:hAnsi="ArialMT" w:cs="ArialMT"/>
                <w:lang w:eastAsia="en-IN"/>
              </w:rPr>
              <w:t>Program to calculate the factorial of a given number using FAR PROCEDURE or</w:t>
            </w:r>
          </w:p>
          <w:p w:rsidR="00C847DE" w:rsidRPr="005760D2" w:rsidRDefault="00C847DE" w:rsidP="0028266A">
            <w:pPr>
              <w:rPr>
                <w:rFonts w:ascii="Arial" w:hAnsi="Arial" w:cs="Arial"/>
                <w:b/>
                <w:sz w:val="24"/>
                <w:szCs w:val="24"/>
              </w:rPr>
            </w:pPr>
            <w:r>
              <w:rPr>
                <w:rFonts w:ascii="ArialMT" w:hAnsi="ArialMT" w:cs="ArialMT"/>
                <w:lang w:eastAsia="en-IN"/>
              </w:rPr>
              <w:t>MACRO.</w:t>
            </w:r>
          </w:p>
        </w:tc>
      </w:tr>
    </w:tbl>
    <w:p w:rsidR="00C847DE" w:rsidRPr="00B5633D" w:rsidRDefault="00C847DE" w:rsidP="00C847DE">
      <w:pPr>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C847DE" w:rsidRDefault="00C847DE" w:rsidP="00C847DE">
      <w:pPr>
        <w:autoSpaceDE w:val="0"/>
        <w:autoSpaceDN w:val="0"/>
        <w:adjustRightInd w:val="0"/>
        <w:spacing w:after="0" w:line="240" w:lineRule="auto"/>
        <w:rPr>
          <w:rFonts w:ascii="TimesNewRomanPSMT" w:hAnsi="TimesNewRomanPSMT" w:cs="TimesNewRomanPSMT"/>
          <w:sz w:val="24"/>
          <w:szCs w:val="24"/>
          <w:lang w:eastAsia="en-IN"/>
        </w:rPr>
      </w:pPr>
      <w:r>
        <w:rPr>
          <w:rFonts w:ascii="TimesNewRomanPS-BoldMT" w:hAnsi="TimesNewRomanPS-BoldMT" w:cs="TimesNewRomanPS-BoldMT"/>
          <w:b/>
          <w:bCs/>
          <w:sz w:val="24"/>
          <w:szCs w:val="24"/>
          <w:lang w:eastAsia="en-IN"/>
        </w:rPr>
        <w:t xml:space="preserve">Objective: </w:t>
      </w:r>
      <w:r>
        <w:rPr>
          <w:rFonts w:ascii="TimesNewRomanPSMT" w:hAnsi="TimesNewRomanPSMT" w:cs="TimesNewRomanPSMT"/>
          <w:sz w:val="24"/>
          <w:szCs w:val="24"/>
          <w:lang w:eastAsia="en-IN"/>
        </w:rPr>
        <w:t>To understand types of procedure</w:t>
      </w:r>
    </w:p>
    <w:p w:rsidR="00C847DE" w:rsidRPr="00B5633D" w:rsidRDefault="00C847DE" w:rsidP="00C847DE">
      <w:pPr>
        <w:spacing w:after="0" w:line="360" w:lineRule="auto"/>
        <w:jc w:val="both"/>
        <w:rPr>
          <w:rFonts w:ascii="Times New Roman" w:hAnsi="Times New Roman"/>
          <w:b/>
          <w:sz w:val="24"/>
          <w:szCs w:val="24"/>
        </w:rPr>
      </w:pPr>
      <w:r>
        <w:rPr>
          <w:rFonts w:ascii="TimesNewRomanPS-BoldMT" w:hAnsi="TimesNewRomanPS-BoldMT" w:cs="TimesNewRomanPS-BoldMT"/>
          <w:b/>
          <w:bCs/>
          <w:sz w:val="24"/>
          <w:szCs w:val="24"/>
          <w:lang w:eastAsia="en-IN"/>
        </w:rPr>
        <w:t>______________________________________________________________________</w:t>
      </w:r>
      <w:r w:rsidRPr="00B5633D">
        <w:rPr>
          <w:rFonts w:ascii="Times New Roman" w:hAnsi="Times New Roman"/>
          <w:b/>
          <w:sz w:val="24"/>
          <w:szCs w:val="24"/>
        </w:rPr>
        <w:t>______________________________________________________________________</w:t>
      </w:r>
    </w:p>
    <w:p w:rsidR="00C847DE" w:rsidRPr="00B5633D"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C847DE" w:rsidRPr="00515C09" w:rsidRDefault="00C847DE" w:rsidP="00C847DE">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both"/>
        <w:rPr>
          <w:bCs/>
          <w:color w:val="auto"/>
          <w:sz w:val="28"/>
          <w:szCs w:val="28"/>
          <w:lang w:eastAsia="ar-SA"/>
        </w:rPr>
      </w:pPr>
      <w:r w:rsidRPr="00B5633D">
        <w:rPr>
          <w:b/>
        </w:rPr>
        <w:t xml:space="preserve">CO </w:t>
      </w:r>
      <w:r>
        <w:rPr>
          <w:b/>
        </w:rPr>
        <w:t>1</w:t>
      </w:r>
      <w:r w:rsidRPr="00B5633D">
        <w:rPr>
          <w:b/>
        </w:rPr>
        <w:t xml:space="preserve">: </w:t>
      </w:r>
      <w:r>
        <w:rPr>
          <w:b/>
        </w:rPr>
        <w:t xml:space="preserve">   </w:t>
      </w:r>
      <w:r w:rsidRPr="003C4BBC">
        <w:rPr>
          <w:bCs/>
          <w:color w:val="auto"/>
          <w:lang w:eastAsia="ar-SA"/>
        </w:rPr>
        <w:t>Explain the process of Compilation from Assembly language to machine language.</w:t>
      </w:r>
    </w:p>
    <w:p w:rsidR="00C847DE" w:rsidRDefault="00C847DE" w:rsidP="00C847DE">
      <w:pPr>
        <w:spacing w:after="0" w:line="360" w:lineRule="auto"/>
        <w:ind w:left="900" w:hanging="900"/>
        <w:rPr>
          <w:rFonts w:ascii="Times New Roman" w:hAnsi="Times New Roman"/>
          <w:b/>
          <w:sz w:val="24"/>
          <w:szCs w:val="24"/>
        </w:rPr>
      </w:pPr>
      <w:r>
        <w:rPr>
          <w:rFonts w:ascii="Times New Roman" w:hAnsi="Times New Roman"/>
          <w:b/>
          <w:sz w:val="24"/>
          <w:szCs w:val="24"/>
        </w:rPr>
        <w:t xml:space="preserve"> </w:t>
      </w:r>
    </w:p>
    <w:p w:rsidR="00C847DE" w:rsidRPr="00B5633D" w:rsidRDefault="00C847DE" w:rsidP="00C847DE">
      <w:pPr>
        <w:spacing w:after="0" w:line="360" w:lineRule="auto"/>
        <w:ind w:left="900" w:hanging="900"/>
        <w:rPr>
          <w:rFonts w:ascii="Times New Roman" w:hAnsi="Times New Roman"/>
          <w:b/>
          <w:sz w:val="24"/>
          <w:szCs w:val="24"/>
        </w:rPr>
      </w:pPr>
      <w:r w:rsidRPr="00B5633D">
        <w:rPr>
          <w:rFonts w:ascii="Times New Roman" w:hAnsi="Times New Roman"/>
          <w:b/>
          <w:sz w:val="24"/>
          <w:szCs w:val="24"/>
        </w:rPr>
        <w:t>______________________________________________________</w:t>
      </w:r>
      <w:r>
        <w:rPr>
          <w:rFonts w:ascii="Times New Roman" w:hAnsi="Times New Roman"/>
          <w:b/>
          <w:sz w:val="24"/>
          <w:szCs w:val="24"/>
        </w:rPr>
        <w:t>________________</w:t>
      </w:r>
    </w:p>
    <w:p w:rsidR="00C847DE" w:rsidRPr="00B5633D"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C847DE" w:rsidRDefault="00C847DE" w:rsidP="00C847DE">
      <w:pPr>
        <w:spacing w:after="0" w:line="360" w:lineRule="auto"/>
        <w:jc w:val="both"/>
        <w:rPr>
          <w:rFonts w:ascii="Times New Roman" w:hAnsi="Times New Roman"/>
          <w:b/>
          <w:sz w:val="24"/>
          <w:szCs w:val="24"/>
          <w:lang w:val="en-US"/>
        </w:rPr>
      </w:pPr>
      <w:r>
        <w:rPr>
          <w:rFonts w:ascii="Times New Roman" w:hAnsi="Times New Roman"/>
          <w:b/>
          <w:sz w:val="24"/>
          <w:szCs w:val="24"/>
          <w:lang w:val="en-US"/>
        </w:rPr>
        <w:t>1.</w:t>
      </w:r>
      <w:r w:rsidRPr="00B5633D">
        <w:rPr>
          <w:rFonts w:ascii="Times New Roman" w:hAnsi="Times New Roman"/>
          <w:b/>
          <w:sz w:val="24"/>
          <w:szCs w:val="24"/>
          <w:lang w:val="en-US"/>
        </w:rPr>
        <w:t>Microcomputer Systems: 8086/8088 family Architecture, Programming and Design: By Liu &amp; Gibson (</w:t>
      </w:r>
      <w:smartTag w:uri="urn:schemas-microsoft-com:office:smarttags" w:element="stockticker">
        <w:r w:rsidRPr="00B5633D">
          <w:rPr>
            <w:rFonts w:ascii="Times New Roman" w:hAnsi="Times New Roman"/>
            <w:b/>
            <w:sz w:val="24"/>
            <w:szCs w:val="24"/>
            <w:lang w:val="en-US"/>
          </w:rPr>
          <w:t>PHI</w:t>
        </w:r>
      </w:smartTag>
      <w:r w:rsidRPr="00B5633D">
        <w:rPr>
          <w:rFonts w:ascii="Times New Roman" w:hAnsi="Times New Roman"/>
          <w:b/>
          <w:sz w:val="24"/>
          <w:szCs w:val="24"/>
          <w:lang w:val="en-US"/>
        </w:rPr>
        <w:t xml:space="preserve"> Publication).</w:t>
      </w:r>
    </w:p>
    <w:p w:rsidR="00C847DE" w:rsidRPr="007D3FA0" w:rsidRDefault="00C847DE" w:rsidP="00C847DE">
      <w:pPr>
        <w:autoSpaceDE w:val="0"/>
        <w:autoSpaceDN w:val="0"/>
        <w:adjustRightInd w:val="0"/>
        <w:spacing w:after="0" w:line="240" w:lineRule="auto"/>
        <w:rPr>
          <w:rFonts w:ascii="TimesNewRomanPS-BoldMT" w:hAnsi="TimesNewRomanPS-BoldMT" w:cs="TimesNewRomanPS-BoldMT"/>
          <w:bCs/>
          <w:sz w:val="24"/>
          <w:szCs w:val="24"/>
          <w:lang w:eastAsia="en-IN"/>
        </w:rPr>
      </w:pPr>
      <w:r>
        <w:rPr>
          <w:rFonts w:ascii="TimesNewRomanPS-BoldMT" w:hAnsi="TimesNewRomanPS-BoldMT" w:cs="TimesNewRomanPS-BoldMT"/>
          <w:bCs/>
          <w:sz w:val="24"/>
          <w:szCs w:val="24"/>
          <w:lang w:eastAsia="en-IN"/>
        </w:rPr>
        <w:t>2.</w:t>
      </w:r>
      <w:r w:rsidRPr="007D3FA0">
        <w:rPr>
          <w:rFonts w:ascii="TimesNewRomanPS-BoldMT" w:hAnsi="TimesNewRomanPS-BoldMT" w:cs="TimesNewRomanPS-BoldMT"/>
          <w:bCs/>
          <w:sz w:val="24"/>
          <w:szCs w:val="24"/>
          <w:lang w:eastAsia="en-IN"/>
        </w:rPr>
        <w:t xml:space="preserve">8086/8088 family: Design Programming and Interfacing: By John </w:t>
      </w:r>
      <w:proofErr w:type="spellStart"/>
      <w:r w:rsidRPr="007D3FA0">
        <w:rPr>
          <w:rFonts w:ascii="TimesNewRomanPS-BoldMT" w:hAnsi="TimesNewRomanPS-BoldMT" w:cs="TimesNewRomanPS-BoldMT"/>
          <w:bCs/>
          <w:sz w:val="24"/>
          <w:szCs w:val="24"/>
          <w:lang w:eastAsia="en-IN"/>
        </w:rPr>
        <w:t>Uffenbeck</w:t>
      </w:r>
      <w:proofErr w:type="spellEnd"/>
      <w:r w:rsidRPr="007D3FA0">
        <w:rPr>
          <w:rFonts w:ascii="TimesNewRomanPS-BoldMT" w:hAnsi="TimesNewRomanPS-BoldMT" w:cs="TimesNewRomanPS-BoldMT"/>
          <w:bCs/>
          <w:sz w:val="24"/>
          <w:szCs w:val="24"/>
          <w:lang w:eastAsia="en-IN"/>
        </w:rPr>
        <w:t>(Pearson Education).</w:t>
      </w:r>
    </w:p>
    <w:p w:rsidR="00C847DE" w:rsidRPr="00B5633D"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C847DE" w:rsidRDefault="00C847DE" w:rsidP="00C847DE">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C847DE" w:rsidRDefault="00C847DE" w:rsidP="00C847DE">
      <w:pPr>
        <w:autoSpaceDE w:val="0"/>
        <w:autoSpaceDN w:val="0"/>
        <w:adjustRightInd w:val="0"/>
        <w:spacing w:after="0" w:line="240" w:lineRule="auto"/>
        <w:rPr>
          <w:rFonts w:ascii="Arial-BoldMT" w:hAnsi="Arial-BoldMT" w:cs="Arial-BoldMT"/>
          <w:b/>
          <w:bCs/>
          <w:lang w:eastAsia="en-IN"/>
        </w:rPr>
      </w:pPr>
      <w:r>
        <w:rPr>
          <w:rFonts w:ascii="Arial-BoldMT" w:hAnsi="Arial-BoldMT" w:cs="Arial-BoldMT"/>
          <w:b/>
          <w:bCs/>
          <w:lang w:eastAsia="en-IN"/>
        </w:rPr>
        <w:t>Theory:</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Procedure is basically group of instructions which can be used whenever we have</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to execute several times throughout the program</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 of procedure:</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Endp</w:t>
      </w:r>
      <w:proofErr w:type="spellEnd"/>
      <w:r>
        <w:rPr>
          <w:rFonts w:ascii="TimesNewRomanPS-BoldMT" w:hAnsi="TimesNewRomanPS-BoldMT" w:cs="TimesNewRomanPS-BoldMT"/>
          <w:b/>
          <w:bCs/>
          <w:sz w:val="24"/>
          <w:szCs w:val="24"/>
          <w:lang w:eastAsia="en-IN"/>
        </w:rPr>
        <w:t xml:space="preserve"> Assembler directive:</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Macros:</w:t>
      </w:r>
      <w:r w:rsidRPr="000B5944">
        <w:rPr>
          <w:rFonts w:ascii="TimesNewRomanPS-BoldMT" w:hAnsi="TimesNewRomanPS-BoldMT" w:cs="TimesNewRomanPS-BoldMT"/>
          <w:b/>
          <w:bCs/>
          <w:sz w:val="24"/>
          <w:szCs w:val="24"/>
          <w:lang w:eastAsia="en-IN"/>
        </w:rPr>
        <w:t xml:space="preserve"> </w:t>
      </w:r>
      <w:r>
        <w:rPr>
          <w:rFonts w:ascii="TimesNewRomanPS-BoldMT" w:hAnsi="TimesNewRomanPS-BoldMT" w:cs="TimesNewRomanPS-BoldMT"/>
          <w:b/>
          <w:bCs/>
          <w:sz w:val="24"/>
          <w:szCs w:val="24"/>
          <w:lang w:eastAsia="en-IN"/>
        </w:rPr>
        <w:t>When the repeated group of instruction is too short and not appropriate to be written as procedure ,we use macro</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 of Macro:</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Instruction used:</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1. Dec Instruction:</w:t>
      </w:r>
    </w:p>
    <w:p w:rsidR="00C847DE" w:rsidRPr="00B5633D" w:rsidRDefault="00C847DE" w:rsidP="00C847DE">
      <w:pPr>
        <w:spacing w:after="0" w:line="360" w:lineRule="auto"/>
        <w:jc w:val="both"/>
        <w:rPr>
          <w:rFonts w:ascii="Times New Roman" w:hAnsi="Times New Roman"/>
          <w:b/>
          <w:sz w:val="24"/>
          <w:szCs w:val="24"/>
        </w:rPr>
      </w:pPr>
    </w:p>
    <w:p w:rsidR="00C847DE" w:rsidRDefault="00C847DE" w:rsidP="00C847DE">
      <w:pPr>
        <w:spacing w:after="0" w:line="360" w:lineRule="auto"/>
        <w:jc w:val="both"/>
        <w:rPr>
          <w:rFonts w:ascii="Times New Roman" w:hAnsi="Times New Roman"/>
          <w:b/>
          <w:sz w:val="24"/>
          <w:szCs w:val="24"/>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2. Conditional jump instruction: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3. Call instruction: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Return instruction: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Syntax:</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roofErr w:type="spellStart"/>
      <w:r>
        <w:rPr>
          <w:rFonts w:ascii="TimesNewRomanPS-BoldMT" w:hAnsi="TimesNewRomanPS-BoldMT" w:cs="TimesNewRomanPS-BoldMT"/>
          <w:b/>
          <w:bCs/>
          <w:sz w:val="24"/>
          <w:szCs w:val="24"/>
          <w:lang w:eastAsia="en-IN"/>
        </w:rPr>
        <w:t>Eg</w:t>
      </w:r>
      <w:proofErr w:type="spellEnd"/>
      <w:r>
        <w:rPr>
          <w:rFonts w:ascii="TimesNewRomanPS-BoldMT" w:hAnsi="TimesNewRomanPS-BoldMT" w:cs="TimesNewRomanPS-BoldMT"/>
          <w:b/>
          <w:bCs/>
          <w:sz w:val="24"/>
          <w:szCs w:val="24"/>
          <w:lang w:eastAsia="en-IN"/>
        </w:rPr>
        <w:t>:</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Algorithm for calculating the factorial:</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Conclusion:</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Post Lab Descriptive Questions (Add questions from examination point view)</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t>Comparison between Procedure &amp; Macro:</w:t>
      </w: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C847DE" w:rsidRDefault="00C847DE" w:rsidP="00C847DE">
      <w:pPr>
        <w:autoSpaceDE w:val="0"/>
        <w:autoSpaceDN w:val="0"/>
        <w:adjustRightInd w:val="0"/>
        <w:spacing w:after="0" w:line="240" w:lineRule="auto"/>
        <w:rPr>
          <w:rFonts w:ascii="TimesNewRomanPS-BoldMT" w:hAnsi="TimesNewRomanPS-BoldMT" w:cs="TimesNewRomanPS-BoldMT"/>
          <w:b/>
          <w:bCs/>
          <w:sz w:val="24"/>
          <w:szCs w:val="24"/>
          <w:lang w:eastAsia="en-IN"/>
        </w:rPr>
      </w:pPr>
    </w:p>
    <w:p w:rsidR="00B76799" w:rsidRDefault="00C847DE" w:rsidP="00C847DE">
      <w:pPr>
        <w:spacing w:after="0" w:line="360" w:lineRule="auto"/>
        <w:jc w:val="both"/>
        <w:rPr>
          <w:rFonts w:ascii="Times New Roman" w:hAnsi="Times New Roman"/>
          <w:b/>
          <w:sz w:val="24"/>
          <w:szCs w:val="24"/>
        </w:rPr>
      </w:pPr>
      <w:r>
        <w:rPr>
          <w:rFonts w:ascii="TimesNewRomanPS-BoldMT" w:hAnsi="TimesNewRomanPS-BoldMT" w:cs="TimesNewRomanPS-BoldMT"/>
          <w:b/>
          <w:bCs/>
          <w:sz w:val="24"/>
          <w:szCs w:val="24"/>
          <w:lang w:eastAsia="en-IN"/>
        </w:rPr>
        <w:t>Date: _____________                                      Signature of faculty in-charge</w:t>
      </w: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C847DE" w:rsidRDefault="00C847DE"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1B97" w:rsidRDefault="006A1B97" w:rsidP="00B76799">
      <w:pPr>
        <w:spacing w:after="0" w:line="360" w:lineRule="auto"/>
        <w:jc w:val="both"/>
        <w:rPr>
          <w:rFonts w:ascii="Times New Roman" w:hAnsi="Times New Roman"/>
          <w:b/>
          <w:sz w:val="24"/>
          <w:szCs w:val="24"/>
        </w:rPr>
      </w:pPr>
    </w:p>
    <w:p w:rsidR="006A409F" w:rsidRDefault="006A409F" w:rsidP="00C847DE">
      <w:pPr>
        <w:spacing w:after="0" w:line="360" w:lineRule="auto"/>
        <w:jc w:val="both"/>
        <w:rPr>
          <w:rFonts w:ascii="Times New Roman" w:hAnsi="Times New Roman"/>
          <w:sz w:val="24"/>
          <w:szCs w:val="24"/>
        </w:rPr>
      </w:pPr>
    </w:p>
    <w:p w:rsidR="00F43AAC" w:rsidRPr="00B5633D" w:rsidRDefault="004B1477" w:rsidP="00C847DE">
      <w:pPr>
        <w:spacing w:after="0" w:line="360" w:lineRule="auto"/>
        <w:jc w:val="both"/>
        <w:rPr>
          <w:rFonts w:ascii="Times New Roman" w:hAnsi="Times New Roman"/>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4656" behindDoc="0" locked="0" layoutInCell="1" allowOverlap="1">
                <wp:simplePos x="0" y="0"/>
                <wp:positionH relativeFrom="column">
                  <wp:posOffset>2499995</wp:posOffset>
                </wp:positionH>
                <wp:positionV relativeFrom="paragraph">
                  <wp:posOffset>-419735</wp:posOffset>
                </wp:positionV>
                <wp:extent cx="3173730" cy="1943735"/>
                <wp:effectExtent l="6350" t="10160" r="10795" b="8255"/>
                <wp:wrapNone/>
                <wp:docPr id="1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Default="006A1B97" w:rsidP="000F577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6A1B97" w:rsidRDefault="006A1B97" w:rsidP="000F5779">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0F5779">
                            <w:pPr>
                              <w:pStyle w:val="FrameContents"/>
                              <w:shd w:val="clear" w:color="auto" w:fill="FFFFFF"/>
                              <w:spacing w:after="0" w:line="100" w:lineRule="atLeast"/>
                              <w:rPr>
                                <w:b/>
                                <w:sz w:val="24"/>
                                <w:szCs w:val="24"/>
                              </w:rPr>
                            </w:pPr>
                            <w:r>
                              <w:rPr>
                                <w:b/>
                                <w:sz w:val="24"/>
                                <w:szCs w:val="24"/>
                              </w:rPr>
                              <w:t>Experiment / assignment / tutorial No. 5</w:t>
                            </w:r>
                          </w:p>
                          <w:p w:rsidR="006A1B97" w:rsidRDefault="006A1B97" w:rsidP="000F5779">
                            <w:pPr>
                              <w:pStyle w:val="FrameContents"/>
                              <w:shd w:val="clear" w:color="auto" w:fill="FFFFFF"/>
                              <w:spacing w:after="0" w:line="100" w:lineRule="atLeast"/>
                              <w:rPr>
                                <w:b/>
                                <w:sz w:val="24"/>
                                <w:szCs w:val="24"/>
                              </w:rPr>
                            </w:pPr>
                          </w:p>
                          <w:p w:rsidR="006A1B97" w:rsidRDefault="006A1B97" w:rsidP="000F5779">
                            <w:pPr>
                              <w:pStyle w:val="FrameContents"/>
                              <w:shd w:val="clear" w:color="auto" w:fill="FFFFFF"/>
                              <w:spacing w:after="0" w:line="100" w:lineRule="atLeast"/>
                            </w:pPr>
                            <w:r>
                              <w:rPr>
                                <w:b/>
                                <w:sz w:val="24"/>
                                <w:szCs w:val="24"/>
                              </w:rPr>
                              <w:t>Grade: AA / AB / BB / BC / CC / CD /DD</w:t>
                            </w:r>
                          </w:p>
                          <w:p w:rsidR="006A1B97" w:rsidRDefault="006A1B97" w:rsidP="000F5779">
                            <w:pPr>
                              <w:pStyle w:val="FrameContents"/>
                              <w:shd w:val="clear" w:color="auto" w:fill="FFFFFF"/>
                              <w:spacing w:line="100" w:lineRule="atLeast"/>
                            </w:pPr>
                          </w:p>
                          <w:p w:rsidR="006A1B97" w:rsidRDefault="006A1B97" w:rsidP="000F5779">
                            <w:pPr>
                              <w:pStyle w:val="FrameContents"/>
                              <w:shd w:val="clear" w:color="auto" w:fill="FFFFFF"/>
                              <w:spacing w:line="100" w:lineRule="atLeast"/>
                            </w:pPr>
                          </w:p>
                          <w:p w:rsidR="006A1B97" w:rsidRDefault="006A1B97" w:rsidP="000F577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0" type="#_x0000_t202" style="position:absolute;left:0;text-align:left;margin-left:196.85pt;margin-top:-33.05pt;width:249.9pt;height:153.05pt;z-index:2516546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" strokeweight=".05pt">
                <v:textbox>
                  <w:txbxContent>
                    <w:p w:rsidR="006A1B97" w:rsidRDefault="006A1B97" w:rsidP="000F577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6A1B97" w:rsidRDefault="006A1B97" w:rsidP="000F5779">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0F5779">
                      <w:pPr>
                        <w:pStyle w:val="FrameContents"/>
                        <w:shd w:val="clear" w:color="auto" w:fill="FFFFFF"/>
                        <w:spacing w:after="0" w:line="100" w:lineRule="atLeast"/>
                        <w:rPr>
                          <w:b/>
                          <w:sz w:val="24"/>
                          <w:szCs w:val="24"/>
                        </w:rPr>
                      </w:pPr>
                      <w:r>
                        <w:rPr>
                          <w:b/>
                          <w:sz w:val="24"/>
                          <w:szCs w:val="24"/>
                        </w:rPr>
                        <w:t>Experiment / assignment / tutorial No. 5</w:t>
                      </w:r>
                    </w:p>
                    <w:p w:rsidR="006A1B97" w:rsidRDefault="006A1B97" w:rsidP="000F5779">
                      <w:pPr>
                        <w:pStyle w:val="FrameContents"/>
                        <w:shd w:val="clear" w:color="auto" w:fill="FFFFFF"/>
                        <w:spacing w:after="0" w:line="100" w:lineRule="atLeast"/>
                        <w:rPr>
                          <w:b/>
                          <w:sz w:val="24"/>
                          <w:szCs w:val="24"/>
                        </w:rPr>
                      </w:pPr>
                    </w:p>
                    <w:p w:rsidR="006A1B97" w:rsidRDefault="006A1B97" w:rsidP="000F5779">
                      <w:pPr>
                        <w:pStyle w:val="FrameContents"/>
                        <w:shd w:val="clear" w:color="auto" w:fill="FFFFFF"/>
                        <w:spacing w:after="0" w:line="100" w:lineRule="atLeast"/>
                      </w:pPr>
                      <w:r>
                        <w:rPr>
                          <w:b/>
                          <w:sz w:val="24"/>
                          <w:szCs w:val="24"/>
                        </w:rPr>
                        <w:t>Grade: AA / AB / BB / BC / CC / CD /DD</w:t>
                      </w:r>
                    </w:p>
                    <w:p w:rsidR="006A1B97" w:rsidRDefault="006A1B97" w:rsidP="000F5779">
                      <w:pPr>
                        <w:pStyle w:val="FrameContents"/>
                        <w:shd w:val="clear" w:color="auto" w:fill="FFFFFF"/>
                        <w:spacing w:line="100" w:lineRule="atLeast"/>
                      </w:pPr>
                    </w:p>
                    <w:p w:rsidR="006A1B97" w:rsidRDefault="006A1B97" w:rsidP="000F5779">
                      <w:pPr>
                        <w:pStyle w:val="FrameContents"/>
                        <w:shd w:val="clear" w:color="auto" w:fill="FFFFFF"/>
                        <w:spacing w:line="100" w:lineRule="atLeast"/>
                      </w:pPr>
                    </w:p>
                    <w:p w:rsidR="006A1B97" w:rsidRDefault="006A1B97" w:rsidP="000F577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F43AAC" w:rsidRPr="00B5633D" w:rsidRDefault="00F43AAC">
      <w:pPr>
        <w:rPr>
          <w:rFonts w:ascii="Times New Roman" w:hAnsi="Times New Roman"/>
          <w:sz w:val="24"/>
          <w:szCs w:val="24"/>
        </w:rPr>
      </w:pPr>
    </w:p>
    <w:p w:rsidR="00F43AAC" w:rsidRPr="00B5633D" w:rsidRDefault="00F43AAC">
      <w:pPr>
        <w:rPr>
          <w:rFonts w:ascii="Times New Roman" w:hAnsi="Times New Roman"/>
          <w:sz w:val="24"/>
          <w:szCs w:val="24"/>
        </w:rPr>
      </w:pPr>
    </w:p>
    <w:p w:rsidR="00F43AAC" w:rsidRDefault="00F43AAC" w:rsidP="00F43AAC">
      <w:pPr>
        <w:spacing w:after="0" w:line="360" w:lineRule="auto"/>
        <w:jc w:val="both"/>
        <w:rPr>
          <w:rFonts w:ascii="Times New Roman" w:hAnsi="Times New Roman"/>
          <w:b/>
          <w:iCs/>
          <w:sz w:val="24"/>
          <w:szCs w:val="24"/>
        </w:rPr>
      </w:pPr>
    </w:p>
    <w:p w:rsidR="00C847DE" w:rsidRDefault="00C847DE" w:rsidP="00F43AAC">
      <w:pPr>
        <w:spacing w:after="0" w:line="360" w:lineRule="auto"/>
        <w:jc w:val="both"/>
        <w:rPr>
          <w:rFonts w:ascii="Times New Roman" w:hAnsi="Times New Roman"/>
          <w:b/>
          <w:iCs/>
          <w:sz w:val="24"/>
          <w:szCs w:val="24"/>
        </w:rPr>
      </w:pPr>
    </w:p>
    <w:p w:rsidR="00C847DE" w:rsidRPr="00B5633D" w:rsidRDefault="00C847DE" w:rsidP="00F43AAC">
      <w:pPr>
        <w:spacing w:after="0" w:line="360" w:lineRule="auto"/>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F43AAC" w:rsidRPr="00B5633D" w:rsidTr="00F43AAC">
        <w:trPr>
          <w:trHeight w:val="467"/>
          <w:jc w:val="center"/>
        </w:trPr>
        <w:tc>
          <w:tcPr>
            <w:tcW w:w="9800" w:type="dxa"/>
            <w:shd w:val="clear" w:color="auto" w:fill="D9D9D9"/>
            <w:vAlign w:val="center"/>
          </w:tcPr>
          <w:p w:rsidR="00F43AAC" w:rsidRPr="005760D2" w:rsidRDefault="00F43AAC" w:rsidP="005760D2">
            <w:pPr>
              <w:rPr>
                <w:rFonts w:ascii="Arial" w:hAnsi="Arial" w:cs="Arial"/>
                <w:b/>
                <w:sz w:val="24"/>
                <w:szCs w:val="24"/>
              </w:rPr>
            </w:pPr>
            <w:r w:rsidRPr="00B5633D">
              <w:rPr>
                <w:rFonts w:ascii="Times New Roman" w:eastAsia="Times New Roman" w:hAnsi="Times New Roman"/>
                <w:b/>
                <w:iCs/>
                <w:sz w:val="24"/>
                <w:szCs w:val="24"/>
              </w:rPr>
              <w:t xml:space="preserve">Title: </w:t>
            </w:r>
            <w:r w:rsidR="006738F8" w:rsidRPr="006738F8">
              <w:rPr>
                <w:rFonts w:ascii="Arial" w:hAnsi="Arial" w:cs="Arial"/>
                <w:b/>
                <w:sz w:val="24"/>
                <w:szCs w:val="24"/>
              </w:rPr>
              <w:t xml:space="preserve">To find the value of 2 </w:t>
            </w:r>
            <w:r w:rsidR="006738F8" w:rsidRPr="006738F8">
              <w:rPr>
                <w:rFonts w:ascii="Arial" w:hAnsi="Arial" w:cs="Arial"/>
                <w:b/>
                <w:sz w:val="24"/>
                <w:szCs w:val="24"/>
                <w:vertAlign w:val="superscript"/>
              </w:rPr>
              <w:t>x</w:t>
            </w:r>
            <w:r w:rsidR="005760D2">
              <w:rPr>
                <w:rFonts w:ascii="Arial" w:hAnsi="Arial" w:cs="Arial"/>
                <w:b/>
                <w:sz w:val="24"/>
                <w:szCs w:val="24"/>
              </w:rPr>
              <w:t xml:space="preserve"> -1</w:t>
            </w:r>
            <w:r w:rsidR="006A1B97">
              <w:rPr>
                <w:rFonts w:ascii="Arial" w:hAnsi="Arial" w:cs="Arial"/>
                <w:b/>
                <w:sz w:val="24"/>
                <w:szCs w:val="24"/>
              </w:rPr>
              <w:t xml:space="preserve"> </w:t>
            </w:r>
            <w:r w:rsidR="005760D2">
              <w:rPr>
                <w:rFonts w:ascii="Arial" w:hAnsi="Arial" w:cs="Arial"/>
                <w:b/>
                <w:sz w:val="24"/>
                <w:szCs w:val="24"/>
              </w:rPr>
              <w:t>a</w:t>
            </w:r>
            <w:r w:rsidR="006738F8" w:rsidRPr="006738F8">
              <w:rPr>
                <w:rFonts w:ascii="Arial" w:hAnsi="Arial" w:cs="Arial"/>
                <w:b/>
                <w:sz w:val="24"/>
                <w:szCs w:val="24"/>
              </w:rPr>
              <w:t xml:space="preserve">nd   to find the </w:t>
            </w:r>
            <w:proofErr w:type="gramStart"/>
            <w:r w:rsidR="006738F8" w:rsidRPr="006738F8">
              <w:rPr>
                <w:rFonts w:ascii="Arial" w:hAnsi="Arial" w:cs="Arial"/>
                <w:b/>
                <w:sz w:val="24"/>
                <w:szCs w:val="24"/>
              </w:rPr>
              <w:t>square-root</w:t>
            </w:r>
            <w:proofErr w:type="gramEnd"/>
            <w:r w:rsidR="006738F8" w:rsidRPr="006738F8">
              <w:rPr>
                <w:rFonts w:ascii="Arial" w:hAnsi="Arial" w:cs="Arial"/>
                <w:b/>
                <w:sz w:val="24"/>
                <w:szCs w:val="24"/>
              </w:rPr>
              <w:t xml:space="preserve"> of a number using 8087 instruction set.</w:t>
            </w:r>
          </w:p>
        </w:tc>
      </w:tr>
    </w:tbl>
    <w:p w:rsidR="00F43AAC" w:rsidRPr="00B5633D" w:rsidRDefault="00F43AAC" w:rsidP="00F43AAC">
      <w:pPr>
        <w:spacing w:after="0" w:line="360" w:lineRule="auto"/>
        <w:ind w:left="1170" w:hanging="117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F43AAC">
      <w:pPr>
        <w:spacing w:after="0" w:line="360" w:lineRule="auto"/>
        <w:ind w:left="1170" w:hanging="1170"/>
        <w:jc w:val="both"/>
        <w:rPr>
          <w:rFonts w:ascii="Times New Roman" w:hAnsi="Times New Roman"/>
          <w:sz w:val="24"/>
          <w:szCs w:val="24"/>
        </w:rPr>
      </w:pPr>
      <w:r w:rsidRPr="00B5633D">
        <w:rPr>
          <w:rFonts w:ascii="Times New Roman" w:hAnsi="Times New Roman"/>
          <w:b/>
          <w:sz w:val="24"/>
          <w:szCs w:val="24"/>
        </w:rPr>
        <w:t>Objective:</w:t>
      </w:r>
      <w:r w:rsidRPr="00B5633D">
        <w:rPr>
          <w:rFonts w:ascii="Times New Roman" w:hAnsi="Times New Roman"/>
          <w:sz w:val="24"/>
          <w:szCs w:val="24"/>
        </w:rPr>
        <w:t xml:space="preserve"> </w:t>
      </w:r>
      <w:r w:rsidR="00C76298" w:rsidRPr="00B5633D">
        <w:rPr>
          <w:rFonts w:ascii="Times New Roman" w:hAnsi="Times New Roman"/>
          <w:sz w:val="24"/>
          <w:szCs w:val="24"/>
        </w:rPr>
        <w:t>To understand usage of the instruction set of 8087</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CC52F1" w:rsidRDefault="004E7B2A" w:rsidP="00F51EDA">
      <w:pPr>
        <w:spacing w:after="0" w:line="360" w:lineRule="auto"/>
        <w:ind w:left="900" w:hanging="900"/>
        <w:rPr>
          <w:rFonts w:ascii="Times New Roman" w:hAnsi="Times New Roman"/>
          <w:b/>
          <w:sz w:val="24"/>
          <w:szCs w:val="24"/>
        </w:rPr>
      </w:pPr>
      <w:r w:rsidRPr="00B5633D">
        <w:rPr>
          <w:rFonts w:ascii="Times New Roman" w:hAnsi="Times New Roman"/>
          <w:b/>
          <w:sz w:val="24"/>
          <w:szCs w:val="24"/>
        </w:rPr>
        <w:t xml:space="preserve">CO 3: </w:t>
      </w:r>
      <w:r w:rsidR="00F51EDA">
        <w:rPr>
          <w:rFonts w:ascii="Times New Roman" w:hAnsi="Times New Roman"/>
          <w:b/>
          <w:sz w:val="24"/>
          <w:szCs w:val="24"/>
        </w:rPr>
        <w:t xml:space="preserve">    </w:t>
      </w:r>
      <w:proofErr w:type="spellStart"/>
      <w:r w:rsidRPr="00B5633D">
        <w:rPr>
          <w:rFonts w:ascii="Times New Roman" w:eastAsia="Times New Roman" w:hAnsi="Times New Roman"/>
          <w:color w:val="222222"/>
          <w:sz w:val="24"/>
          <w:szCs w:val="24"/>
        </w:rPr>
        <w:t>Analyze</w:t>
      </w:r>
      <w:proofErr w:type="spellEnd"/>
      <w:r w:rsidRPr="00B5633D">
        <w:rPr>
          <w:rFonts w:ascii="Times New Roman" w:eastAsia="Times New Roman" w:hAnsi="Times New Roman"/>
          <w:color w:val="222222"/>
          <w:sz w:val="24"/>
          <w:szCs w:val="24"/>
        </w:rPr>
        <w:t xml:space="preserve"> the techniques for faster execution of instructions and enhance performance</w:t>
      </w:r>
      <w:r w:rsidR="00F51EDA">
        <w:rPr>
          <w:rFonts w:ascii="Times New Roman" w:eastAsia="Times New Roman" w:hAnsi="Times New Roman"/>
          <w:color w:val="222222"/>
          <w:sz w:val="24"/>
          <w:szCs w:val="24"/>
        </w:rPr>
        <w:t xml:space="preserve"> </w:t>
      </w:r>
      <w:r w:rsidRPr="00B5633D">
        <w:rPr>
          <w:rFonts w:ascii="Times New Roman" w:eastAsia="Times New Roman" w:hAnsi="Times New Roman"/>
          <w:color w:val="222222"/>
          <w:sz w:val="24"/>
          <w:szCs w:val="24"/>
        </w:rPr>
        <w:t>of microprocessors</w:t>
      </w:r>
      <w:r w:rsidRPr="00B5633D">
        <w:rPr>
          <w:rFonts w:ascii="Times New Roman" w:hAnsi="Times New Roman"/>
          <w:b/>
          <w:sz w:val="24"/>
          <w:szCs w:val="24"/>
        </w:rPr>
        <w:t xml:space="preserve"> </w:t>
      </w:r>
    </w:p>
    <w:p w:rsidR="00F43AAC" w:rsidRPr="00B5633D" w:rsidRDefault="00F43AAC" w:rsidP="00F51EDA">
      <w:pPr>
        <w:spacing w:after="0" w:line="360" w:lineRule="auto"/>
        <w:ind w:left="900" w:hanging="900"/>
        <w:rPr>
          <w:rFonts w:ascii="Times New Roman" w:hAnsi="Times New Roman"/>
          <w:b/>
          <w:sz w:val="24"/>
          <w:szCs w:val="24"/>
        </w:rPr>
      </w:pPr>
      <w:r w:rsidRPr="00B5633D">
        <w:rPr>
          <w:rFonts w:ascii="Times New Roman" w:hAnsi="Times New Roman"/>
          <w:b/>
          <w:sz w:val="24"/>
          <w:szCs w:val="24"/>
        </w:rPr>
        <w:t>______________________________________________________</w:t>
      </w:r>
      <w:r w:rsidR="00CC52F1">
        <w:rPr>
          <w:rFonts w:ascii="Times New Roman" w:hAnsi="Times New Roman"/>
          <w:b/>
          <w:sz w:val="24"/>
          <w:szCs w:val="24"/>
        </w:rPr>
        <w:t>________________</w:t>
      </w:r>
    </w:p>
    <w:p w:rsidR="00B368C3" w:rsidRPr="00B5633D" w:rsidRDefault="00F43AAC" w:rsidP="00B368C3">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B368C3" w:rsidRPr="00B5633D" w:rsidRDefault="00B368C3" w:rsidP="00B368C3">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Microcomputer Systems: 8086/8088 family Architecture, Programming and Design: By Liu &amp; Gibson (</w:t>
      </w:r>
      <w:smartTag w:uri="urn:schemas-microsoft-com:office:smarttags" w:element="stockticker">
        <w:r w:rsidRPr="00B5633D">
          <w:rPr>
            <w:rFonts w:ascii="Times New Roman" w:hAnsi="Times New Roman"/>
            <w:b/>
            <w:sz w:val="24"/>
            <w:szCs w:val="24"/>
            <w:lang w:val="en-US"/>
          </w:rPr>
          <w:t>PHI</w:t>
        </w:r>
      </w:smartTag>
      <w:r w:rsidRPr="00B5633D">
        <w:rPr>
          <w:rFonts w:ascii="Times New Roman" w:hAnsi="Times New Roman"/>
          <w:b/>
          <w:sz w:val="24"/>
          <w:szCs w:val="24"/>
          <w:lang w:val="en-US"/>
        </w:rPr>
        <w:t xml:space="preserve"> Publication).</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F43AAC" w:rsidRPr="00B5633D" w:rsidRDefault="00F43AAC" w:rsidP="00F43AAC">
      <w:pPr>
        <w:spacing w:after="0" w:line="36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3C2DB1" w:rsidRPr="00B5633D"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What are the Transcendental Instruction 8087?</w:t>
      </w:r>
    </w:p>
    <w:p w:rsidR="00610D12" w:rsidRPr="00B5633D" w:rsidRDefault="00610D12" w:rsidP="00C47069">
      <w:pPr>
        <w:widowControl w:val="0"/>
        <w:autoSpaceDE w:val="0"/>
        <w:autoSpaceDN w:val="0"/>
        <w:adjustRightInd w:val="0"/>
        <w:spacing w:before="128" w:after="0" w:line="276" w:lineRule="exact"/>
        <w:ind w:left="90"/>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 xml:space="preserve">Instructions used: </w:t>
      </w:r>
    </w:p>
    <w:p w:rsidR="00610D12" w:rsidRPr="00B5633D" w:rsidRDefault="00610D12" w:rsidP="00C47069">
      <w:pPr>
        <w:widowControl w:val="0"/>
        <w:autoSpaceDE w:val="0"/>
        <w:autoSpaceDN w:val="0"/>
        <w:adjustRightInd w:val="0"/>
        <w:spacing w:before="244" w:after="0" w:line="276" w:lineRule="exact"/>
        <w:ind w:left="90"/>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 xml:space="preserve">1.  FINIT: </w:t>
      </w:r>
    </w:p>
    <w:p w:rsidR="00610D12" w:rsidRPr="00B5633D" w:rsidRDefault="00610D12" w:rsidP="00C47069">
      <w:pPr>
        <w:widowControl w:val="0"/>
        <w:autoSpaceDE w:val="0"/>
        <w:autoSpaceDN w:val="0"/>
        <w:adjustRightInd w:val="0"/>
        <w:spacing w:after="0" w:line="276" w:lineRule="exact"/>
        <w:ind w:left="90" w:hanging="2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b/>
      </w:r>
      <w:r w:rsidR="00C47069">
        <w:rPr>
          <w:rFonts w:ascii="Times New Roman" w:eastAsia="Times New Roman" w:hAnsi="Times New Roman"/>
          <w:color w:val="000000"/>
          <w:sz w:val="24"/>
          <w:szCs w:val="24"/>
          <w:lang w:val="en-US"/>
        </w:rPr>
        <w:t xml:space="preserve">     </w:t>
      </w:r>
      <w:r w:rsidRPr="00B5633D">
        <w:rPr>
          <w:rFonts w:ascii="Times New Roman" w:eastAsia="Times New Roman" w:hAnsi="Times New Roman"/>
          <w:color w:val="000000"/>
          <w:sz w:val="24"/>
          <w:szCs w:val="24"/>
          <w:lang w:val="en-US"/>
        </w:rPr>
        <w:t>This instruction used to initialize 8087. Disables</w:t>
      </w:r>
      <w:r w:rsidR="005A364E">
        <w:rPr>
          <w:rFonts w:ascii="Times New Roman" w:eastAsia="Times New Roman" w:hAnsi="Times New Roman"/>
          <w:color w:val="000000"/>
          <w:sz w:val="24"/>
          <w:szCs w:val="24"/>
          <w:lang w:val="en-US"/>
        </w:rPr>
        <w:t xml:space="preserve"> </w:t>
      </w:r>
      <w:r w:rsidRPr="00B5633D">
        <w:rPr>
          <w:rFonts w:ascii="Times New Roman" w:eastAsia="Times New Roman" w:hAnsi="Times New Roman"/>
          <w:color w:val="000000"/>
          <w:sz w:val="24"/>
          <w:szCs w:val="24"/>
          <w:lang w:val="en-US"/>
        </w:rPr>
        <w:t>interrupt.</w:t>
      </w:r>
    </w:p>
    <w:p w:rsidR="00610D12" w:rsidRPr="00B5633D" w:rsidRDefault="00C47069" w:rsidP="00C47069">
      <w:pPr>
        <w:widowControl w:val="0"/>
        <w:autoSpaceDE w:val="0"/>
        <w:autoSpaceDN w:val="0"/>
        <w:adjustRightInd w:val="0"/>
        <w:spacing w:after="0" w:line="276" w:lineRule="exact"/>
        <w:ind w:left="90" w:hanging="22"/>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     </w:t>
      </w:r>
      <w:r w:rsidR="00610D12" w:rsidRPr="00B5633D">
        <w:rPr>
          <w:rFonts w:ascii="Times New Roman" w:eastAsia="Times New Roman" w:hAnsi="Times New Roman"/>
          <w:color w:val="000000"/>
          <w:sz w:val="24"/>
          <w:szCs w:val="24"/>
          <w:lang w:val="en-US"/>
        </w:rPr>
        <w:t>Syntax:</w:t>
      </w:r>
    </w:p>
    <w:p w:rsidR="00610D12" w:rsidRPr="00B5633D" w:rsidRDefault="00C47069" w:rsidP="00C47069">
      <w:pPr>
        <w:widowControl w:val="0"/>
        <w:autoSpaceDE w:val="0"/>
        <w:autoSpaceDN w:val="0"/>
        <w:adjustRightInd w:val="0"/>
        <w:spacing w:after="0" w:line="276" w:lineRule="exact"/>
        <w:ind w:left="90" w:firstLine="80"/>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    </w:t>
      </w:r>
      <w:r w:rsidR="00610D12" w:rsidRPr="00B5633D">
        <w:rPr>
          <w:rFonts w:ascii="Times New Roman" w:eastAsia="Times New Roman" w:hAnsi="Times New Roman"/>
          <w:color w:val="000000"/>
          <w:sz w:val="24"/>
          <w:szCs w:val="24"/>
          <w:lang w:val="en-US"/>
        </w:rPr>
        <w:t>FINIT</w:t>
      </w:r>
    </w:p>
    <w:p w:rsidR="00610D12" w:rsidRPr="00B5633D" w:rsidRDefault="00610D12" w:rsidP="00C47069">
      <w:pPr>
        <w:widowControl w:val="0"/>
        <w:autoSpaceDE w:val="0"/>
        <w:autoSpaceDN w:val="0"/>
        <w:adjustRightInd w:val="0"/>
        <w:spacing w:after="0" w:line="253" w:lineRule="exact"/>
        <w:ind w:left="90"/>
        <w:rPr>
          <w:rFonts w:ascii="Times New Roman" w:eastAsia="Times New Roman" w:hAnsi="Times New Roman"/>
          <w:color w:val="000000"/>
          <w:spacing w:val="-3"/>
          <w:sz w:val="24"/>
          <w:szCs w:val="24"/>
          <w:lang w:val="en-US"/>
        </w:rPr>
      </w:pPr>
    </w:p>
    <w:p w:rsidR="00610D12" w:rsidRPr="00B5633D" w:rsidRDefault="00610D12" w:rsidP="00C47069">
      <w:pPr>
        <w:widowControl w:val="0"/>
        <w:autoSpaceDE w:val="0"/>
        <w:autoSpaceDN w:val="0"/>
        <w:adjustRightInd w:val="0"/>
        <w:spacing w:before="28" w:after="0" w:line="276" w:lineRule="exact"/>
        <w:ind w:left="90"/>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2.  FLD instruction: </w:t>
      </w:r>
    </w:p>
    <w:p w:rsidR="00AE2E19" w:rsidRDefault="00DA0F46" w:rsidP="00DA0F46">
      <w:pPr>
        <w:widowControl w:val="0"/>
        <w:autoSpaceDE w:val="0"/>
        <w:autoSpaceDN w:val="0"/>
        <w:adjustRightInd w:val="0"/>
        <w:spacing w:after="0" w:line="276" w:lineRule="exact"/>
        <w:ind w:left="90" w:right="1440"/>
        <w:jc w:val="both"/>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 xml:space="preserve">This instruction is used to load stack with some value. It is like PUSH </w:t>
      </w:r>
      <w:r w:rsidR="00AE2E19">
        <w:rPr>
          <w:rFonts w:ascii="Times New Roman" w:eastAsia="Times New Roman" w:hAnsi="Times New Roman"/>
          <w:color w:val="000000"/>
          <w:spacing w:val="-2"/>
          <w:sz w:val="24"/>
          <w:szCs w:val="24"/>
          <w:lang w:val="en-US"/>
        </w:rPr>
        <w:t xml:space="preserve">      </w:t>
      </w:r>
    </w:p>
    <w:p w:rsidR="00DA0F46" w:rsidRDefault="00AE2E19" w:rsidP="00DA0F46">
      <w:pPr>
        <w:widowControl w:val="0"/>
        <w:autoSpaceDE w:val="0"/>
        <w:autoSpaceDN w:val="0"/>
        <w:adjustRightInd w:val="0"/>
        <w:spacing w:after="0" w:line="276" w:lineRule="exact"/>
        <w:ind w:left="90" w:right="1440"/>
        <w:jc w:val="both"/>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 xml:space="preserve">operation. It decrement stack pointer by 1 and copies number into </w:t>
      </w:r>
      <w:r w:rsidR="00DA0F46">
        <w:rPr>
          <w:rFonts w:ascii="Times New Roman" w:eastAsia="Times New Roman" w:hAnsi="Times New Roman"/>
          <w:color w:val="000000"/>
          <w:spacing w:val="-2"/>
          <w:sz w:val="24"/>
          <w:szCs w:val="24"/>
          <w:lang w:val="en-US"/>
        </w:rPr>
        <w:t xml:space="preserve">   </w:t>
      </w:r>
    </w:p>
    <w:p w:rsidR="00610D12" w:rsidRPr="00B5633D" w:rsidRDefault="00DA0F46" w:rsidP="00DA0F46">
      <w:pPr>
        <w:widowControl w:val="0"/>
        <w:autoSpaceDE w:val="0"/>
        <w:autoSpaceDN w:val="0"/>
        <w:adjustRightInd w:val="0"/>
        <w:spacing w:after="0" w:line="276" w:lineRule="exact"/>
        <w:ind w:left="90" w:right="1440"/>
        <w:jc w:val="both"/>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stack top (ST or ST(0))</w:t>
      </w:r>
    </w:p>
    <w:p w:rsidR="00AE2E19" w:rsidRDefault="00AE2E19" w:rsidP="00610D12">
      <w:pPr>
        <w:widowControl w:val="0"/>
        <w:autoSpaceDE w:val="0"/>
        <w:autoSpaceDN w:val="0"/>
        <w:adjustRightInd w:val="0"/>
        <w:spacing w:before="128" w:after="0" w:line="276" w:lineRule="exact"/>
        <w:ind w:left="1440"/>
        <w:rPr>
          <w:rFonts w:ascii="Times New Roman" w:eastAsia="Times New Roman" w:hAnsi="Times New Roman"/>
          <w:color w:val="000000"/>
          <w:spacing w:val="-3"/>
          <w:sz w:val="24"/>
          <w:szCs w:val="24"/>
          <w:lang w:val="en-US"/>
        </w:rPr>
      </w:pPr>
    </w:p>
    <w:p w:rsidR="00610D12" w:rsidRPr="00B5633D" w:rsidRDefault="00610D12" w:rsidP="00610D12">
      <w:pPr>
        <w:widowControl w:val="0"/>
        <w:autoSpaceDE w:val="0"/>
        <w:autoSpaceDN w:val="0"/>
        <w:adjustRightInd w:val="0"/>
        <w:spacing w:before="128" w:after="0" w:line="276" w:lineRule="exact"/>
        <w:ind w:left="1440"/>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Example</w:t>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r>
      <w:r w:rsidRPr="00B5633D">
        <w:rPr>
          <w:rFonts w:ascii="Times New Roman" w:eastAsia="Times New Roman" w:hAnsi="Times New Roman"/>
          <w:color w:val="000000"/>
          <w:spacing w:val="-3"/>
          <w:sz w:val="24"/>
          <w:szCs w:val="24"/>
          <w:lang w:val="en-US"/>
        </w:rPr>
        <w:tab/>
        <w:t>FLD 4.6</w:t>
      </w:r>
    </w:p>
    <w:p w:rsidR="00610D12" w:rsidRPr="00B5633D" w:rsidRDefault="00610D12" w:rsidP="00610D12">
      <w:pPr>
        <w:widowControl w:val="0"/>
        <w:autoSpaceDE w:val="0"/>
        <w:autoSpaceDN w:val="0"/>
        <w:adjustRightInd w:val="0"/>
        <w:spacing w:after="0" w:line="276" w:lineRule="exact"/>
        <w:ind w:left="1800"/>
        <w:rPr>
          <w:rFonts w:ascii="Times New Roman" w:eastAsia="Times New Roman" w:hAnsi="Times New Roman"/>
          <w:color w:val="000000"/>
          <w:spacing w:val="-3"/>
          <w:sz w:val="24"/>
          <w:szCs w:val="24"/>
          <w:lang w:val="en-US"/>
        </w:rPr>
      </w:pPr>
    </w:p>
    <w:p w:rsidR="00610D12" w:rsidRPr="00B5633D" w:rsidRDefault="00610D12" w:rsidP="00AE2E19">
      <w:pPr>
        <w:widowControl w:val="0"/>
        <w:autoSpaceDE w:val="0"/>
        <w:autoSpaceDN w:val="0"/>
        <w:adjustRightInd w:val="0"/>
        <w:spacing w:before="96" w:after="0" w:line="276" w:lineRule="exact"/>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3.  FMUL instruction: </w:t>
      </w:r>
    </w:p>
    <w:p w:rsidR="00610D12" w:rsidRPr="00B5633D" w:rsidRDefault="00610D12" w:rsidP="00AE2E19">
      <w:pPr>
        <w:widowControl w:val="0"/>
        <w:autoSpaceDE w:val="0"/>
        <w:autoSpaceDN w:val="0"/>
        <w:adjustRightInd w:val="0"/>
        <w:spacing w:before="96" w:after="0" w:line="276" w:lineRule="exact"/>
        <w:jc w:val="both"/>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This instruction performs multiplication between ST(0) &amp; ST(1) and store result in ST(0) </w:t>
      </w:r>
    </w:p>
    <w:p w:rsidR="00AE2E19" w:rsidRDefault="00AE2E19" w:rsidP="00AE2E19">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p>
    <w:p w:rsidR="00610D12" w:rsidRPr="00B5633D" w:rsidRDefault="00610D12" w:rsidP="00AE2E19">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Examples:</w:t>
      </w:r>
    </w:p>
    <w:p w:rsidR="00610D12" w:rsidRPr="00B5633D" w:rsidRDefault="00610D12" w:rsidP="00AE2E19">
      <w:pPr>
        <w:widowControl w:val="0"/>
        <w:autoSpaceDE w:val="0"/>
        <w:autoSpaceDN w:val="0"/>
        <w:adjustRightInd w:val="0"/>
        <w:spacing w:after="0" w:line="276" w:lineRule="exact"/>
        <w:rPr>
          <w:rFonts w:ascii="Times New Roman" w:eastAsia="Times New Roman" w:hAnsi="Times New Roman"/>
          <w:color w:val="000000"/>
          <w:sz w:val="24"/>
          <w:szCs w:val="24"/>
          <w:shd w:val="clear" w:color="auto" w:fill="FFFFFF"/>
          <w:lang w:val="en-US"/>
        </w:rPr>
      </w:pPr>
      <w:r w:rsidRPr="00B5633D">
        <w:rPr>
          <w:rFonts w:ascii="Times New Roman" w:eastAsia="Times New Roman" w:hAnsi="Times New Roman"/>
          <w:color w:val="000000"/>
          <w:sz w:val="24"/>
          <w:szCs w:val="24"/>
          <w:shd w:val="clear" w:color="auto" w:fill="FFFFFF"/>
          <w:lang w:val="en-US"/>
        </w:rPr>
        <w:t xml:space="preserve"> FMUL            ST(0) := ST(0) *SY(1)</w:t>
      </w:r>
    </w:p>
    <w:p w:rsidR="00610D12" w:rsidRPr="00B5633D" w:rsidRDefault="00610D12" w:rsidP="00AE2E19">
      <w:pPr>
        <w:widowControl w:val="0"/>
        <w:autoSpaceDE w:val="0"/>
        <w:autoSpaceDN w:val="0"/>
        <w:adjustRightInd w:val="0"/>
        <w:spacing w:after="0" w:line="276" w:lineRule="exact"/>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shd w:val="clear" w:color="auto" w:fill="FFFFFF"/>
          <w:lang w:val="en-US"/>
        </w:rPr>
        <w:t> FMUL </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          ST(0) :=ST( 0) * </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lang w:val="en-US"/>
        </w:rPr>
        <w:br/>
      </w:r>
      <w:r w:rsidRPr="00B5633D">
        <w:rPr>
          <w:rFonts w:ascii="Times New Roman" w:eastAsia="Times New Roman" w:hAnsi="Times New Roman"/>
          <w:color w:val="000000"/>
          <w:sz w:val="24"/>
          <w:szCs w:val="24"/>
          <w:shd w:val="clear" w:color="auto" w:fill="FFFFFF"/>
          <w:lang w:val="en-US"/>
        </w:rPr>
        <w:t> FMUL i,0        ST(</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 := ST(</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 * ST(0)</w:t>
      </w:r>
      <w:r w:rsidRPr="00B5633D">
        <w:rPr>
          <w:rFonts w:ascii="Times New Roman" w:eastAsia="Times New Roman" w:hAnsi="Times New Roman"/>
          <w:color w:val="000000"/>
          <w:sz w:val="24"/>
          <w:szCs w:val="24"/>
          <w:lang w:val="en-US"/>
        </w:rPr>
        <w:br/>
      </w:r>
      <w:r w:rsidRPr="00B5633D">
        <w:rPr>
          <w:rFonts w:ascii="Times New Roman" w:eastAsia="Times New Roman" w:hAnsi="Times New Roman"/>
          <w:color w:val="000000"/>
          <w:sz w:val="24"/>
          <w:szCs w:val="24"/>
          <w:shd w:val="clear" w:color="auto" w:fill="FFFFFF"/>
          <w:lang w:val="en-US"/>
        </w:rPr>
        <w:t> FMUL 0,i        ST(0) := ST(0) * ST(</w:t>
      </w:r>
      <w:proofErr w:type="spellStart"/>
      <w:r w:rsidRPr="00B5633D">
        <w:rPr>
          <w:rFonts w:ascii="Times New Roman" w:eastAsia="Times New Roman" w:hAnsi="Times New Roman"/>
          <w:color w:val="000000"/>
          <w:sz w:val="24"/>
          <w:szCs w:val="24"/>
          <w:shd w:val="clear" w:color="auto" w:fill="FFFFFF"/>
          <w:lang w:val="en-US"/>
        </w:rPr>
        <w:t>i</w:t>
      </w:r>
      <w:proofErr w:type="spellEnd"/>
      <w:r w:rsidRPr="00B5633D">
        <w:rPr>
          <w:rFonts w:ascii="Times New Roman" w:eastAsia="Times New Roman" w:hAnsi="Times New Roman"/>
          <w:color w:val="000000"/>
          <w:sz w:val="24"/>
          <w:szCs w:val="24"/>
          <w:shd w:val="clear" w:color="auto" w:fill="FFFFFF"/>
          <w:lang w:val="en-US"/>
        </w:rPr>
        <w:t>)</w:t>
      </w:r>
      <w:r w:rsidRPr="00B5633D">
        <w:rPr>
          <w:rFonts w:ascii="Times New Roman" w:eastAsia="Times New Roman" w:hAnsi="Times New Roman"/>
          <w:color w:val="000000"/>
          <w:sz w:val="24"/>
          <w:szCs w:val="24"/>
          <w:lang w:val="en-US"/>
        </w:rPr>
        <w:br/>
      </w:r>
      <w:r w:rsidRPr="00B5633D">
        <w:rPr>
          <w:rFonts w:ascii="Times New Roman" w:eastAsia="Times New Roman" w:hAnsi="Times New Roman"/>
          <w:color w:val="000000"/>
          <w:sz w:val="24"/>
          <w:szCs w:val="24"/>
          <w:shd w:val="clear" w:color="auto" w:fill="FFFFFF"/>
          <w:lang w:val="en-US"/>
        </w:rPr>
        <w:t> FMUL mem4r     ST( 0) :=ST( 0) * mem4r</w:t>
      </w:r>
      <w:r w:rsidRPr="00B5633D">
        <w:rPr>
          <w:rFonts w:ascii="Times New Roman" w:eastAsia="Times New Roman" w:hAnsi="Times New Roman"/>
          <w:color w:val="000000"/>
          <w:sz w:val="24"/>
          <w:szCs w:val="24"/>
          <w:lang w:val="en-US"/>
        </w:rPr>
        <w:br/>
      </w:r>
      <w:r w:rsidR="00AA088E">
        <w:rPr>
          <w:rFonts w:ascii="Times New Roman" w:eastAsia="Times New Roman" w:hAnsi="Times New Roman"/>
          <w:color w:val="000000"/>
          <w:sz w:val="24"/>
          <w:szCs w:val="24"/>
          <w:shd w:val="clear" w:color="auto" w:fill="FFFFFF"/>
          <w:lang w:val="en-US"/>
        </w:rPr>
        <w:t xml:space="preserve"> </w:t>
      </w:r>
      <w:r w:rsidRPr="00B5633D">
        <w:rPr>
          <w:rFonts w:ascii="Times New Roman" w:eastAsia="Times New Roman" w:hAnsi="Times New Roman"/>
          <w:color w:val="000000"/>
          <w:sz w:val="24"/>
          <w:szCs w:val="24"/>
          <w:shd w:val="clear" w:color="auto" w:fill="FFFFFF"/>
          <w:lang w:val="en-US"/>
        </w:rPr>
        <w:t>FMUL mem8r      ST(0) := ST(0) * mem8r</w:t>
      </w:r>
      <w:r w:rsidRPr="00B5633D">
        <w:rPr>
          <w:rFonts w:ascii="Times New Roman" w:eastAsia="Times New Roman" w:hAnsi="Times New Roman"/>
          <w:color w:val="000000"/>
          <w:sz w:val="24"/>
          <w:szCs w:val="24"/>
          <w:lang w:val="en-US"/>
        </w:rPr>
        <w:br/>
      </w:r>
    </w:p>
    <w:p w:rsidR="00610D12" w:rsidRPr="00B5633D" w:rsidRDefault="00610D12" w:rsidP="00644AB2">
      <w:pPr>
        <w:widowControl w:val="0"/>
        <w:autoSpaceDE w:val="0"/>
        <w:autoSpaceDN w:val="0"/>
        <w:adjustRightInd w:val="0"/>
        <w:spacing w:after="0" w:line="276" w:lineRule="exact"/>
        <w:ind w:firstLine="86"/>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4.  FSQRT instruction:  </w:t>
      </w:r>
    </w:p>
    <w:p w:rsidR="00610D12" w:rsidRPr="00B5633D" w:rsidRDefault="00644AB2" w:rsidP="00644AB2">
      <w:pPr>
        <w:widowControl w:val="0"/>
        <w:autoSpaceDE w:val="0"/>
        <w:autoSpaceDN w:val="0"/>
        <w:adjustRightInd w:val="0"/>
        <w:spacing w:after="0" w:line="276" w:lineRule="exact"/>
        <w:ind w:firstLine="86"/>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Calculate square root of ST &amp; store result in ST.</w:t>
      </w:r>
    </w:p>
    <w:p w:rsidR="00644AB2" w:rsidRDefault="00644AB2" w:rsidP="00644AB2">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p>
    <w:p w:rsidR="00610D12" w:rsidRPr="00B5633D" w:rsidRDefault="00644AB2" w:rsidP="00644AB2">
      <w:pPr>
        <w:widowControl w:val="0"/>
        <w:autoSpaceDE w:val="0"/>
        <w:autoSpaceDN w:val="0"/>
        <w:adjustRightInd w:val="0"/>
        <w:spacing w:after="0" w:line="276" w:lineRule="exact"/>
        <w:rPr>
          <w:rFonts w:ascii="Times New Roman" w:eastAsia="Times New Roman" w:hAnsi="Times New Roman"/>
          <w:color w:val="000000"/>
          <w:spacing w:val="-2"/>
          <w:sz w:val="24"/>
          <w:szCs w:val="24"/>
          <w:lang w:val="en-US"/>
        </w:rPr>
      </w:pPr>
      <w:r>
        <w:rPr>
          <w:rFonts w:ascii="Times New Roman" w:eastAsia="Times New Roman" w:hAnsi="Times New Roman"/>
          <w:color w:val="000000"/>
          <w:spacing w:val="-2"/>
          <w:sz w:val="24"/>
          <w:szCs w:val="24"/>
          <w:lang w:val="en-US"/>
        </w:rPr>
        <w:t xml:space="preserve">      </w:t>
      </w:r>
      <w:r w:rsidR="00610D12" w:rsidRPr="00B5633D">
        <w:rPr>
          <w:rFonts w:ascii="Times New Roman" w:eastAsia="Times New Roman" w:hAnsi="Times New Roman"/>
          <w:color w:val="000000"/>
          <w:spacing w:val="-2"/>
          <w:sz w:val="24"/>
          <w:szCs w:val="24"/>
          <w:lang w:val="en-US"/>
        </w:rPr>
        <w:t>Example:</w:t>
      </w:r>
    </w:p>
    <w:p w:rsidR="00610D12" w:rsidRPr="00B5633D" w:rsidRDefault="00644AB2" w:rsidP="00644AB2">
      <w:pPr>
        <w:widowControl w:val="0"/>
        <w:autoSpaceDE w:val="0"/>
        <w:autoSpaceDN w:val="0"/>
        <w:adjustRightInd w:val="0"/>
        <w:spacing w:after="0" w:line="276" w:lineRule="exact"/>
        <w:ind w:firstLine="86"/>
        <w:rPr>
          <w:rFonts w:ascii="Times New Roman" w:eastAsia="Times New Roman" w:hAnsi="Times New Roman"/>
          <w:caps/>
          <w:color w:val="000000"/>
          <w:spacing w:val="-2"/>
          <w:sz w:val="24"/>
          <w:szCs w:val="24"/>
          <w:lang w:val="en-US"/>
        </w:rPr>
      </w:pPr>
      <w:r>
        <w:rPr>
          <w:rFonts w:ascii="Times New Roman" w:eastAsia="Times New Roman" w:hAnsi="Times New Roman"/>
          <w:caps/>
          <w:color w:val="000000"/>
          <w:spacing w:val="-2"/>
          <w:sz w:val="24"/>
          <w:szCs w:val="24"/>
          <w:lang w:val="en-US"/>
        </w:rPr>
        <w:t xml:space="preserve">                    </w:t>
      </w:r>
      <w:r w:rsidR="00610D12" w:rsidRPr="00B5633D">
        <w:rPr>
          <w:rFonts w:ascii="Times New Roman" w:eastAsia="Times New Roman" w:hAnsi="Times New Roman"/>
          <w:caps/>
          <w:color w:val="000000"/>
          <w:spacing w:val="-2"/>
          <w:sz w:val="24"/>
          <w:szCs w:val="24"/>
          <w:lang w:val="en-US"/>
        </w:rPr>
        <w:t>Fld 4.0</w:t>
      </w:r>
    </w:p>
    <w:p w:rsidR="00610D12" w:rsidRPr="00B5633D" w:rsidRDefault="00644AB2" w:rsidP="00644AB2">
      <w:pPr>
        <w:widowControl w:val="0"/>
        <w:autoSpaceDE w:val="0"/>
        <w:autoSpaceDN w:val="0"/>
        <w:adjustRightInd w:val="0"/>
        <w:spacing w:after="0" w:line="276" w:lineRule="exact"/>
        <w:ind w:firstLine="86"/>
        <w:rPr>
          <w:rFonts w:ascii="Times New Roman" w:eastAsia="Times New Roman" w:hAnsi="Times New Roman"/>
          <w:caps/>
          <w:color w:val="000000"/>
          <w:spacing w:val="-2"/>
          <w:sz w:val="24"/>
          <w:szCs w:val="24"/>
          <w:lang w:val="en-US"/>
        </w:rPr>
      </w:pPr>
      <w:r>
        <w:rPr>
          <w:rFonts w:ascii="Times New Roman" w:eastAsia="Times New Roman" w:hAnsi="Times New Roman"/>
          <w:caps/>
          <w:color w:val="000000"/>
          <w:spacing w:val="-2"/>
          <w:sz w:val="24"/>
          <w:szCs w:val="24"/>
          <w:lang w:val="en-US"/>
        </w:rPr>
        <w:t xml:space="preserve">                    </w:t>
      </w:r>
      <w:r w:rsidR="00610D12" w:rsidRPr="00B5633D">
        <w:rPr>
          <w:rFonts w:ascii="Times New Roman" w:eastAsia="Times New Roman" w:hAnsi="Times New Roman"/>
          <w:caps/>
          <w:color w:val="000000"/>
          <w:spacing w:val="-2"/>
          <w:sz w:val="24"/>
          <w:szCs w:val="24"/>
          <w:lang w:val="en-US"/>
        </w:rPr>
        <w:t>Fsqrt</w:t>
      </w:r>
    </w:p>
    <w:p w:rsidR="00610D12" w:rsidRPr="00B5633D" w:rsidRDefault="00610D12" w:rsidP="0057199B">
      <w:pPr>
        <w:widowControl w:val="0"/>
        <w:autoSpaceDE w:val="0"/>
        <w:autoSpaceDN w:val="0"/>
        <w:adjustRightInd w:val="0"/>
        <w:spacing w:before="192" w:after="0" w:line="276" w:lineRule="exact"/>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 xml:space="preserve">5.  F2XM1 instruction: </w:t>
      </w:r>
    </w:p>
    <w:p w:rsidR="006663B1" w:rsidRPr="00B5633D" w:rsidRDefault="00610D12" w:rsidP="006A409F">
      <w:pPr>
        <w:widowControl w:val="0"/>
        <w:autoSpaceDE w:val="0"/>
        <w:autoSpaceDN w:val="0"/>
        <w:adjustRightInd w:val="0"/>
        <w:spacing w:before="192" w:after="0" w:line="276" w:lineRule="exact"/>
        <w:ind w:left="1800"/>
        <w:rPr>
          <w:rFonts w:ascii="Times New Roman" w:eastAsia="Times New Roman" w:hAnsi="Times New Roman"/>
          <w:color w:val="000000"/>
          <w:spacing w:val="-2"/>
          <w:sz w:val="24"/>
          <w:szCs w:val="24"/>
          <w:lang w:val="en-US"/>
        </w:rPr>
      </w:pPr>
      <w:r w:rsidRPr="00B5633D">
        <w:rPr>
          <w:rFonts w:ascii="Times New Roman" w:eastAsia="Times New Roman" w:hAnsi="Times New Roman"/>
          <w:color w:val="000000"/>
          <w:spacing w:val="-2"/>
          <w:sz w:val="24"/>
          <w:szCs w:val="24"/>
          <w:lang w:val="en-US"/>
        </w:rPr>
        <w:t>It 2X -1 where   0 ≤  x  ≤  0.5. X must b</w:t>
      </w:r>
      <w:r w:rsidR="006A409F">
        <w:rPr>
          <w:rFonts w:ascii="Times New Roman" w:eastAsia="Times New Roman" w:hAnsi="Times New Roman"/>
          <w:color w:val="000000"/>
          <w:spacing w:val="-2"/>
          <w:sz w:val="24"/>
          <w:szCs w:val="24"/>
          <w:lang w:val="en-US"/>
        </w:rPr>
        <w:t>e in ST &amp; result will be in ST.</w:t>
      </w:r>
    </w:p>
    <w:p w:rsidR="003C2DB1" w:rsidRPr="00B5633D"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Syntax:</w:t>
      </w:r>
    </w:p>
    <w:p w:rsidR="003C2DB1" w:rsidRDefault="006663B1" w:rsidP="003C2DB1">
      <w:pPr>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 </w:t>
      </w:r>
      <w:r w:rsidR="006A1B97">
        <w:rPr>
          <w:rFonts w:ascii="Times New Roman" w:hAnsi="Times New Roman"/>
          <w:b/>
          <w:sz w:val="24"/>
          <w:szCs w:val="24"/>
          <w:lang w:val="en-US"/>
        </w:rPr>
        <w:t>F2XM1</w:t>
      </w:r>
    </w:p>
    <w:p w:rsidR="006663B1" w:rsidRPr="00B5633D" w:rsidRDefault="006663B1" w:rsidP="003C2DB1">
      <w:pPr>
        <w:spacing w:after="0" w:line="360" w:lineRule="auto"/>
        <w:jc w:val="both"/>
        <w:rPr>
          <w:rFonts w:ascii="Times New Roman" w:hAnsi="Times New Roman"/>
          <w:b/>
          <w:sz w:val="24"/>
          <w:szCs w:val="24"/>
          <w:lang w:val="en-US"/>
        </w:rPr>
      </w:pPr>
    </w:p>
    <w:p w:rsidR="003C2DB1" w:rsidRPr="00B5633D" w:rsidRDefault="003C2DB1" w:rsidP="003C2DB1">
      <w:pPr>
        <w:spacing w:after="0" w:line="360" w:lineRule="auto"/>
        <w:jc w:val="both"/>
        <w:rPr>
          <w:rFonts w:ascii="Times New Roman" w:hAnsi="Times New Roman"/>
          <w:b/>
          <w:sz w:val="24"/>
          <w:szCs w:val="24"/>
          <w:lang w:val="en-US"/>
        </w:rPr>
      </w:pPr>
      <w:proofErr w:type="spellStart"/>
      <w:r w:rsidRPr="00B5633D">
        <w:rPr>
          <w:rFonts w:ascii="Times New Roman" w:hAnsi="Times New Roman"/>
          <w:b/>
          <w:sz w:val="24"/>
          <w:szCs w:val="24"/>
          <w:lang w:val="en-US"/>
        </w:rPr>
        <w:t>Eg</w:t>
      </w:r>
      <w:proofErr w:type="spellEnd"/>
      <w:r w:rsidRPr="00B5633D">
        <w:rPr>
          <w:rFonts w:ascii="Times New Roman" w:hAnsi="Times New Roman"/>
          <w:b/>
          <w:sz w:val="24"/>
          <w:szCs w:val="24"/>
          <w:lang w:val="en-US"/>
        </w:rPr>
        <w:t>:</w:t>
      </w:r>
    </w:p>
    <w:p w:rsidR="003C2DB1" w:rsidRPr="00B5633D" w:rsidRDefault="006A1B97" w:rsidP="003C2DB1">
      <w:pPr>
        <w:spacing w:after="0" w:line="360" w:lineRule="auto"/>
        <w:jc w:val="both"/>
        <w:rPr>
          <w:rFonts w:ascii="Times New Roman" w:hAnsi="Times New Roman"/>
          <w:b/>
          <w:sz w:val="24"/>
          <w:szCs w:val="24"/>
          <w:lang w:val="en-US"/>
        </w:rPr>
      </w:pPr>
      <w:r>
        <w:rPr>
          <w:rFonts w:ascii="Times New Roman" w:hAnsi="Times New Roman"/>
          <w:b/>
          <w:sz w:val="24"/>
          <w:szCs w:val="24"/>
          <w:lang w:val="en-US"/>
        </w:rPr>
        <w:t>F2XM1</w:t>
      </w:r>
    </w:p>
    <w:p w:rsidR="005F412B" w:rsidRDefault="005F412B" w:rsidP="003C2DB1">
      <w:pPr>
        <w:spacing w:after="0" w:line="360" w:lineRule="auto"/>
        <w:jc w:val="both"/>
        <w:rPr>
          <w:rFonts w:ascii="Times New Roman" w:hAnsi="Times New Roman"/>
          <w:b/>
          <w:sz w:val="24"/>
          <w:szCs w:val="24"/>
          <w:lang w:val="en-US"/>
        </w:rPr>
      </w:pPr>
    </w:p>
    <w:p w:rsidR="003C2DB1" w:rsidRPr="00B5633D"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Algorithm:</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DATA SEGMENT</w:t>
      </w:r>
    </w:p>
    <w:p w:rsidR="003D7ECD" w:rsidRPr="003D7ECD" w:rsidRDefault="00717327" w:rsidP="003D7ECD">
      <w:pPr>
        <w:spacing w:after="0" w:line="360" w:lineRule="auto"/>
        <w:jc w:val="both"/>
        <w:rPr>
          <w:rFonts w:ascii="Consolas" w:hAnsi="Consolas"/>
          <w:sz w:val="24"/>
          <w:szCs w:val="24"/>
          <w:lang w:val="en-US"/>
        </w:rPr>
      </w:pPr>
      <w:r>
        <w:rPr>
          <w:rFonts w:ascii="Consolas" w:hAnsi="Consolas"/>
          <w:sz w:val="24"/>
          <w:szCs w:val="24"/>
          <w:lang w:val="en-US"/>
        </w:rPr>
        <w:t>A DD 9</w:t>
      </w:r>
      <w:r w:rsidR="003D7ECD" w:rsidRPr="003D7ECD">
        <w:rPr>
          <w:rFonts w:ascii="Consolas" w:hAnsi="Consolas"/>
          <w:sz w:val="24"/>
          <w:szCs w:val="24"/>
          <w:lang w:val="en-US"/>
        </w:rPr>
        <w:t>.0</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B DD 0.</w:t>
      </w:r>
      <w:r w:rsidR="00717327">
        <w:rPr>
          <w:rFonts w:ascii="Consolas" w:hAnsi="Consolas"/>
          <w:sz w:val="24"/>
          <w:szCs w:val="24"/>
          <w:lang w:val="en-US"/>
        </w:rPr>
        <w:t>2</w:t>
      </w:r>
      <w:r w:rsidRPr="003D7ECD">
        <w:rPr>
          <w:rFonts w:ascii="Consolas" w:hAnsi="Consolas"/>
          <w:sz w:val="24"/>
          <w:szCs w:val="24"/>
          <w:lang w:val="en-US"/>
        </w:rPr>
        <w:t>5</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DATA ENDS</w:t>
      </w:r>
    </w:p>
    <w:p w:rsidR="003D7ECD" w:rsidRPr="003D7ECD" w:rsidRDefault="003D7ECD" w:rsidP="003D7ECD">
      <w:pPr>
        <w:spacing w:after="0" w:line="360" w:lineRule="auto"/>
        <w:jc w:val="both"/>
        <w:rPr>
          <w:rFonts w:ascii="Consolas" w:hAnsi="Consolas"/>
          <w:sz w:val="24"/>
          <w:szCs w:val="24"/>
          <w:lang w:val="en-US"/>
        </w:rPr>
      </w:pP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CODE SEGMENT</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ASSUME CS</w:t>
      </w:r>
      <w:proofErr w:type="gramStart"/>
      <w:r w:rsidRPr="003D7ECD">
        <w:rPr>
          <w:rFonts w:ascii="Consolas" w:hAnsi="Consolas"/>
          <w:sz w:val="24"/>
          <w:szCs w:val="24"/>
          <w:lang w:val="en-US"/>
        </w:rPr>
        <w:t>:CODE</w:t>
      </w:r>
      <w:proofErr w:type="gramEnd"/>
      <w:r w:rsidRPr="003D7ECD">
        <w:rPr>
          <w:rFonts w:ascii="Consolas" w:hAnsi="Consolas"/>
          <w:sz w:val="24"/>
          <w:szCs w:val="24"/>
          <w:lang w:val="en-US"/>
        </w:rPr>
        <w:t>, DS:DATA</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START:</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lastRenderedPageBreak/>
        <w:t>MOV AX, DATA</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MOV DS, AX</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 xml:space="preserve">FINIT </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FLD A</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FSQRT</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 xml:space="preserve">FST </w:t>
      </w:r>
      <w:proofErr w:type="gramStart"/>
      <w:r w:rsidRPr="003D7ECD">
        <w:rPr>
          <w:rFonts w:ascii="Consolas" w:hAnsi="Consolas"/>
          <w:sz w:val="24"/>
          <w:szCs w:val="24"/>
          <w:lang w:val="en-US"/>
        </w:rPr>
        <w:t>ST(</w:t>
      </w:r>
      <w:proofErr w:type="gramEnd"/>
      <w:r w:rsidRPr="003D7ECD">
        <w:rPr>
          <w:rFonts w:ascii="Consolas" w:hAnsi="Consolas"/>
          <w:sz w:val="24"/>
          <w:szCs w:val="24"/>
          <w:lang w:val="en-US"/>
        </w:rPr>
        <w:t>3)</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FLD B</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F2XM1</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 xml:space="preserve">FST </w:t>
      </w:r>
      <w:proofErr w:type="gramStart"/>
      <w:r w:rsidRPr="003D7ECD">
        <w:rPr>
          <w:rFonts w:ascii="Consolas" w:hAnsi="Consolas"/>
          <w:sz w:val="24"/>
          <w:szCs w:val="24"/>
          <w:lang w:val="en-US"/>
        </w:rPr>
        <w:t>ST(</w:t>
      </w:r>
      <w:proofErr w:type="gramEnd"/>
      <w:r w:rsidRPr="003D7ECD">
        <w:rPr>
          <w:rFonts w:ascii="Consolas" w:hAnsi="Consolas"/>
          <w:sz w:val="24"/>
          <w:szCs w:val="24"/>
          <w:lang w:val="en-US"/>
        </w:rPr>
        <w:t>2)</w:t>
      </w:r>
    </w:p>
    <w:p w:rsidR="003D7ECD" w:rsidRPr="003D7ECD" w:rsidRDefault="003D7ECD" w:rsidP="003D7ECD">
      <w:pPr>
        <w:spacing w:after="0" w:line="360" w:lineRule="auto"/>
        <w:jc w:val="both"/>
        <w:rPr>
          <w:rFonts w:ascii="Consolas" w:hAnsi="Consolas"/>
          <w:sz w:val="24"/>
          <w:szCs w:val="24"/>
          <w:lang w:val="en-US"/>
        </w:rPr>
      </w:pP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MOV AH, 4CH</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INT 21H</w:t>
      </w:r>
    </w:p>
    <w:p w:rsidR="003D7ECD" w:rsidRPr="003D7ECD"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CODE ENDS</w:t>
      </w:r>
    </w:p>
    <w:p w:rsidR="003C2DB1" w:rsidRDefault="003D7ECD" w:rsidP="003D7ECD">
      <w:pPr>
        <w:spacing w:after="0" w:line="360" w:lineRule="auto"/>
        <w:jc w:val="both"/>
        <w:rPr>
          <w:rFonts w:ascii="Consolas" w:hAnsi="Consolas"/>
          <w:sz w:val="24"/>
          <w:szCs w:val="24"/>
          <w:lang w:val="en-US"/>
        </w:rPr>
      </w:pPr>
      <w:r w:rsidRPr="003D7ECD">
        <w:rPr>
          <w:rFonts w:ascii="Consolas" w:hAnsi="Consolas"/>
          <w:sz w:val="24"/>
          <w:szCs w:val="24"/>
          <w:lang w:val="en-US"/>
        </w:rPr>
        <w:t>END START</w:t>
      </w:r>
    </w:p>
    <w:p w:rsidR="00717327" w:rsidRPr="003D7ECD" w:rsidRDefault="00717327" w:rsidP="003D7ECD">
      <w:pPr>
        <w:spacing w:after="0" w:line="360" w:lineRule="auto"/>
        <w:jc w:val="both"/>
        <w:rPr>
          <w:rFonts w:ascii="Consolas" w:hAnsi="Consolas"/>
          <w:sz w:val="24"/>
          <w:szCs w:val="24"/>
          <w:lang w:val="en-US"/>
        </w:rPr>
      </w:pPr>
    </w:p>
    <w:p w:rsidR="00717327" w:rsidRDefault="00717327" w:rsidP="006A1B97">
      <w:pPr>
        <w:tabs>
          <w:tab w:val="left" w:pos="7350"/>
        </w:tabs>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Output Screen: </w:t>
      </w:r>
    </w:p>
    <w:p w:rsidR="003C2DB1" w:rsidRPr="00B5633D" w:rsidRDefault="00717327" w:rsidP="006A1B97">
      <w:pPr>
        <w:tabs>
          <w:tab w:val="left" w:pos="7350"/>
        </w:tabs>
        <w:spacing w:after="0" w:line="360" w:lineRule="auto"/>
        <w:jc w:val="both"/>
        <w:rPr>
          <w:rFonts w:ascii="Times New Roman" w:hAnsi="Times New Roman"/>
          <w:b/>
          <w:sz w:val="24"/>
          <w:szCs w:val="24"/>
          <w:lang w:val="en-US"/>
        </w:rPr>
      </w:pPr>
      <w:r>
        <w:rPr>
          <w:noProof/>
          <w:lang w:val="en-US"/>
        </w:rPr>
        <w:drawing>
          <wp:inline distT="0" distB="0" distL="0" distR="0" wp14:anchorId="023F1EA7" wp14:editId="4A878EAF">
            <wp:extent cx="5365750" cy="27241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5750" cy="2724150"/>
                    </a:xfrm>
                    <a:prstGeom prst="rect">
                      <a:avLst/>
                    </a:prstGeom>
                  </pic:spPr>
                </pic:pic>
              </a:graphicData>
            </a:graphic>
          </wp:inline>
        </w:drawing>
      </w:r>
      <w:r w:rsidR="006A1B97">
        <w:rPr>
          <w:rFonts w:ascii="Times New Roman" w:hAnsi="Times New Roman"/>
          <w:b/>
          <w:sz w:val="24"/>
          <w:szCs w:val="24"/>
          <w:lang w:val="en-US"/>
        </w:rPr>
        <w:tab/>
      </w:r>
    </w:p>
    <w:p w:rsidR="003C2DB1" w:rsidRDefault="003C2DB1" w:rsidP="003C2DB1">
      <w:pPr>
        <w:spacing w:after="0" w:line="360" w:lineRule="auto"/>
        <w:jc w:val="both"/>
        <w:rPr>
          <w:rFonts w:ascii="Times New Roman" w:hAnsi="Times New Roman"/>
          <w:b/>
          <w:sz w:val="24"/>
          <w:szCs w:val="24"/>
          <w:lang w:val="en-US"/>
        </w:rPr>
      </w:pPr>
      <w:r w:rsidRPr="00B5633D">
        <w:rPr>
          <w:rFonts w:ascii="Times New Roman" w:hAnsi="Times New Roman"/>
          <w:b/>
          <w:sz w:val="24"/>
          <w:szCs w:val="24"/>
          <w:lang w:val="en-US"/>
        </w:rPr>
        <w:t>Conclusion:</w:t>
      </w:r>
      <w:r w:rsidR="007266BC" w:rsidRPr="00B5633D">
        <w:rPr>
          <w:rFonts w:ascii="Times New Roman" w:hAnsi="Times New Roman"/>
          <w:b/>
          <w:sz w:val="24"/>
          <w:szCs w:val="24"/>
          <w:lang w:val="en-US"/>
        </w:rPr>
        <w:t xml:space="preserve"> </w:t>
      </w:r>
      <w:r w:rsidR="003D7ECD" w:rsidRPr="003D7ECD">
        <w:rPr>
          <w:rFonts w:ascii="Times New Roman" w:hAnsi="Times New Roman"/>
          <w:sz w:val="24"/>
          <w:szCs w:val="24"/>
          <w:lang w:val="en-US"/>
        </w:rPr>
        <w:t xml:space="preserve">The program </w:t>
      </w:r>
      <w:proofErr w:type="gramStart"/>
      <w:r w:rsidR="003D7ECD" w:rsidRPr="003D7ECD">
        <w:rPr>
          <w:rFonts w:ascii="Times New Roman" w:hAnsi="Times New Roman"/>
          <w:sz w:val="24"/>
          <w:szCs w:val="24"/>
          <w:lang w:val="en-US"/>
        </w:rPr>
        <w:t>was executed</w:t>
      </w:r>
      <w:proofErr w:type="gramEnd"/>
      <w:r w:rsidR="003D7ECD" w:rsidRPr="003D7ECD">
        <w:rPr>
          <w:rFonts w:ascii="Times New Roman" w:hAnsi="Times New Roman"/>
          <w:sz w:val="24"/>
          <w:szCs w:val="24"/>
          <w:lang w:val="en-US"/>
        </w:rPr>
        <w:t xml:space="preserve"> successfully in TASM. The program gave appropriate results.</w:t>
      </w:r>
      <w:r w:rsidR="003D7ECD">
        <w:rPr>
          <w:rFonts w:ascii="Times New Roman" w:hAnsi="Times New Roman"/>
          <w:b/>
          <w:sz w:val="24"/>
          <w:szCs w:val="24"/>
          <w:lang w:val="en-US"/>
        </w:rPr>
        <w:t xml:space="preserve"> </w:t>
      </w:r>
    </w:p>
    <w:p w:rsidR="006A409F" w:rsidRPr="005A364E" w:rsidRDefault="006A409F" w:rsidP="003C2DB1">
      <w:pPr>
        <w:spacing w:after="0" w:line="360" w:lineRule="auto"/>
        <w:jc w:val="both"/>
        <w:rPr>
          <w:rFonts w:ascii="Times New Roman" w:eastAsia="Times New Roman" w:hAnsi="Times New Roman"/>
          <w:color w:val="000000"/>
          <w:spacing w:val="-3"/>
          <w:sz w:val="24"/>
          <w:szCs w:val="24"/>
          <w:lang w:val="en-US"/>
        </w:rPr>
      </w:pPr>
    </w:p>
    <w:p w:rsidR="00E7027F" w:rsidRPr="00B5633D" w:rsidRDefault="003D7ECD" w:rsidP="00E7027F">
      <w:pPr>
        <w:spacing w:before="240" w:after="0" w:line="360" w:lineRule="auto"/>
        <w:jc w:val="both"/>
        <w:rPr>
          <w:rFonts w:ascii="Times New Roman" w:hAnsi="Times New Roman"/>
          <w:b/>
          <w:iCs/>
          <w:sz w:val="24"/>
          <w:szCs w:val="24"/>
        </w:rPr>
      </w:pPr>
      <w:r>
        <w:rPr>
          <w:rFonts w:ascii="Times New Roman" w:hAnsi="Times New Roman"/>
          <w:b/>
          <w:iCs/>
          <w:sz w:val="24"/>
          <w:szCs w:val="24"/>
        </w:rPr>
        <w:lastRenderedPageBreak/>
        <w:t>Po</w:t>
      </w:r>
      <w:r w:rsidR="00E7027F" w:rsidRPr="00B5633D">
        <w:rPr>
          <w:rFonts w:ascii="Times New Roman" w:hAnsi="Times New Roman"/>
          <w:b/>
          <w:iCs/>
          <w:sz w:val="24"/>
          <w:szCs w:val="24"/>
        </w:rPr>
        <w:t>st Lab Descriptive Questions (Add questions from examination point view)</w:t>
      </w:r>
    </w:p>
    <w:p w:rsidR="00E7027F" w:rsidRPr="00B5633D" w:rsidRDefault="00E7027F" w:rsidP="00E7027F">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Explain various types of instruction sets in 8087</w:t>
      </w:r>
    </w:p>
    <w:p w:rsidR="003C2DB1" w:rsidRPr="00B5633D" w:rsidRDefault="003C2DB1" w:rsidP="003C2DB1">
      <w:pPr>
        <w:spacing w:after="0" w:line="360" w:lineRule="auto"/>
        <w:jc w:val="both"/>
        <w:rPr>
          <w:rFonts w:ascii="Times New Roman" w:hAnsi="Times New Roman"/>
          <w:b/>
          <w:sz w:val="24"/>
          <w:szCs w:val="24"/>
          <w:lang w:val="en-US"/>
        </w:rPr>
      </w:pPr>
    </w:p>
    <w:p w:rsidR="006A409F" w:rsidRDefault="006A409F" w:rsidP="003C2DB1">
      <w:pPr>
        <w:spacing w:after="0" w:line="360" w:lineRule="auto"/>
        <w:jc w:val="both"/>
      </w:pPr>
      <w:r>
        <w:t xml:space="preserve">INSTRUCTION SET </w:t>
      </w:r>
    </w:p>
    <w:p w:rsidR="006A409F" w:rsidRDefault="006A409F" w:rsidP="003C2DB1">
      <w:pPr>
        <w:spacing w:after="0" w:line="360" w:lineRule="auto"/>
        <w:jc w:val="both"/>
      </w:pPr>
      <w:r>
        <w:t xml:space="preserve">The 8087 instruction mnemonics begins with the letter F </w:t>
      </w:r>
      <w:proofErr w:type="gramStart"/>
      <w:r>
        <w:t>which</w:t>
      </w:r>
      <w:proofErr w:type="gramEnd"/>
      <w:r>
        <w:t xml:space="preserve"> stands for Floating point and distinguishes fro</w:t>
      </w:r>
      <w:r w:rsidR="007B783E">
        <w:t xml:space="preserve">m 8086. </w:t>
      </w:r>
      <w:r>
        <w:t xml:space="preserve">These are grouped into </w:t>
      </w:r>
      <w:proofErr w:type="gramStart"/>
      <w:r>
        <w:t>Four</w:t>
      </w:r>
      <w:proofErr w:type="gramEnd"/>
      <w:r>
        <w:t xml:space="preserve"> functional groups. </w:t>
      </w:r>
    </w:p>
    <w:p w:rsidR="006A409F" w:rsidRDefault="006A409F" w:rsidP="003C2DB1">
      <w:pPr>
        <w:spacing w:after="0" w:line="360" w:lineRule="auto"/>
        <w:jc w:val="both"/>
      </w:pPr>
      <w:r>
        <w:t xml:space="preserve">The 8087 detects an error </w:t>
      </w:r>
      <w:proofErr w:type="spellStart"/>
      <w:r>
        <w:t>conditio</w:t>
      </w:r>
      <w:proofErr w:type="spellEnd"/>
      <w:r>
        <w:t xml:space="preserve"> instruction it will set the bit in its Status register. Types:</w:t>
      </w:r>
    </w:p>
    <w:p w:rsidR="006A409F" w:rsidRDefault="006A409F" w:rsidP="006A409F">
      <w:pPr>
        <w:pStyle w:val="ListParagraph"/>
        <w:numPr>
          <w:ilvl w:val="0"/>
          <w:numId w:val="11"/>
        </w:numPr>
        <w:spacing w:after="0" w:line="360" w:lineRule="auto"/>
        <w:jc w:val="both"/>
      </w:pPr>
      <w:r>
        <w:t xml:space="preserve">DATA TRANSFER INSTRUCTIONS. </w:t>
      </w:r>
    </w:p>
    <w:p w:rsidR="006A409F" w:rsidRPr="006A409F" w:rsidRDefault="006A409F" w:rsidP="006A409F">
      <w:pPr>
        <w:pStyle w:val="ListParagraph"/>
        <w:numPr>
          <w:ilvl w:val="0"/>
          <w:numId w:val="11"/>
        </w:numPr>
        <w:spacing w:after="0" w:line="360" w:lineRule="auto"/>
        <w:jc w:val="both"/>
      </w:pPr>
      <w:r>
        <w:t xml:space="preserve">II. ARIT </w:t>
      </w:r>
    </w:p>
    <w:p w:rsidR="006A409F" w:rsidRDefault="006A409F" w:rsidP="006A409F">
      <w:pPr>
        <w:pStyle w:val="ListParagraph"/>
        <w:numPr>
          <w:ilvl w:val="0"/>
          <w:numId w:val="11"/>
        </w:numPr>
        <w:spacing w:after="0" w:line="360" w:lineRule="auto"/>
        <w:jc w:val="both"/>
      </w:pPr>
      <w:r>
        <w:t xml:space="preserve">COMPARE INSTRUCTIONS. </w:t>
      </w:r>
    </w:p>
    <w:p w:rsidR="006A409F" w:rsidRDefault="006A409F" w:rsidP="006A409F">
      <w:pPr>
        <w:pStyle w:val="ListParagraph"/>
        <w:numPr>
          <w:ilvl w:val="0"/>
          <w:numId w:val="11"/>
        </w:numPr>
        <w:spacing w:after="0" w:line="360" w:lineRule="auto"/>
        <w:jc w:val="both"/>
      </w:pPr>
      <w:r>
        <w:t xml:space="preserve">TRANSCENDENTAL INSTRUCT (Trigonometric and Exponential) </w:t>
      </w:r>
    </w:p>
    <w:p w:rsidR="006A409F" w:rsidRDefault="006A409F" w:rsidP="006A409F">
      <w:pPr>
        <w:spacing w:after="0" w:line="360" w:lineRule="auto"/>
        <w:ind w:left="45"/>
        <w:jc w:val="both"/>
      </w:pPr>
      <w:r>
        <w:t>Data Transfers Instructions</w:t>
      </w:r>
    </w:p>
    <w:p w:rsidR="006A409F" w:rsidRDefault="006A409F" w:rsidP="006A409F">
      <w:pPr>
        <w:spacing w:after="0" w:line="360" w:lineRule="auto"/>
        <w:ind w:left="45"/>
        <w:jc w:val="both"/>
      </w:pPr>
      <w:r>
        <w:t>REAL TRANS</w:t>
      </w:r>
    </w:p>
    <w:p w:rsidR="006A409F" w:rsidRDefault="006A409F" w:rsidP="006A409F">
      <w:pPr>
        <w:spacing w:after="0" w:line="360" w:lineRule="auto"/>
        <w:ind w:left="45"/>
        <w:jc w:val="both"/>
      </w:pPr>
      <w:r>
        <w:t xml:space="preserve">FLD Load real </w:t>
      </w:r>
    </w:p>
    <w:p w:rsidR="006A409F" w:rsidRDefault="006A409F" w:rsidP="006A409F">
      <w:pPr>
        <w:spacing w:after="0" w:line="360" w:lineRule="auto"/>
        <w:ind w:left="45"/>
        <w:jc w:val="both"/>
      </w:pPr>
      <w:r>
        <w:t xml:space="preserve">FST Store real </w:t>
      </w:r>
    </w:p>
    <w:p w:rsidR="006A409F" w:rsidRDefault="006A409F" w:rsidP="006A409F">
      <w:pPr>
        <w:spacing w:after="0" w:line="360" w:lineRule="auto"/>
        <w:ind w:left="45"/>
        <w:jc w:val="both"/>
      </w:pPr>
      <w:r>
        <w:t xml:space="preserve">FSTP Store real and pop and pop </w:t>
      </w:r>
    </w:p>
    <w:p w:rsidR="006A409F" w:rsidRDefault="006A409F" w:rsidP="006A409F">
      <w:pPr>
        <w:spacing w:after="0" w:line="360" w:lineRule="auto"/>
        <w:ind w:left="45"/>
        <w:jc w:val="both"/>
      </w:pPr>
      <w:r>
        <w:t>FXCH Exchange registers</w:t>
      </w:r>
    </w:p>
    <w:p w:rsidR="006A409F" w:rsidRDefault="006A409F" w:rsidP="006A409F">
      <w:pPr>
        <w:spacing w:after="0" w:line="360" w:lineRule="auto"/>
        <w:ind w:left="45"/>
        <w:jc w:val="both"/>
      </w:pPr>
    </w:p>
    <w:p w:rsidR="006A409F" w:rsidRDefault="006A409F" w:rsidP="006A409F">
      <w:pPr>
        <w:spacing w:after="0" w:line="360" w:lineRule="auto"/>
        <w:ind w:left="45"/>
        <w:jc w:val="both"/>
      </w:pPr>
      <w:r>
        <w:t>INTEGER TRANSFER</w:t>
      </w:r>
    </w:p>
    <w:p w:rsidR="006A409F" w:rsidRDefault="006A409F" w:rsidP="006A409F">
      <w:pPr>
        <w:spacing w:after="0" w:line="360" w:lineRule="auto"/>
        <w:ind w:left="45"/>
        <w:jc w:val="both"/>
      </w:pPr>
      <w:r>
        <w:t xml:space="preserve">FILD Load integer </w:t>
      </w:r>
    </w:p>
    <w:p w:rsidR="006A409F" w:rsidRDefault="006A409F" w:rsidP="006A409F">
      <w:pPr>
        <w:spacing w:after="0" w:line="360" w:lineRule="auto"/>
        <w:ind w:left="45"/>
        <w:jc w:val="both"/>
      </w:pPr>
      <w:r>
        <w:t xml:space="preserve">FIST Store integer </w:t>
      </w:r>
    </w:p>
    <w:p w:rsidR="006A409F" w:rsidRDefault="006A409F" w:rsidP="006A409F">
      <w:pPr>
        <w:spacing w:after="0" w:line="360" w:lineRule="auto"/>
        <w:ind w:left="45"/>
        <w:jc w:val="both"/>
      </w:pPr>
      <w:r>
        <w:t xml:space="preserve">FISTP Store integer </w:t>
      </w:r>
    </w:p>
    <w:p w:rsidR="006A409F" w:rsidRDefault="006A409F" w:rsidP="006A409F">
      <w:pPr>
        <w:spacing w:after="0" w:line="360" w:lineRule="auto"/>
        <w:ind w:left="45"/>
        <w:jc w:val="both"/>
      </w:pPr>
    </w:p>
    <w:p w:rsidR="006A409F" w:rsidRDefault="006A409F" w:rsidP="006A409F">
      <w:pPr>
        <w:spacing w:after="0" w:line="360" w:lineRule="auto"/>
        <w:ind w:left="45"/>
        <w:jc w:val="both"/>
      </w:pPr>
      <w:r>
        <w:t>PACKED DECIMAL TRANSFER(BCD)</w:t>
      </w:r>
    </w:p>
    <w:p w:rsidR="006A409F" w:rsidRDefault="006A409F" w:rsidP="006A409F">
      <w:pPr>
        <w:spacing w:after="0" w:line="360" w:lineRule="auto"/>
        <w:ind w:left="45"/>
        <w:jc w:val="both"/>
      </w:pPr>
      <w:r>
        <w:t xml:space="preserve">FBLD Load BCD </w:t>
      </w:r>
    </w:p>
    <w:p w:rsidR="006A409F" w:rsidRDefault="006A409F" w:rsidP="006A409F">
      <w:pPr>
        <w:spacing w:after="0" w:line="360" w:lineRule="auto"/>
        <w:ind w:left="45"/>
        <w:jc w:val="both"/>
      </w:pPr>
      <w:r>
        <w:t xml:space="preserve">FBSTP Store BCD and pop </w:t>
      </w:r>
    </w:p>
    <w:p w:rsidR="006A409F" w:rsidRDefault="006A409F" w:rsidP="006A409F">
      <w:pPr>
        <w:spacing w:after="0" w:line="360" w:lineRule="auto"/>
        <w:ind w:left="45"/>
        <w:jc w:val="both"/>
      </w:pPr>
      <w:r>
        <w:t xml:space="preserve">Example FLD Source- Decrements the stack pointer by one and copies a real element from a number of stack elements or memory location to new ST. </w:t>
      </w:r>
    </w:p>
    <w:p w:rsidR="007B783E" w:rsidRDefault="006A409F" w:rsidP="006A409F">
      <w:pPr>
        <w:spacing w:after="0" w:line="360" w:lineRule="auto"/>
        <w:ind w:left="45"/>
        <w:jc w:val="both"/>
      </w:pPr>
      <w:r>
        <w:t>FLD LONG_</w:t>
      </w:r>
      <w:proofErr w:type="gramStart"/>
      <w:r>
        <w:t>REAL[</w:t>
      </w:r>
      <w:proofErr w:type="gramEnd"/>
      <w:r>
        <w:t>BX] ;N</w:t>
      </w:r>
      <w:r w:rsidR="007B783E">
        <w:t xml:space="preserve">umber from memo ;copied to ST. </w:t>
      </w:r>
    </w:p>
    <w:p w:rsidR="006A409F" w:rsidRDefault="006A409F" w:rsidP="006A409F">
      <w:pPr>
        <w:spacing w:after="0" w:line="360" w:lineRule="auto"/>
        <w:ind w:left="45"/>
        <w:jc w:val="both"/>
      </w:pPr>
      <w:bookmarkStart w:id="1" w:name="_GoBack"/>
      <w:bookmarkEnd w:id="1"/>
      <w:r>
        <w:t>FLD Destination- Copies ST to a specified stack position or to a specified memory location.</w:t>
      </w:r>
    </w:p>
    <w:p w:rsidR="006A409F" w:rsidRDefault="006A409F" w:rsidP="006A409F">
      <w:pPr>
        <w:spacing w:after="0" w:line="360" w:lineRule="auto"/>
        <w:ind w:left="45"/>
        <w:jc w:val="both"/>
      </w:pPr>
      <w:r>
        <w:t>FST ST(2) ;Copies ST to ST(2)</w:t>
      </w:r>
    </w:p>
    <w:p w:rsidR="005F412B" w:rsidRDefault="006A409F" w:rsidP="003C2DB1">
      <w:pPr>
        <w:spacing w:after="0" w:line="360" w:lineRule="auto"/>
        <w:jc w:val="both"/>
        <w:rPr>
          <w:rFonts w:ascii="Times New Roman" w:hAnsi="Times New Roman"/>
          <w:b/>
          <w:sz w:val="24"/>
          <w:szCs w:val="24"/>
        </w:rPr>
      </w:pPr>
      <w:r>
        <w:rPr>
          <w:rFonts w:ascii="Times New Roman" w:hAnsi="Times New Roman"/>
          <w:b/>
          <w:iCs/>
          <w:sz w:val="24"/>
          <w:szCs w:val="24"/>
        </w:rPr>
        <w:t>D</w:t>
      </w:r>
      <w:r w:rsidR="00F43AAC" w:rsidRPr="00B5633D">
        <w:rPr>
          <w:rFonts w:ascii="Times New Roman" w:hAnsi="Times New Roman"/>
          <w:b/>
          <w:iCs/>
          <w:sz w:val="24"/>
          <w:szCs w:val="24"/>
        </w:rPr>
        <w:t xml:space="preserve">ate: </w:t>
      </w:r>
      <w:r>
        <w:rPr>
          <w:rFonts w:ascii="Times New Roman" w:hAnsi="Times New Roman"/>
          <w:b/>
          <w:iCs/>
          <w:sz w:val="24"/>
          <w:szCs w:val="24"/>
        </w:rPr>
        <w:t>12/03/2019</w:t>
      </w:r>
      <w:r w:rsidR="00F43AAC" w:rsidRPr="00B5633D">
        <w:rPr>
          <w:rFonts w:ascii="Times New Roman" w:hAnsi="Times New Roman"/>
          <w:b/>
          <w:iCs/>
          <w:sz w:val="24"/>
          <w:szCs w:val="24"/>
        </w:rPr>
        <w:t xml:space="preserve">                                                    </w:t>
      </w:r>
      <w:r w:rsidR="00F43AAC" w:rsidRPr="00B5633D">
        <w:rPr>
          <w:rFonts w:ascii="Times New Roman" w:hAnsi="Times New Roman"/>
          <w:b/>
          <w:sz w:val="24"/>
          <w:szCs w:val="24"/>
        </w:rPr>
        <w:t xml:space="preserve">Signature of faculty in-charge </w:t>
      </w:r>
    </w:p>
    <w:p w:rsidR="006A409F" w:rsidRDefault="006A409F" w:rsidP="005F412B">
      <w:pPr>
        <w:spacing w:after="0" w:line="360" w:lineRule="auto"/>
        <w:jc w:val="both"/>
        <w:rPr>
          <w:rFonts w:ascii="Times New Roman" w:hAnsi="Times New Roman"/>
          <w:b/>
          <w:sz w:val="24"/>
          <w:szCs w:val="24"/>
        </w:rPr>
      </w:pPr>
    </w:p>
    <w:p w:rsidR="006A409F" w:rsidRDefault="004B1477" w:rsidP="005F412B">
      <w:pPr>
        <w:spacing w:after="0" w:line="360" w:lineRule="auto"/>
        <w:jc w:val="both"/>
        <w:rPr>
          <w:rFonts w:ascii="Times New Roman" w:hAnsi="Times New Roman"/>
          <w:b/>
          <w:sz w:val="24"/>
          <w:szCs w:val="24"/>
        </w:rPr>
      </w:pPr>
      <w:r w:rsidRPr="00B5633D">
        <w:rPr>
          <w:rFonts w:ascii="Times New Roman" w:hAnsi="Times New Roman"/>
          <w:b/>
          <w:noProof/>
          <w:sz w:val="24"/>
          <w:szCs w:val="24"/>
          <w:lang w:val="en-US"/>
        </w:rPr>
        <mc:AlternateContent>
          <mc:Choice Requires="wps">
            <w:drawing>
              <wp:anchor distT="72390" distB="72390" distL="72390" distR="72390" simplePos="0" relativeHeight="251655680" behindDoc="0" locked="0" layoutInCell="1" allowOverlap="1">
                <wp:simplePos x="0" y="0"/>
                <wp:positionH relativeFrom="column">
                  <wp:posOffset>2534920</wp:posOffset>
                </wp:positionH>
                <wp:positionV relativeFrom="paragraph">
                  <wp:posOffset>205105</wp:posOffset>
                </wp:positionV>
                <wp:extent cx="3173730" cy="1943735"/>
                <wp:effectExtent l="12700" t="5080" r="13970" b="13335"/>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Pr="00366836" w:rsidRDefault="006A1B97" w:rsidP="00366836">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6A1B97" w:rsidRDefault="006A1B97" w:rsidP="00366836">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366836">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366836">
                            <w:pPr>
                              <w:pStyle w:val="FrameContents"/>
                              <w:shd w:val="clear" w:color="auto" w:fill="FFFFFF"/>
                              <w:spacing w:after="0" w:line="100" w:lineRule="atLeast"/>
                              <w:rPr>
                                <w:b/>
                                <w:sz w:val="24"/>
                                <w:szCs w:val="24"/>
                              </w:rPr>
                            </w:pPr>
                          </w:p>
                          <w:p w:rsidR="006A1B97" w:rsidRDefault="006A1B97" w:rsidP="00366836">
                            <w:pPr>
                              <w:pStyle w:val="FrameContents"/>
                              <w:shd w:val="clear" w:color="auto" w:fill="FFFFFF"/>
                              <w:spacing w:after="0" w:line="100" w:lineRule="atLeast"/>
                            </w:pPr>
                            <w:r>
                              <w:rPr>
                                <w:b/>
                                <w:sz w:val="24"/>
                                <w:szCs w:val="24"/>
                              </w:rPr>
                              <w:t>Grade: AA / AB / BB / BC / CC / CD /DD</w:t>
                            </w:r>
                          </w:p>
                          <w:p w:rsidR="006A1B97" w:rsidRDefault="006A1B97" w:rsidP="00366836">
                            <w:pPr>
                              <w:pStyle w:val="FrameContents"/>
                              <w:shd w:val="clear" w:color="auto" w:fill="FFFFFF"/>
                              <w:spacing w:line="100" w:lineRule="atLeast"/>
                            </w:pPr>
                          </w:p>
                          <w:p w:rsidR="006A1B97" w:rsidRDefault="006A1B97" w:rsidP="00366836">
                            <w:pPr>
                              <w:pStyle w:val="FrameContents"/>
                              <w:shd w:val="clear" w:color="auto" w:fill="FFFFFF"/>
                              <w:spacing w:line="100" w:lineRule="atLeast"/>
                            </w:pPr>
                          </w:p>
                          <w:p w:rsidR="006A1B97" w:rsidRDefault="006A1B97" w:rsidP="00366836">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199.6pt;margin-top:16.15pt;width:249.9pt;height:153.05pt;z-index:25165568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" strokeweight=".05pt">
                <v:textbox>
                  <w:txbxContent>
                    <w:p w:rsidR="006A1B97" w:rsidRPr="00366836" w:rsidRDefault="006A1B97" w:rsidP="00366836">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6A1B97" w:rsidRDefault="006A1B97" w:rsidP="00366836">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366836">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366836">
                      <w:pPr>
                        <w:pStyle w:val="FrameContents"/>
                        <w:shd w:val="clear" w:color="auto" w:fill="FFFFFF"/>
                        <w:spacing w:after="0" w:line="100" w:lineRule="atLeast"/>
                        <w:rPr>
                          <w:b/>
                          <w:sz w:val="24"/>
                          <w:szCs w:val="24"/>
                        </w:rPr>
                      </w:pPr>
                    </w:p>
                    <w:p w:rsidR="006A1B97" w:rsidRDefault="006A1B97" w:rsidP="00366836">
                      <w:pPr>
                        <w:pStyle w:val="FrameContents"/>
                        <w:shd w:val="clear" w:color="auto" w:fill="FFFFFF"/>
                        <w:spacing w:after="0" w:line="100" w:lineRule="atLeast"/>
                      </w:pPr>
                      <w:r>
                        <w:rPr>
                          <w:b/>
                          <w:sz w:val="24"/>
                          <w:szCs w:val="24"/>
                        </w:rPr>
                        <w:t>Grade: AA / AB / BB / BC / CC / CD /DD</w:t>
                      </w:r>
                    </w:p>
                    <w:p w:rsidR="006A1B97" w:rsidRDefault="006A1B97" w:rsidP="00366836">
                      <w:pPr>
                        <w:pStyle w:val="FrameContents"/>
                        <w:shd w:val="clear" w:color="auto" w:fill="FFFFFF"/>
                        <w:spacing w:line="100" w:lineRule="atLeast"/>
                      </w:pPr>
                    </w:p>
                    <w:p w:rsidR="006A1B97" w:rsidRDefault="006A1B97" w:rsidP="00366836">
                      <w:pPr>
                        <w:pStyle w:val="FrameContents"/>
                        <w:shd w:val="clear" w:color="auto" w:fill="FFFFFF"/>
                        <w:spacing w:line="100" w:lineRule="atLeast"/>
                      </w:pPr>
                    </w:p>
                    <w:p w:rsidR="006A1B97" w:rsidRDefault="006A1B97" w:rsidP="00366836">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6A409F" w:rsidRDefault="006A409F" w:rsidP="005F412B">
      <w:pPr>
        <w:spacing w:after="0" w:line="360" w:lineRule="auto"/>
        <w:jc w:val="both"/>
        <w:rPr>
          <w:rFonts w:ascii="Times New Roman" w:hAnsi="Times New Roman"/>
          <w:b/>
          <w:sz w:val="24"/>
          <w:szCs w:val="24"/>
        </w:rPr>
      </w:pPr>
    </w:p>
    <w:p w:rsidR="006A409F" w:rsidRDefault="006A409F" w:rsidP="005F412B">
      <w:pPr>
        <w:spacing w:after="0" w:line="360" w:lineRule="auto"/>
        <w:jc w:val="both"/>
        <w:rPr>
          <w:rFonts w:ascii="Times New Roman" w:hAnsi="Times New Roman"/>
          <w:b/>
          <w:sz w:val="24"/>
          <w:szCs w:val="24"/>
        </w:rPr>
      </w:pPr>
    </w:p>
    <w:p w:rsidR="006A409F" w:rsidRDefault="006A409F" w:rsidP="005F412B">
      <w:pPr>
        <w:spacing w:after="0" w:line="360" w:lineRule="auto"/>
        <w:jc w:val="both"/>
        <w:rPr>
          <w:rFonts w:ascii="Times New Roman" w:hAnsi="Times New Roman"/>
          <w:b/>
          <w:sz w:val="24"/>
          <w:szCs w:val="24"/>
        </w:rPr>
      </w:pPr>
    </w:p>
    <w:p w:rsidR="006A409F" w:rsidRDefault="006A409F" w:rsidP="005F412B">
      <w:pPr>
        <w:spacing w:after="0" w:line="360" w:lineRule="auto"/>
        <w:jc w:val="both"/>
        <w:rPr>
          <w:rFonts w:ascii="Times New Roman" w:hAnsi="Times New Roman"/>
          <w:b/>
          <w:sz w:val="24"/>
          <w:szCs w:val="24"/>
        </w:rPr>
      </w:pPr>
    </w:p>
    <w:p w:rsidR="00366836" w:rsidRPr="00B5633D" w:rsidRDefault="00366836" w:rsidP="000031CD">
      <w:pPr>
        <w:spacing w:after="0" w:line="240" w:lineRule="auto"/>
        <w:ind w:left="720"/>
        <w:jc w:val="both"/>
        <w:rPr>
          <w:rFonts w:ascii="Times New Roman" w:hAnsi="Times New Roman"/>
          <w:iCs/>
          <w:sz w:val="24"/>
          <w:szCs w:val="24"/>
        </w:rPr>
      </w:pPr>
    </w:p>
    <w:p w:rsidR="00366836" w:rsidRPr="00B5633D" w:rsidRDefault="00366836" w:rsidP="000031CD">
      <w:pPr>
        <w:spacing w:after="0" w:line="240" w:lineRule="auto"/>
        <w:ind w:left="720"/>
        <w:jc w:val="both"/>
        <w:rPr>
          <w:rFonts w:ascii="Times New Roman" w:hAnsi="Times New Roman"/>
          <w:iCs/>
          <w:sz w:val="24"/>
          <w:szCs w:val="24"/>
        </w:rPr>
      </w:pPr>
    </w:p>
    <w:p w:rsidR="008D0A05" w:rsidRPr="00B5633D" w:rsidRDefault="008D0A05" w:rsidP="000031CD">
      <w:pPr>
        <w:spacing w:after="0" w:line="240" w:lineRule="auto"/>
        <w:ind w:left="720"/>
        <w:jc w:val="both"/>
        <w:rPr>
          <w:rFonts w:ascii="Times New Roman" w:hAnsi="Times New Roman"/>
          <w:iCs/>
          <w:sz w:val="24"/>
          <w:szCs w:val="24"/>
        </w:rPr>
      </w:pPr>
    </w:p>
    <w:p w:rsidR="008D0A05" w:rsidRPr="00B5633D" w:rsidRDefault="008D0A05" w:rsidP="000031CD">
      <w:pPr>
        <w:spacing w:after="0" w:line="240" w:lineRule="auto"/>
        <w:ind w:left="720"/>
        <w:jc w:val="both"/>
        <w:rPr>
          <w:rFonts w:ascii="Times New Roman" w:hAnsi="Times New Roman"/>
          <w:iCs/>
          <w:sz w:val="24"/>
          <w:szCs w:val="24"/>
        </w:rPr>
      </w:pPr>
    </w:p>
    <w:p w:rsidR="000031CD" w:rsidRPr="00B5633D" w:rsidRDefault="000031CD" w:rsidP="00AE010E">
      <w:pPr>
        <w:spacing w:after="0" w:line="240" w:lineRule="auto"/>
        <w:jc w:val="both"/>
        <w:rPr>
          <w:rFonts w:ascii="Times New Roman" w:hAnsi="Times New Roman"/>
          <w:iCs/>
          <w:sz w:val="24"/>
          <w:szCs w:val="24"/>
        </w:rPr>
      </w:pPr>
    </w:p>
    <w:tbl>
      <w:tblPr>
        <w:tblpPr w:leftFromText="180" w:rightFromText="180" w:vertAnchor="text" w:horzAnchor="margin" w:tblpXSpec="center" w:tblpY="163"/>
        <w:tblW w:w="9840" w:type="dxa"/>
        <w:tblLayout w:type="fixed"/>
        <w:tblLook w:val="0000" w:firstRow="0" w:lastRow="0" w:firstColumn="0" w:lastColumn="0" w:noHBand="0" w:noVBand="0"/>
      </w:tblPr>
      <w:tblGrid>
        <w:gridCol w:w="9840"/>
      </w:tblGrid>
      <w:tr w:rsidR="00845BF1" w:rsidRPr="00B5633D" w:rsidTr="00845BF1">
        <w:trPr>
          <w:trHeight w:val="467"/>
        </w:trPr>
        <w:tc>
          <w:tcPr>
            <w:tcW w:w="98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45BF1" w:rsidRPr="00B5633D" w:rsidRDefault="00845BF1" w:rsidP="00845BF1">
            <w:pPr>
              <w:spacing w:after="0" w:line="240" w:lineRule="auto"/>
              <w:jc w:val="both"/>
              <w:rPr>
                <w:rFonts w:ascii="Times New Roman" w:hAnsi="Times New Roman"/>
                <w:b/>
                <w:sz w:val="24"/>
                <w:szCs w:val="24"/>
              </w:rPr>
            </w:pPr>
            <w:r w:rsidRPr="00B5633D">
              <w:rPr>
                <w:rFonts w:ascii="Times New Roman" w:eastAsia="Times New Roman" w:hAnsi="Times New Roman"/>
                <w:b/>
                <w:iCs/>
                <w:sz w:val="24"/>
                <w:szCs w:val="24"/>
              </w:rPr>
              <w:t xml:space="preserve">Title: Write a assembly program </w:t>
            </w:r>
            <w:r w:rsidRPr="00B5633D">
              <w:rPr>
                <w:rFonts w:ascii="Times New Roman" w:hAnsi="Times New Roman"/>
                <w:b/>
                <w:sz w:val="24"/>
                <w:szCs w:val="24"/>
              </w:rPr>
              <w:t>to find type of CPU inside the machine using CPUID instruction.</w:t>
            </w:r>
          </w:p>
        </w:tc>
      </w:tr>
    </w:tbl>
    <w:p w:rsidR="00CF5607" w:rsidRPr="00CF5607" w:rsidRDefault="00CF5607" w:rsidP="00CF5607">
      <w:pPr>
        <w:spacing w:after="0"/>
        <w:rPr>
          <w:vanish/>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283D2B" w:rsidRPr="00B5633D" w:rsidTr="00EC6EB1">
        <w:trPr>
          <w:trHeight w:val="210"/>
          <w:tblCellSpacing w:w="0" w:type="dxa"/>
        </w:trPr>
        <w:tc>
          <w:tcPr>
            <w:tcW w:w="0" w:type="auto"/>
            <w:shd w:val="clear" w:color="auto" w:fill="FFFFFF"/>
            <w:vAlign w:val="center"/>
            <w:hideMark/>
          </w:tcPr>
          <w:p w:rsidR="00283D2B" w:rsidRPr="00B5633D" w:rsidRDefault="00283D2B" w:rsidP="00366836">
            <w:pPr>
              <w:spacing w:after="0" w:line="210" w:lineRule="atLeast"/>
              <w:rPr>
                <w:rFonts w:ascii="Times New Roman" w:eastAsia="Times New Roman" w:hAnsi="Times New Roman"/>
                <w:sz w:val="24"/>
                <w:szCs w:val="24"/>
                <w:lang w:val="en-US"/>
              </w:rPr>
            </w:pPr>
          </w:p>
        </w:tc>
      </w:tr>
    </w:tbl>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eastAsia="Times New Roman" w:hAnsi="Times New Roman"/>
          <w:b/>
          <w:iCs/>
          <w:sz w:val="24"/>
          <w:szCs w:val="24"/>
        </w:rPr>
        <w:t xml:space="preserve">     </w:t>
      </w:r>
      <w:r w:rsidRPr="00B5633D">
        <w:rPr>
          <w:rFonts w:ascii="Times New Roman" w:hAnsi="Times New Roman"/>
          <w:b/>
          <w:sz w:val="24"/>
          <w:szCs w:val="24"/>
        </w:rPr>
        <w:t>_____________________________________________________________________</w:t>
      </w:r>
      <w:r w:rsidR="00366836" w:rsidRPr="00B5633D">
        <w:rPr>
          <w:rFonts w:ascii="Times New Roman" w:hAnsi="Times New Roman"/>
          <w:b/>
          <w:sz w:val="24"/>
          <w:szCs w:val="24"/>
        </w:rPr>
        <w:t>Aim</w:t>
      </w:r>
      <w:r w:rsidRPr="00B5633D">
        <w:rPr>
          <w:rFonts w:ascii="Times New Roman" w:hAnsi="Times New Roman"/>
          <w:b/>
          <w:sz w:val="24"/>
          <w:szCs w:val="24"/>
        </w:rPr>
        <w:t>:</w:t>
      </w:r>
      <w:r w:rsidRPr="00B5633D">
        <w:rPr>
          <w:rFonts w:ascii="Times New Roman" w:hAnsi="Times New Roman"/>
          <w:sz w:val="24"/>
          <w:szCs w:val="24"/>
        </w:rPr>
        <w:t xml:space="preserve"> To learn instructions of Pentium.</w:t>
      </w: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19786F" w:rsidRPr="00B5633D" w:rsidRDefault="0019786F" w:rsidP="000A0827">
      <w:pPr>
        <w:spacing w:after="0" w:line="240" w:lineRule="auto"/>
        <w:jc w:val="both"/>
        <w:rPr>
          <w:rFonts w:ascii="Times New Roman" w:hAnsi="Times New Roman"/>
          <w:b/>
          <w:sz w:val="24"/>
          <w:szCs w:val="24"/>
        </w:rPr>
      </w:pPr>
    </w:p>
    <w:p w:rsidR="000A0827" w:rsidRPr="00B5633D" w:rsidRDefault="006B72D8" w:rsidP="00CB41FB">
      <w:pPr>
        <w:spacing w:after="0" w:line="240" w:lineRule="auto"/>
        <w:rPr>
          <w:rFonts w:ascii="Times New Roman" w:hAnsi="Times New Roman"/>
          <w:b/>
          <w:sz w:val="24"/>
          <w:szCs w:val="24"/>
        </w:rPr>
      </w:pPr>
      <w:r>
        <w:rPr>
          <w:rFonts w:ascii="Times New Roman" w:eastAsia="Times New Roman" w:hAnsi="Times New Roman"/>
          <w:color w:val="222222"/>
          <w:sz w:val="24"/>
          <w:szCs w:val="24"/>
        </w:rPr>
        <w:t>CO4</w:t>
      </w:r>
      <w:r w:rsidR="0019786F" w:rsidRPr="00B5633D">
        <w:rPr>
          <w:rFonts w:ascii="Times New Roman" w:eastAsia="Times New Roman" w:hAnsi="Times New Roman"/>
          <w:color w:val="222222"/>
          <w:sz w:val="24"/>
          <w:szCs w:val="24"/>
        </w:rPr>
        <w:t>: Identify and describe </w:t>
      </w:r>
      <w:r w:rsidR="0019786F" w:rsidRPr="00B5633D">
        <w:rPr>
          <w:rFonts w:ascii="Times New Roman" w:eastAsia="Times New Roman" w:hAnsi="Times New Roman"/>
          <w:color w:val="000000"/>
          <w:sz w:val="24"/>
          <w:szCs w:val="24"/>
        </w:rPr>
        <w:t> multicore processors</w:t>
      </w:r>
      <w:r w:rsidR="0019786F" w:rsidRPr="00B5633D">
        <w:rPr>
          <w:rFonts w:ascii="Times New Roman" w:hAnsi="Times New Roman"/>
          <w:b/>
          <w:sz w:val="24"/>
          <w:szCs w:val="24"/>
        </w:rPr>
        <w:t xml:space="preserve"> </w:t>
      </w:r>
      <w:r w:rsidR="000A0827" w:rsidRPr="00B5633D">
        <w:rPr>
          <w:rFonts w:ascii="Times New Roman" w:hAnsi="Times New Roman"/>
          <w:b/>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0A0827" w:rsidRPr="00B5633D" w:rsidRDefault="000A0827" w:rsidP="004C3E7D">
      <w:pPr>
        <w:numPr>
          <w:ilvl w:val="0"/>
          <w:numId w:val="8"/>
        </w:numPr>
        <w:suppressAutoHyphens/>
        <w:spacing w:after="0" w:line="240" w:lineRule="auto"/>
        <w:jc w:val="both"/>
        <w:rPr>
          <w:rFonts w:ascii="Times New Roman" w:hAnsi="Times New Roman"/>
          <w:b/>
          <w:sz w:val="24"/>
          <w:szCs w:val="24"/>
        </w:rPr>
      </w:pPr>
      <w:r w:rsidRPr="00B5633D">
        <w:rPr>
          <w:rFonts w:ascii="Times New Roman" w:hAnsi="Times New Roman"/>
          <w:b/>
          <w:sz w:val="24"/>
          <w:szCs w:val="24"/>
        </w:rPr>
        <w:t xml:space="preserve">Advanced Microprocessor: By Roy &amp; </w:t>
      </w:r>
      <w:proofErr w:type="spellStart"/>
      <w:r w:rsidRPr="00B5633D">
        <w:rPr>
          <w:rFonts w:ascii="Times New Roman" w:hAnsi="Times New Roman"/>
          <w:b/>
          <w:sz w:val="24"/>
          <w:szCs w:val="24"/>
        </w:rPr>
        <w:t>Bhurchandi</w:t>
      </w:r>
      <w:proofErr w:type="spellEnd"/>
      <w:r w:rsidRPr="00B5633D">
        <w:rPr>
          <w:rFonts w:ascii="Times New Roman" w:hAnsi="Times New Roman"/>
          <w:b/>
          <w:sz w:val="24"/>
          <w:szCs w:val="24"/>
        </w:rPr>
        <w:t xml:space="preserve"> (Tata McGraw Hill).</w:t>
      </w:r>
    </w:p>
    <w:p w:rsidR="000A0827" w:rsidRPr="00B5633D" w:rsidRDefault="000A0827" w:rsidP="004C3E7D">
      <w:pPr>
        <w:numPr>
          <w:ilvl w:val="0"/>
          <w:numId w:val="8"/>
        </w:numPr>
        <w:suppressAutoHyphens/>
        <w:spacing w:after="0" w:line="240" w:lineRule="auto"/>
        <w:jc w:val="both"/>
        <w:rPr>
          <w:rFonts w:ascii="Times New Roman" w:hAnsi="Times New Roman"/>
          <w:b/>
          <w:sz w:val="24"/>
          <w:szCs w:val="24"/>
        </w:rPr>
      </w:pPr>
      <w:r w:rsidRPr="00B5633D">
        <w:rPr>
          <w:rFonts w:ascii="Times New Roman" w:hAnsi="Times New Roman"/>
          <w:b/>
          <w:sz w:val="24"/>
          <w:szCs w:val="24"/>
        </w:rPr>
        <w:t>http://www.</w:t>
      </w: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sz w:val="24"/>
          <w:szCs w:val="24"/>
        </w:rPr>
      </w:pPr>
      <w:r w:rsidRPr="00B5633D">
        <w:rPr>
          <w:rFonts w:ascii="Times New Roman" w:hAnsi="Times New Roman"/>
          <w:b/>
          <w:sz w:val="24"/>
          <w:szCs w:val="24"/>
        </w:rPr>
        <w:t xml:space="preserve">Pre Lab/ Prior Concepts: </w:t>
      </w: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color w:val="000000"/>
          <w:sz w:val="24"/>
          <w:szCs w:val="24"/>
        </w:rPr>
      </w:pPr>
      <w:proofErr w:type="spellStart"/>
      <w:r w:rsidRPr="00B5633D">
        <w:rPr>
          <w:rFonts w:ascii="Times New Roman" w:eastAsia="Times New Roman" w:hAnsi="Times New Roman"/>
          <w:b/>
          <w:bCs/>
          <w:i/>
          <w:iCs/>
          <w:sz w:val="24"/>
          <w:szCs w:val="24"/>
        </w:rPr>
        <w:t>Eflag</w:t>
      </w:r>
      <w:proofErr w:type="spellEnd"/>
      <w:r w:rsidRPr="00B5633D">
        <w:rPr>
          <w:rFonts w:ascii="Times New Roman" w:eastAsia="Times New Roman" w:hAnsi="Times New Roman"/>
          <w:b/>
          <w:bCs/>
          <w:i/>
          <w:iCs/>
          <w:sz w:val="24"/>
          <w:szCs w:val="24"/>
        </w:rPr>
        <w:t xml:space="preserve"> Register:</w:t>
      </w:r>
    </w:p>
    <w:p w:rsidR="000A0827" w:rsidRPr="00B5633D" w:rsidRDefault="000A0827" w:rsidP="000A0827">
      <w:pPr>
        <w:autoSpaceDE w:val="0"/>
        <w:jc w:val="both"/>
        <w:rPr>
          <w:rFonts w:ascii="Times New Roman" w:eastAsia="Times New Roman" w:hAnsi="Times New Roman"/>
          <w:sz w:val="24"/>
          <w:szCs w:val="24"/>
        </w:rPr>
      </w:pPr>
      <w:r w:rsidRPr="00B5633D">
        <w:rPr>
          <w:rFonts w:ascii="Times New Roman" w:hAnsi="Times New Roman"/>
          <w:color w:val="000000"/>
          <w:sz w:val="24"/>
          <w:szCs w:val="24"/>
        </w:rPr>
        <w:t>The CPUID instruction supports two sets of functions. The first set returns basic processor information. The second set returns extended processor information.</w:t>
      </w:r>
    </w:p>
    <w:p w:rsidR="000A0827" w:rsidRPr="00B5633D" w:rsidRDefault="000A0827" w:rsidP="000A0827">
      <w:pPr>
        <w:jc w:val="both"/>
        <w:rPr>
          <w:rFonts w:ascii="Times New Roman" w:hAnsi="Times New Roman"/>
          <w:color w:val="333333"/>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CPUID instruction provides processor identification in register EAX, EBX, ECX, EDX. This information identifies INTEL as vendor, gives the family modes and stepping of processor.</w:t>
      </w:r>
    </w:p>
    <w:p w:rsidR="000A0827" w:rsidRPr="00B5633D" w:rsidRDefault="000A0827" w:rsidP="000A0827">
      <w:pPr>
        <w:jc w:val="both"/>
        <w:rPr>
          <w:rFonts w:ascii="Times New Roman" w:eastAsia="Times New Roman" w:hAnsi="Times New Roman"/>
          <w:b/>
          <w:bCs/>
          <w:i/>
          <w:iCs/>
          <w:sz w:val="24"/>
          <w:szCs w:val="24"/>
        </w:rPr>
      </w:pPr>
      <w:r w:rsidRPr="00B5633D">
        <w:rPr>
          <w:rFonts w:ascii="Times New Roman" w:hAnsi="Times New Roman"/>
          <w:color w:val="333333"/>
          <w:sz w:val="24"/>
          <w:szCs w:val="24"/>
        </w:rPr>
        <w:t>The ID flag (bit 21) in the EFLAGS register indicates support for the CPUID</w:t>
      </w:r>
      <w:r w:rsidR="00C359D5">
        <w:rPr>
          <w:rFonts w:ascii="Times New Roman" w:hAnsi="Times New Roman"/>
          <w:color w:val="333333"/>
          <w:sz w:val="24"/>
          <w:szCs w:val="24"/>
        </w:rPr>
        <w:t xml:space="preserve"> </w:t>
      </w:r>
      <w:r w:rsidRPr="00B5633D">
        <w:rPr>
          <w:rFonts w:ascii="Times New Roman" w:hAnsi="Times New Roman"/>
          <w:color w:val="333333"/>
          <w:sz w:val="24"/>
          <w:szCs w:val="24"/>
        </w:rPr>
        <w:t>instruction.</w:t>
      </w:r>
    </w:p>
    <w:p w:rsidR="000A0827" w:rsidRPr="00B5633D" w:rsidRDefault="000A0827" w:rsidP="000A0827">
      <w:pPr>
        <w:spacing w:after="0" w:line="240" w:lineRule="auto"/>
        <w:jc w:val="both"/>
        <w:rPr>
          <w:rFonts w:ascii="Times New Roman" w:eastAsia="Times New Roman" w:hAnsi="Times New Roman"/>
          <w:b/>
          <w:bCs/>
          <w:i/>
          <w:iCs/>
          <w:sz w:val="24"/>
          <w:szCs w:val="24"/>
        </w:rPr>
      </w:pPr>
    </w:p>
    <w:p w:rsidR="000A0827" w:rsidRPr="00B5633D" w:rsidRDefault="000A0827" w:rsidP="000A0827">
      <w:pPr>
        <w:spacing w:after="0" w:line="240" w:lineRule="auto"/>
        <w:jc w:val="both"/>
        <w:rPr>
          <w:rFonts w:ascii="Times New Roman" w:hAnsi="Times New Roman"/>
          <w:sz w:val="24"/>
          <w:szCs w:val="24"/>
        </w:rPr>
      </w:pPr>
      <w:r w:rsidRPr="00B5633D">
        <w:rPr>
          <w:rFonts w:ascii="Times New Roman" w:hAnsi="Times New Roman"/>
          <w:sz w:val="24"/>
          <w:szCs w:val="24"/>
        </w:rPr>
        <w:t xml:space="preserve">Condition codes (e.g., carry, sign, overflow) and mode bits are kept in a 32-bit register named EFLAGS. </w:t>
      </w:r>
      <w:r w:rsidRPr="00F90CED">
        <w:rPr>
          <w:rFonts w:ascii="Times New Roman" w:hAnsi="Times New Roman"/>
          <w:color w:val="000000"/>
          <w:sz w:val="24"/>
          <w:szCs w:val="24"/>
        </w:rPr>
        <w:t>Figure 1</w:t>
      </w:r>
      <w:r w:rsidRPr="00B5633D">
        <w:rPr>
          <w:rFonts w:ascii="Times New Roman" w:hAnsi="Times New Roman"/>
          <w:sz w:val="24"/>
          <w:szCs w:val="24"/>
        </w:rPr>
        <w:t xml:space="preserve"> defines the bits within this register. </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lastRenderedPageBreak/>
        <w:t xml:space="preserve">The flags control certain operations and indicate the status of the Pentium processor. Besides status and control flag bits, the flag register also contains system flags. </w:t>
      </w:r>
    </w:p>
    <w:p w:rsidR="000A0827" w:rsidRPr="00B5633D" w:rsidRDefault="004B1477" w:rsidP="000A0827">
      <w:pPr>
        <w:keepNext/>
        <w:spacing w:after="0" w:line="240" w:lineRule="auto"/>
        <w:jc w:val="both"/>
        <w:rPr>
          <w:rFonts w:ascii="Times New Roman" w:hAnsi="Times New Roman"/>
          <w:b/>
          <w:bCs/>
          <w:sz w:val="24"/>
          <w:szCs w:val="24"/>
        </w:rPr>
      </w:pPr>
      <w:r w:rsidRPr="00B5633D">
        <w:rPr>
          <w:rFonts w:ascii="Times New Roman" w:hAnsi="Times New Roman"/>
          <w:b/>
          <w:noProof/>
          <w:color w:val="0066FF"/>
          <w:sz w:val="24"/>
          <w:szCs w:val="24"/>
          <w:lang w:val="en-US"/>
        </w:rPr>
        <w:drawing>
          <wp:inline distT="0" distB="0" distL="0" distR="0">
            <wp:extent cx="5553075" cy="42005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4200525"/>
                    </a:xfrm>
                    <a:prstGeom prst="rect">
                      <a:avLst/>
                    </a:prstGeom>
                    <a:solidFill>
                      <a:srgbClr val="FFFFFF"/>
                    </a:solidFill>
                    <a:ln>
                      <a:noFill/>
                    </a:ln>
                  </pic:spPr>
                </pic:pic>
              </a:graphicData>
            </a:graphic>
          </wp:inline>
        </w:drawing>
      </w:r>
    </w:p>
    <w:p w:rsidR="000A0827" w:rsidRPr="00B5633D" w:rsidRDefault="000A0827" w:rsidP="000A0827">
      <w:pPr>
        <w:jc w:val="both"/>
        <w:rPr>
          <w:rFonts w:ascii="Times New Roman" w:hAnsi="Times New Roman"/>
          <w:b/>
          <w:bCs/>
          <w:sz w:val="24"/>
          <w:szCs w:val="24"/>
        </w:rPr>
      </w:pPr>
      <w:r w:rsidRPr="00B5633D">
        <w:rPr>
          <w:rFonts w:ascii="Times New Roman" w:hAnsi="Times New Roman"/>
          <w:b/>
          <w:bCs/>
          <w:sz w:val="24"/>
          <w:szCs w:val="24"/>
        </w:rPr>
        <w:t>Figure 1 EFLAG Register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The output from the CPUID instruction is fully dependent upon the contents of the EAX register. This means, by placing different values in the EAX register and then executing CPUID, the CPUID instruction will perform a specific function dependent upon whatever value is resident in the EAX register. </w:t>
      </w:r>
    </w:p>
    <w:p w:rsidR="000A0827" w:rsidRPr="00B5633D" w:rsidRDefault="000A0827" w:rsidP="000A0827">
      <w:pPr>
        <w:jc w:val="both"/>
        <w:rPr>
          <w:rFonts w:ascii="Times New Roman" w:hAnsi="Times New Roman"/>
          <w:color w:val="000000"/>
          <w:sz w:val="24"/>
          <w:szCs w:val="24"/>
        </w:rPr>
      </w:pPr>
      <w:r w:rsidRPr="00B5633D">
        <w:rPr>
          <w:rFonts w:ascii="Times New Roman" w:hAnsi="Times New Roman"/>
          <w:sz w:val="24"/>
          <w:szCs w:val="24"/>
        </w:rPr>
        <w:t>1)In order to determine the highest acceptable value for the EAX register input and CPUID functions that return the basic processor information, the program should set the EAX register parameter value to “0” and then execute the CPUID instruction as follows:</w:t>
      </w:r>
    </w:p>
    <w:p w:rsidR="000A0827" w:rsidRPr="00B5633D" w:rsidRDefault="000A0827" w:rsidP="000A0827">
      <w:pPr>
        <w:autoSpaceDE w:val="0"/>
        <w:jc w:val="both"/>
        <w:rPr>
          <w:rFonts w:ascii="Times New Roman" w:hAnsi="Times New Roman"/>
          <w:color w:val="000000"/>
          <w:sz w:val="24"/>
          <w:szCs w:val="24"/>
        </w:rPr>
      </w:pPr>
      <w:r w:rsidRPr="00B5633D">
        <w:rPr>
          <w:rFonts w:ascii="Times New Roman" w:hAnsi="Times New Roman"/>
          <w:color w:val="000000"/>
          <w:sz w:val="24"/>
          <w:szCs w:val="24"/>
        </w:rPr>
        <w:t>MOV EAX, 00000000H</w:t>
      </w:r>
    </w:p>
    <w:p w:rsidR="000A0827" w:rsidRPr="00B5633D" w:rsidRDefault="000A0827" w:rsidP="000A0827">
      <w:pPr>
        <w:autoSpaceDE w:val="0"/>
        <w:jc w:val="both"/>
        <w:rPr>
          <w:rFonts w:ascii="Times New Roman" w:hAnsi="Times New Roman"/>
          <w:sz w:val="24"/>
          <w:szCs w:val="24"/>
        </w:rPr>
      </w:pPr>
      <w:r w:rsidRPr="00B5633D">
        <w:rPr>
          <w:rFonts w:ascii="Times New Roman" w:hAnsi="Times New Roman"/>
          <w:color w:val="000000"/>
          <w:sz w:val="24"/>
          <w:szCs w:val="24"/>
        </w:rPr>
        <w:t>CPUID</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After the execution of the CPUID instruction, a return value will be present in the EAX register.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Always use an EAX parameter value that is equal to or greater than zero and less than or equal to this highest EAX “returned” value. </w:t>
      </w:r>
    </w:p>
    <w:p w:rsidR="000A0827" w:rsidRPr="00B5633D" w:rsidRDefault="000A0827" w:rsidP="000A0827">
      <w:pPr>
        <w:jc w:val="both"/>
        <w:rPr>
          <w:rFonts w:ascii="Times New Roman" w:eastAsia="Times New Roman" w:hAnsi="Times New Roman"/>
          <w:sz w:val="24"/>
          <w:szCs w:val="24"/>
        </w:rPr>
      </w:pPr>
      <w:r w:rsidRPr="00B5633D">
        <w:rPr>
          <w:rFonts w:ascii="Times New Roman" w:hAnsi="Times New Roman"/>
          <w:sz w:val="24"/>
          <w:szCs w:val="24"/>
        </w:rPr>
        <w:lastRenderedPageBreak/>
        <w:t xml:space="preserve">So as to print numerical values, take two counters one is of 4 because each digit requires 4 bits &amp; second is to count </w:t>
      </w:r>
      <w:proofErr w:type="spellStart"/>
      <w:r w:rsidRPr="00B5633D">
        <w:rPr>
          <w:rFonts w:ascii="Times New Roman" w:hAnsi="Times New Roman"/>
          <w:sz w:val="24"/>
          <w:szCs w:val="24"/>
        </w:rPr>
        <w:t>nos</w:t>
      </w:r>
      <w:proofErr w:type="spellEnd"/>
      <w:r w:rsidRPr="00B5633D">
        <w:rPr>
          <w:rFonts w:ascii="Times New Roman" w:hAnsi="Times New Roman"/>
          <w:sz w:val="24"/>
          <w:szCs w:val="24"/>
        </w:rPr>
        <w:t xml:space="preserve">..Now move the contents of temporary to real register &amp; rotate it to left by four places, because each digit requires four bits. Now again MOV the real register contents to temporary registers because afterwards we will lose those contents. </w:t>
      </w:r>
      <w:proofErr w:type="spellStart"/>
      <w:r w:rsidRPr="00B5633D">
        <w:rPr>
          <w:rFonts w:ascii="Times New Roman" w:hAnsi="Times New Roman"/>
          <w:sz w:val="24"/>
          <w:szCs w:val="24"/>
        </w:rPr>
        <w:t>ANDing</w:t>
      </w:r>
      <w:proofErr w:type="spellEnd"/>
      <w:r w:rsidRPr="00B5633D">
        <w:rPr>
          <w:rFonts w:ascii="Times New Roman" w:hAnsi="Times New Roman"/>
          <w:sz w:val="24"/>
          <w:szCs w:val="24"/>
        </w:rPr>
        <w:t xml:space="preserve"> operation is done with the contents of AL register to 0Fh, now compare the contents of al register with 0Ah if carry is generated then print that digit with adding 30h(so as to get real value not ASCII) else just add 07h to register contents with adding 30h to it. Repeat this procedure for all eight values.</w:t>
      </w:r>
    </w:p>
    <w:p w:rsidR="000A0827" w:rsidRPr="00B5633D" w:rsidRDefault="000A0827" w:rsidP="000A0827">
      <w:pPr>
        <w:jc w:val="both"/>
        <w:rPr>
          <w:rFonts w:ascii="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A vendor identification string is retuned in EBX register for Intel processors ,the vendor identification string is ’Genuine Intel’ as shown .vendor identification string is returned in the EBX, EDX, and ECX registers. For Intel(R) processors, the vendor identification string is “</w:t>
      </w:r>
      <w:proofErr w:type="spellStart"/>
      <w:r w:rsidRPr="00B5633D">
        <w:rPr>
          <w:rFonts w:ascii="Times New Roman" w:hAnsi="Times New Roman"/>
          <w:sz w:val="24"/>
          <w:szCs w:val="24"/>
        </w:rPr>
        <w:t>GenuineIntel</w:t>
      </w:r>
      <w:proofErr w:type="spellEnd"/>
      <w:r w:rsidRPr="00B5633D">
        <w:rPr>
          <w:rFonts w:ascii="Times New Roman" w:hAnsi="Times New Roman"/>
          <w:sz w:val="24"/>
          <w:szCs w:val="24"/>
        </w:rPr>
        <w:t>” as follows: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EBX ←756e6547h (* "Genu", with G in the low nibble of BL *)</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EDX ←49656e69h (* "</w:t>
      </w:r>
      <w:proofErr w:type="spellStart"/>
      <w:r w:rsidRPr="00B5633D">
        <w:rPr>
          <w:rFonts w:ascii="Times New Roman" w:hAnsi="Times New Roman"/>
          <w:sz w:val="24"/>
          <w:szCs w:val="24"/>
        </w:rPr>
        <w:t>ineI</w:t>
      </w:r>
      <w:proofErr w:type="spellEnd"/>
      <w:r w:rsidRPr="00B5633D">
        <w:rPr>
          <w:rFonts w:ascii="Times New Roman" w:hAnsi="Times New Roman"/>
          <w:sz w:val="24"/>
          <w:szCs w:val="24"/>
        </w:rPr>
        <w:t xml:space="preserve">", with </w:t>
      </w:r>
      <w:proofErr w:type="spellStart"/>
      <w:r w:rsidRPr="00B5633D">
        <w:rPr>
          <w:rFonts w:ascii="Times New Roman" w:hAnsi="Times New Roman"/>
          <w:sz w:val="24"/>
          <w:szCs w:val="24"/>
        </w:rPr>
        <w:t>i</w:t>
      </w:r>
      <w:proofErr w:type="spellEnd"/>
      <w:r w:rsidRPr="00B5633D">
        <w:rPr>
          <w:rFonts w:ascii="Times New Roman" w:hAnsi="Times New Roman"/>
          <w:sz w:val="24"/>
          <w:szCs w:val="24"/>
        </w:rPr>
        <w:t xml:space="preserve"> in the low nibble of DL *)</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ECX ←6c65746eh (* "</w:t>
      </w:r>
      <w:proofErr w:type="spellStart"/>
      <w:r w:rsidRPr="00B5633D">
        <w:rPr>
          <w:rFonts w:ascii="Times New Roman" w:hAnsi="Times New Roman"/>
          <w:sz w:val="24"/>
          <w:szCs w:val="24"/>
        </w:rPr>
        <w:t>ntel</w:t>
      </w:r>
      <w:proofErr w:type="spellEnd"/>
      <w:r w:rsidRPr="00B5633D">
        <w:rPr>
          <w:rFonts w:ascii="Times New Roman" w:hAnsi="Times New Roman"/>
          <w:sz w:val="24"/>
          <w:szCs w:val="24"/>
        </w:rPr>
        <w:t>", with n in the low nibble of CL *)</w:t>
      </w:r>
    </w:p>
    <w:p w:rsidR="000A0827" w:rsidRPr="00B5633D" w:rsidRDefault="000A0827" w:rsidP="000A0827">
      <w:pPr>
        <w:jc w:val="both"/>
        <w:rPr>
          <w:rFonts w:ascii="Times New Roman" w:eastAsia="Times New Roman" w:hAnsi="Times New Roman"/>
          <w:sz w:val="24"/>
          <w:szCs w:val="24"/>
        </w:rPr>
      </w:pPr>
      <w:r w:rsidRPr="00B5633D">
        <w:rPr>
          <w:rFonts w:ascii="Times New Roman" w:hAnsi="Times New Roman"/>
          <w:sz w:val="24"/>
          <w:szCs w:val="24"/>
        </w:rPr>
        <w:t>So as to print character values, take two counters one is for total no of characters that is 4 because each char requires 8 bits. Now move the contents of temporary register to real register so as to retain original values. Now first char is printed using,</w:t>
      </w:r>
    </w:p>
    <w:p w:rsidR="000A0827" w:rsidRPr="00B5633D" w:rsidRDefault="000A0827" w:rsidP="000A0827">
      <w:pPr>
        <w:jc w:val="both"/>
        <w:rPr>
          <w:rFonts w:ascii="Times New Roman" w:eastAsia="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MOV dl, al</w:t>
      </w:r>
    </w:p>
    <w:p w:rsidR="000A0827" w:rsidRPr="00B5633D" w:rsidRDefault="000A0827" w:rsidP="000A0827">
      <w:pPr>
        <w:jc w:val="both"/>
        <w:rPr>
          <w:rFonts w:ascii="Times New Roman" w:eastAsia="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MOV ah, 02h</w:t>
      </w:r>
    </w:p>
    <w:p w:rsidR="000A0827" w:rsidRPr="00B5633D" w:rsidRDefault="000A0827" w:rsidP="000A0827">
      <w:pPr>
        <w:jc w:val="both"/>
        <w:rPr>
          <w:rFonts w:ascii="Times New Roman" w:hAnsi="Times New Roman"/>
          <w:sz w:val="24"/>
          <w:szCs w:val="24"/>
        </w:rPr>
      </w:pPr>
      <w:r w:rsidRPr="00B5633D">
        <w:rPr>
          <w:rFonts w:ascii="Times New Roman" w:eastAsia="Times New Roman" w:hAnsi="Times New Roman"/>
          <w:sz w:val="24"/>
          <w:szCs w:val="24"/>
        </w:rPr>
        <w:t xml:space="preserve">  </w:t>
      </w:r>
      <w:r w:rsidRPr="00B5633D">
        <w:rPr>
          <w:rFonts w:ascii="Times New Roman" w:hAnsi="Times New Roman"/>
          <w:sz w:val="24"/>
          <w:szCs w:val="24"/>
        </w:rPr>
        <w:t>INT 21h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Now again move the contents of temporary to real register  &amp; rotate through right the contents of EAX to CL times .Again move the contents of real register to temporary register. Now</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MOV dl, al</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MOV ah, 02h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INT 21h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which   will display the next character ,decrement the counter &amp; repeat the procedure till counter becomes zero.</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2. When the input value is 1, the processor returns versions information in EAX register and feature information in EDX </w:t>
      </w:r>
      <w:proofErr w:type="spellStart"/>
      <w:r w:rsidRPr="00B5633D">
        <w:rPr>
          <w:rFonts w:ascii="Times New Roman" w:hAnsi="Times New Roman"/>
          <w:sz w:val="24"/>
          <w:szCs w:val="24"/>
        </w:rPr>
        <w:t>register.EBX</w:t>
      </w:r>
      <w:proofErr w:type="spellEnd"/>
      <w:r w:rsidRPr="00B5633D">
        <w:rPr>
          <w:rFonts w:ascii="Times New Roman" w:hAnsi="Times New Roman"/>
          <w:sz w:val="24"/>
          <w:szCs w:val="24"/>
        </w:rPr>
        <w:t xml:space="preserve"> &amp; ECX are reserved. When the input value is 1, the processor returns version information in the EAX register (see "Version </w:t>
      </w:r>
      <w:r w:rsidRPr="00B5633D">
        <w:rPr>
          <w:rFonts w:ascii="Times New Roman" w:hAnsi="Times New Roman"/>
          <w:sz w:val="24"/>
          <w:szCs w:val="24"/>
        </w:rPr>
        <w:lastRenderedPageBreak/>
        <w:t>Information in the EAX Register"). The version information consists of an IA-32 processor family identifier, a model identifier, a stepping ID, and a processor type. The model, family, and processor type for the first processor in the Intel Pentium 4 processor family is as follows: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Model—0000B</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Family—1111B</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Processor Type—00B</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available processor types are given in the table "Processor Type Field". Intel releases information on stepping IDs as needed.</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Processor Type Field</w:t>
      </w:r>
    </w:p>
    <w:p w:rsidR="000A0827" w:rsidRPr="00B5633D" w:rsidRDefault="004B1477" w:rsidP="000A0827">
      <w:pPr>
        <w:jc w:val="both"/>
        <w:rPr>
          <w:rFonts w:ascii="Times New Roman" w:hAnsi="Times New Roman"/>
          <w:sz w:val="24"/>
          <w:szCs w:val="24"/>
        </w:rPr>
      </w:pPr>
      <w:r w:rsidRPr="00B5633D">
        <w:rPr>
          <w:rFonts w:ascii="Times New Roman" w:hAnsi="Times New Roman"/>
          <w:noProof/>
          <w:sz w:val="24"/>
          <w:szCs w:val="24"/>
          <w:lang w:val="en-US"/>
        </w:rPr>
        <w:drawing>
          <wp:inline distT="0" distB="0" distL="0" distR="0">
            <wp:extent cx="49720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619250"/>
                    </a:xfrm>
                    <a:prstGeom prst="rect">
                      <a:avLst/>
                    </a:prstGeom>
                    <a:solidFill>
                      <a:srgbClr val="FFFFFF"/>
                    </a:solidFill>
                    <a:ln>
                      <a:noFill/>
                    </a:ln>
                  </pic:spPr>
                </pic:pic>
              </a:graphicData>
            </a:graphic>
          </wp:inline>
        </w:drawing>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Since  all the values are digits repeat the above digit display function.</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3. When the input value is 2,the processor returns information about the processor, internal caches &amp;ICB’s in the EAX, EBX, ECX &amp; EDX</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When the EAX register contains a value of 2, the CPUID instruction loads the EAX, EBX, ECX and  EDX registers with descriptors that indicate the processors cache and TLB characteristics.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lower 8 bits of the EAX register (AL) contain a value that identifies the number of times the</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CPUID has to be executed to obtain a complete image of the processor’s caching systems. For example, the Pentium 4 processor returns a value of 1 in the lower 8 bits of the EAX register to indicate that the CPUID instruction need only be executed once (with EAX = 2) to obtain a complete image of the processor configuration.</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remainder of the EAX register, the EBX, ECX and EDX registers contain the cache and TLB descriptors..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lastRenderedPageBreak/>
        <w:t>When the input value is 2, the processor returns information about the processor's internal caches and TLBs in the EAX, EBX, ECX, and EDX registers. The encoding of these registers is as follows: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least-significant byte in register EAX (register AL) indicates the number of times the CPUID instruction must be executed with an input value of 2 to get a complete description of the processor's caches and TLBs. The first member of the family of Pentium 4 processors will return a 1.</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most significant bit (bit 31) of each register indicates whether the register contains valid information (set to 0) or is reserved (set to 1).</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If a register contains valid information, the information is contained in 1 byte descriptors. The table "Encoding of Cache and TLB Descriptors" shows the encoding of these descriptors. Note that the order of descriptors in the EAX, EBX, ECX, and EDX registers is not defined; that is, specific bytes are not designated to contain descriptors for specific cache or TLB types. The descriptors may appear in any order.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Encoding of Cache and TLB Descriptors: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first member of the family of Pentium 4 processors will return the following information about caches and TLBs when the CPUID instruction is executed with an input value of 2:</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EAX 66 5B 50 01H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EBX 0H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ECX 0H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EDX 00 7A 70 00H</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These val</w:t>
      </w:r>
      <w:r w:rsidR="005D4FB0">
        <w:rPr>
          <w:rFonts w:ascii="Times New Roman" w:hAnsi="Times New Roman"/>
          <w:sz w:val="24"/>
          <w:szCs w:val="24"/>
        </w:rPr>
        <w:t xml:space="preserve">ues are interpreted as </w:t>
      </w:r>
      <w:proofErr w:type="spellStart"/>
      <w:r w:rsidR="005D4FB0">
        <w:rPr>
          <w:rFonts w:ascii="Times New Roman" w:hAnsi="Times New Roman"/>
          <w:sz w:val="24"/>
          <w:szCs w:val="24"/>
        </w:rPr>
        <w:t>follows:</w:t>
      </w:r>
      <w:r w:rsidRPr="00B5633D">
        <w:rPr>
          <w:rFonts w:ascii="Times New Roman" w:hAnsi="Times New Roman"/>
          <w:sz w:val="24"/>
          <w:szCs w:val="24"/>
        </w:rPr>
        <w:t>The</w:t>
      </w:r>
      <w:proofErr w:type="spellEnd"/>
      <w:r w:rsidRPr="00B5633D">
        <w:rPr>
          <w:rFonts w:ascii="Times New Roman" w:hAnsi="Times New Roman"/>
          <w:sz w:val="24"/>
          <w:szCs w:val="24"/>
        </w:rPr>
        <w:t xml:space="preserve"> least-significant byte (byte 0) of register EAX is set to 01H, indicating that the CPUID instruction needs to be executed only once with an input value of 2 to retrieve complete information about the processor's caches and TLBs.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The most-significant bit of all four registers (EAX, EBX, ECX, and EDX) is set to 0, indicating that each register con</w:t>
      </w:r>
      <w:r w:rsidR="005D4FB0">
        <w:rPr>
          <w:rFonts w:ascii="Times New Roman" w:hAnsi="Times New Roman"/>
          <w:sz w:val="24"/>
          <w:szCs w:val="24"/>
        </w:rPr>
        <w:t xml:space="preserve">tains valid 1-byte </w:t>
      </w:r>
      <w:proofErr w:type="spellStart"/>
      <w:r w:rsidR="005D4FB0">
        <w:rPr>
          <w:rFonts w:ascii="Times New Roman" w:hAnsi="Times New Roman"/>
          <w:sz w:val="24"/>
          <w:szCs w:val="24"/>
        </w:rPr>
        <w:t>descriptors.</w:t>
      </w:r>
      <w:r w:rsidRPr="00B5633D">
        <w:rPr>
          <w:rFonts w:ascii="Times New Roman" w:hAnsi="Times New Roman"/>
          <w:sz w:val="24"/>
          <w:szCs w:val="24"/>
        </w:rPr>
        <w:t>Bytes</w:t>
      </w:r>
      <w:proofErr w:type="spellEnd"/>
      <w:r w:rsidRPr="00B5633D">
        <w:rPr>
          <w:rFonts w:ascii="Times New Roman" w:hAnsi="Times New Roman"/>
          <w:sz w:val="24"/>
          <w:szCs w:val="24"/>
        </w:rPr>
        <w:t xml:space="preserve"> 1, 2, and 3 of register EAX indicate that the processor contains the following:</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50H—A 64-entry instruction TLB, for mapping 4-KByte and 2-MByte or 4-MByte pages.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5BH—A 64-entry data TLB, for mapping 4-KByte and 4-MByte pages.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lastRenderedPageBreak/>
        <w:t>66H—An 8-KByte 1st level data cache, 4-way set associative, with a 64-byte cache line size.</w:t>
      </w:r>
    </w:p>
    <w:p w:rsidR="005D4FB0" w:rsidRDefault="000A0827" w:rsidP="000A0827">
      <w:pPr>
        <w:jc w:val="both"/>
        <w:rPr>
          <w:rFonts w:ascii="Times New Roman" w:hAnsi="Times New Roman"/>
          <w:sz w:val="24"/>
          <w:szCs w:val="24"/>
        </w:rPr>
      </w:pPr>
      <w:r w:rsidRPr="00B5633D">
        <w:rPr>
          <w:rFonts w:ascii="Times New Roman" w:hAnsi="Times New Roman"/>
          <w:sz w:val="24"/>
          <w:szCs w:val="24"/>
        </w:rPr>
        <w:t>The descriptors in registers EBX and ECX are valid</w:t>
      </w:r>
      <w:r w:rsidR="005D4FB0">
        <w:rPr>
          <w:rFonts w:ascii="Times New Roman" w:hAnsi="Times New Roman"/>
          <w:sz w:val="24"/>
          <w:szCs w:val="24"/>
        </w:rPr>
        <w:t>, but contain null descriptors.</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Bytes 0, 1, 2, and 3 of register EDX indicate that the processor contains the following:</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00H—Null descriptor.</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70H—A 12-KByte 1st level code cache, 4-way set associative, with a 64-byte cache line size.</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7AH—A 256-KByte 2nd level cache, 8-way set associative, with a sectored, 64-byte cache line size.</w:t>
      </w:r>
    </w:p>
    <w:p w:rsidR="000A0827" w:rsidRPr="00B5633D" w:rsidRDefault="000A0827" w:rsidP="000A0827">
      <w:pPr>
        <w:jc w:val="both"/>
        <w:rPr>
          <w:rFonts w:ascii="Times New Roman" w:hAnsi="Times New Roman"/>
          <w:sz w:val="24"/>
          <w:szCs w:val="24"/>
        </w:rPr>
      </w:pPr>
      <w:r w:rsidRPr="00B5633D">
        <w:rPr>
          <w:rFonts w:ascii="Times New Roman" w:hAnsi="Times New Roman"/>
          <w:sz w:val="24"/>
          <w:szCs w:val="24"/>
        </w:rPr>
        <w:t xml:space="preserve">00H—Null </w:t>
      </w:r>
      <w:proofErr w:type="spellStart"/>
      <w:r w:rsidRPr="00B5633D">
        <w:rPr>
          <w:rFonts w:ascii="Times New Roman" w:hAnsi="Times New Roman"/>
          <w:sz w:val="24"/>
          <w:szCs w:val="24"/>
        </w:rPr>
        <w:t>descripton</w:t>
      </w:r>
      <w:proofErr w:type="spellEnd"/>
    </w:p>
    <w:p w:rsidR="000A0827" w:rsidRPr="00B5633D" w:rsidRDefault="004B1477" w:rsidP="000A0827">
      <w:pPr>
        <w:jc w:val="both"/>
        <w:rPr>
          <w:rFonts w:ascii="Times New Roman" w:hAnsi="Times New Roman"/>
          <w:b/>
          <w:bCs/>
          <w:sz w:val="24"/>
          <w:szCs w:val="24"/>
          <w:lang w:val="en-US"/>
        </w:rPr>
      </w:pPr>
      <w:r w:rsidRPr="00B5633D">
        <w:rPr>
          <w:rFonts w:ascii="Times New Roman" w:hAnsi="Times New Roman"/>
          <w:noProof/>
          <w:sz w:val="24"/>
          <w:szCs w:val="24"/>
          <w:lang w:val="en-US"/>
        </w:rPr>
        <mc:AlternateContent>
          <mc:Choice Requires="wps">
            <w:drawing>
              <wp:anchor distT="0" distB="0" distL="114935" distR="114935" simplePos="0" relativeHeight="251651584" behindDoc="0" locked="0" layoutInCell="1" allowOverlap="1">
                <wp:simplePos x="0" y="0"/>
                <wp:positionH relativeFrom="column">
                  <wp:posOffset>-62230</wp:posOffset>
                </wp:positionH>
                <wp:positionV relativeFrom="paragraph">
                  <wp:posOffset>30480</wp:posOffset>
                </wp:positionV>
                <wp:extent cx="5162550" cy="3514090"/>
                <wp:effectExtent l="6350" t="10160" r="12700" b="9525"/>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3514090"/>
                        </a:xfrm>
                        <a:prstGeom prst="rect">
                          <a:avLst/>
                        </a:prstGeom>
                        <a:solidFill>
                          <a:srgbClr val="FFFFFF"/>
                        </a:solidFill>
                        <a:ln w="9525">
                          <a:solidFill>
                            <a:srgbClr val="000000"/>
                          </a:solidFill>
                          <a:miter lim="800000"/>
                          <a:headEnd/>
                          <a:tailEnd/>
                        </a:ln>
                      </wps:spPr>
                      <wps:txbx>
                        <w:txbxContent>
                          <w:p w:rsidR="006A1B97" w:rsidRDefault="006A1B97" w:rsidP="000A0827">
                            <w:r>
                              <w:rPr>
                                <w:rFonts w:ascii="Arial" w:hAnsi="Arial" w:cs="Arial"/>
                                <w:noProof/>
                                <w:sz w:val="20"/>
                                <w:szCs w:val="20"/>
                                <w:lang w:val="en-US"/>
                              </w:rPr>
                              <w:drawing>
                                <wp:inline distT="0" distB="0" distL="0" distR="0">
                                  <wp:extent cx="5153025"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486150"/>
                                          </a:xfrm>
                                          <a:prstGeom prst="rect">
                                            <a:avLst/>
                                          </a:prstGeom>
                                          <a:solidFill>
                                            <a:srgbClr val="FFFFFF"/>
                                          </a:solid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left:0;text-align:left;margin-left:-4.9pt;margin-top:2.4pt;width:406.5pt;height:276.7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">
                <v:textbox>
                  <w:txbxContent>
                    <w:p w:rsidR="006A1B97" w:rsidRDefault="006A1B97" w:rsidP="000A0827">
                      <w:r>
                        <w:rPr>
                          <w:rFonts w:ascii="Arial" w:hAnsi="Arial" w:cs="Arial"/>
                          <w:noProof/>
                          <w:sz w:val="20"/>
                          <w:szCs w:val="20"/>
                          <w:lang w:val="en-US"/>
                        </w:rPr>
                        <w:drawing>
                          <wp:inline distT="0" distB="0" distL="0" distR="0">
                            <wp:extent cx="5153025"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3486150"/>
                                    </a:xfrm>
                                    <a:prstGeom prst="rect">
                                      <a:avLst/>
                                    </a:prstGeom>
                                    <a:solidFill>
                                      <a:srgbClr val="FFFFFF"/>
                                    </a:solidFill>
                                    <a:ln>
                                      <a:noFill/>
                                    </a:ln>
                                  </pic:spPr>
                                </pic:pic>
                              </a:graphicData>
                            </a:graphic>
                          </wp:inline>
                        </w:drawing>
                      </w:r>
                    </w:p>
                  </w:txbxContent>
                </v:textbox>
              </v:shape>
            </w:pict>
          </mc:Fallback>
        </mc:AlternateContent>
      </w: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jc w:val="both"/>
        <w:rPr>
          <w:rFonts w:ascii="Times New Roman" w:hAnsi="Times New Roman"/>
          <w:b/>
          <w:bCs/>
          <w:sz w:val="24"/>
          <w:szCs w:val="24"/>
        </w:rPr>
      </w:pPr>
    </w:p>
    <w:p w:rsidR="000A0827" w:rsidRPr="00B5633D" w:rsidRDefault="000A0827" w:rsidP="000A0827">
      <w:pPr>
        <w:spacing w:after="0" w:line="240" w:lineRule="auto"/>
        <w:jc w:val="both"/>
        <w:rPr>
          <w:rFonts w:ascii="Times New Roman" w:hAnsi="Times New Roman"/>
          <w:b/>
          <w:sz w:val="24"/>
          <w:szCs w:val="24"/>
        </w:rPr>
      </w:pPr>
    </w:p>
    <w:p w:rsidR="000A0827" w:rsidRPr="00B5633D" w:rsidRDefault="000A0827" w:rsidP="000A0827">
      <w:pPr>
        <w:spacing w:after="0" w:line="240" w:lineRule="auto"/>
        <w:jc w:val="both"/>
        <w:rPr>
          <w:rFonts w:ascii="Times New Roman" w:hAnsi="Times New Roman"/>
          <w:b/>
          <w:iCs/>
          <w:sz w:val="24"/>
          <w:szCs w:val="24"/>
        </w:rPr>
      </w:pPr>
      <w:r w:rsidRPr="00B5633D">
        <w:rPr>
          <w:rFonts w:ascii="Times New Roman" w:hAnsi="Times New Roman"/>
          <w:b/>
          <w:iCs/>
          <w:sz w:val="24"/>
          <w:szCs w:val="24"/>
        </w:rPr>
        <w:t>______________________________________________________________________</w:t>
      </w: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r w:rsidRPr="00B5633D">
        <w:rPr>
          <w:rFonts w:ascii="Times New Roman" w:hAnsi="Times New Roman"/>
          <w:b/>
          <w:iCs/>
          <w:sz w:val="24"/>
          <w:szCs w:val="24"/>
        </w:rPr>
        <w:t>Stepwise Procedure:</w:t>
      </w: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0A0827" w:rsidRPr="00B5633D" w:rsidRDefault="000A0827" w:rsidP="000A0827">
      <w:pPr>
        <w:spacing w:after="0" w:line="240" w:lineRule="auto"/>
        <w:jc w:val="both"/>
        <w:rPr>
          <w:rFonts w:ascii="Times New Roman" w:hAnsi="Times New Roman"/>
          <w:b/>
          <w:iCs/>
          <w:sz w:val="24"/>
          <w:szCs w:val="24"/>
        </w:rPr>
      </w:pPr>
    </w:p>
    <w:p w:rsidR="00283D2B" w:rsidRPr="00B5633D" w:rsidRDefault="00283D2B" w:rsidP="000A0827">
      <w:pPr>
        <w:pStyle w:val="NormalWeb11"/>
        <w:jc w:val="both"/>
        <w:rPr>
          <w:color w:val="333333"/>
        </w:rPr>
      </w:pPr>
    </w:p>
    <w:p w:rsidR="005D4FB0" w:rsidRDefault="005D4FB0" w:rsidP="000A0827">
      <w:pPr>
        <w:pStyle w:val="NormalWeb11"/>
        <w:jc w:val="both"/>
        <w:rPr>
          <w:b/>
          <w:color w:val="333333"/>
        </w:rPr>
      </w:pPr>
    </w:p>
    <w:p w:rsidR="005D4FB0" w:rsidRDefault="005D4FB0" w:rsidP="000A0827">
      <w:pPr>
        <w:pStyle w:val="NormalWeb11"/>
        <w:jc w:val="both"/>
        <w:rPr>
          <w:b/>
          <w:color w:val="333333"/>
        </w:rPr>
      </w:pPr>
    </w:p>
    <w:p w:rsidR="005D4FB0" w:rsidRDefault="005D4FB0"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874226" w:rsidRDefault="00874226" w:rsidP="000A0827">
      <w:pPr>
        <w:pStyle w:val="NormalWeb11"/>
        <w:jc w:val="both"/>
        <w:rPr>
          <w:b/>
          <w:color w:val="333333"/>
        </w:rPr>
      </w:pPr>
    </w:p>
    <w:p w:rsidR="00283D2B" w:rsidRPr="00B5633D" w:rsidRDefault="00464FBF" w:rsidP="000A0827">
      <w:pPr>
        <w:pStyle w:val="NormalWeb11"/>
        <w:jc w:val="both"/>
        <w:rPr>
          <w:b/>
          <w:color w:val="333333"/>
        </w:rPr>
      </w:pPr>
      <w:r w:rsidRPr="00B5633D">
        <w:rPr>
          <w:b/>
          <w:color w:val="333333"/>
        </w:rPr>
        <w:t>Conclusion:</w:t>
      </w:r>
    </w:p>
    <w:p w:rsidR="00283D2B" w:rsidRPr="00B5633D" w:rsidRDefault="00283D2B" w:rsidP="000A0827">
      <w:pPr>
        <w:pStyle w:val="NormalWeb11"/>
        <w:jc w:val="both"/>
        <w:rPr>
          <w:color w:val="333333"/>
        </w:rPr>
      </w:pPr>
    </w:p>
    <w:p w:rsidR="00464FBF" w:rsidRPr="00B5633D" w:rsidRDefault="00464FBF" w:rsidP="00464FBF">
      <w:pPr>
        <w:spacing w:after="0" w:line="240" w:lineRule="auto"/>
        <w:jc w:val="both"/>
        <w:rPr>
          <w:rFonts w:ascii="Times New Roman" w:hAnsi="Times New Roman"/>
          <w:b/>
          <w:iCs/>
          <w:sz w:val="24"/>
          <w:szCs w:val="24"/>
          <w:u w:val="single"/>
        </w:rPr>
      </w:pPr>
      <w:r w:rsidRPr="00B5633D">
        <w:rPr>
          <w:rFonts w:ascii="Times New Roman" w:hAnsi="Times New Roman"/>
          <w:b/>
          <w:iCs/>
          <w:sz w:val="24"/>
          <w:szCs w:val="24"/>
          <w:u w:val="single"/>
        </w:rPr>
        <w:t>Post Lab Descriptive Questions (Add questions from examination point view)</w:t>
      </w:r>
    </w:p>
    <w:p w:rsidR="00464FBF" w:rsidRPr="00B5633D" w:rsidRDefault="00464FBF" w:rsidP="00464FBF">
      <w:pPr>
        <w:spacing w:after="0" w:line="240" w:lineRule="auto"/>
        <w:jc w:val="both"/>
        <w:rPr>
          <w:rFonts w:ascii="Times New Roman" w:hAnsi="Times New Roman"/>
          <w:b/>
          <w:iCs/>
          <w:sz w:val="24"/>
          <w:szCs w:val="24"/>
          <w:u w:val="single"/>
        </w:rPr>
      </w:pPr>
    </w:p>
    <w:p w:rsidR="00464FBF" w:rsidRPr="00B5633D" w:rsidRDefault="00464FBF" w:rsidP="00464FBF">
      <w:pPr>
        <w:spacing w:after="0" w:line="240" w:lineRule="auto"/>
        <w:ind w:left="540"/>
        <w:jc w:val="both"/>
        <w:rPr>
          <w:rFonts w:ascii="Times New Roman" w:hAnsi="Times New Roman"/>
          <w:iCs/>
          <w:sz w:val="24"/>
          <w:szCs w:val="24"/>
        </w:rPr>
      </w:pPr>
      <w:r w:rsidRPr="00B5633D">
        <w:rPr>
          <w:rFonts w:ascii="Times New Roman" w:hAnsi="Times New Roman"/>
          <w:iCs/>
          <w:sz w:val="24"/>
          <w:szCs w:val="24"/>
        </w:rPr>
        <w:t xml:space="preserve">Explain </w:t>
      </w:r>
      <w:proofErr w:type="spellStart"/>
      <w:r w:rsidR="00AA0E7C" w:rsidRPr="00B5633D">
        <w:rPr>
          <w:rFonts w:ascii="Times New Roman" w:hAnsi="Times New Roman"/>
          <w:iCs/>
          <w:sz w:val="24"/>
          <w:szCs w:val="24"/>
        </w:rPr>
        <w:t>BrandID</w:t>
      </w:r>
      <w:proofErr w:type="spellEnd"/>
      <w:r w:rsidR="00AA0E7C" w:rsidRPr="00B5633D">
        <w:rPr>
          <w:rFonts w:ascii="Times New Roman" w:hAnsi="Times New Roman"/>
          <w:iCs/>
          <w:sz w:val="24"/>
          <w:szCs w:val="24"/>
        </w:rPr>
        <w:t xml:space="preserve"> instruction</w:t>
      </w:r>
      <w:r w:rsidRPr="00B5633D">
        <w:rPr>
          <w:rFonts w:ascii="Times New Roman" w:hAnsi="Times New Roman"/>
          <w:iCs/>
          <w:sz w:val="24"/>
          <w:szCs w:val="24"/>
        </w:rPr>
        <w:t xml:space="preserve"> of Pentium processor.</w:t>
      </w:r>
    </w:p>
    <w:p w:rsidR="00464FBF" w:rsidRPr="00B5633D" w:rsidRDefault="00464FBF" w:rsidP="00464FBF">
      <w:pPr>
        <w:spacing w:after="0" w:line="240" w:lineRule="auto"/>
        <w:ind w:left="720"/>
        <w:jc w:val="both"/>
        <w:rPr>
          <w:rFonts w:ascii="Times New Roman" w:hAnsi="Times New Roman"/>
          <w:iCs/>
          <w:sz w:val="24"/>
          <w:szCs w:val="24"/>
        </w:rPr>
      </w:pPr>
    </w:p>
    <w:p w:rsidR="00EF0B3A" w:rsidRDefault="00EF0B3A" w:rsidP="000A0827">
      <w:pPr>
        <w:spacing w:after="0" w:line="240" w:lineRule="auto"/>
        <w:jc w:val="both"/>
        <w:rPr>
          <w:rFonts w:ascii="Times New Roman" w:hAnsi="Times New Roman"/>
          <w:b/>
          <w:iCs/>
          <w:sz w:val="24"/>
          <w:szCs w:val="24"/>
        </w:rPr>
      </w:pPr>
    </w:p>
    <w:p w:rsidR="00EF0B3A" w:rsidRDefault="00EF0B3A"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5D4FB0" w:rsidP="000A0827">
      <w:pPr>
        <w:spacing w:after="0" w:line="240" w:lineRule="auto"/>
        <w:jc w:val="both"/>
        <w:rPr>
          <w:rFonts w:ascii="Times New Roman" w:hAnsi="Times New Roman"/>
          <w:b/>
          <w:iCs/>
          <w:sz w:val="24"/>
          <w:szCs w:val="24"/>
        </w:rPr>
      </w:pPr>
    </w:p>
    <w:p w:rsidR="005D4FB0" w:rsidRDefault="000A0827" w:rsidP="000A0827">
      <w:pPr>
        <w:spacing w:after="0" w:line="240" w:lineRule="auto"/>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 xml:space="preserve">Signature of faculty in-charge </w:t>
      </w:r>
    </w:p>
    <w:p w:rsidR="000A0827" w:rsidRPr="00B5633D" w:rsidRDefault="005D4FB0" w:rsidP="000A0827">
      <w:pPr>
        <w:spacing w:after="0" w:line="240" w:lineRule="auto"/>
        <w:jc w:val="both"/>
        <w:rPr>
          <w:rFonts w:ascii="Times New Roman" w:hAnsi="Times New Roman"/>
          <w:b/>
          <w:iCs/>
          <w:sz w:val="24"/>
          <w:szCs w:val="24"/>
        </w:rPr>
      </w:pPr>
      <w:r>
        <w:rPr>
          <w:rFonts w:ascii="Times New Roman" w:hAnsi="Times New Roman"/>
          <w:b/>
          <w:sz w:val="24"/>
          <w:szCs w:val="24"/>
        </w:rPr>
        <w:br w:type="page"/>
      </w:r>
    </w:p>
    <w:p w:rsidR="009D2830" w:rsidRPr="00B5633D" w:rsidRDefault="009D2830" w:rsidP="00F43AAC">
      <w:pPr>
        <w:spacing w:after="0" w:line="360" w:lineRule="auto"/>
        <w:jc w:val="center"/>
        <w:rPr>
          <w:rFonts w:ascii="Times New Roman" w:hAnsi="Times New Roman"/>
          <w:b/>
          <w:iCs/>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0"/>
      </w:tblGrid>
      <w:tr w:rsidR="00283D2B" w:rsidRPr="00B5633D" w:rsidTr="00EC6EB1">
        <w:trPr>
          <w:trHeight w:val="210"/>
          <w:tblCellSpacing w:w="0" w:type="dxa"/>
        </w:trPr>
        <w:tc>
          <w:tcPr>
            <w:tcW w:w="0" w:type="auto"/>
            <w:shd w:val="clear" w:color="auto" w:fill="FFFFFF"/>
            <w:vAlign w:val="center"/>
            <w:hideMark/>
          </w:tcPr>
          <w:p w:rsidR="00283D2B" w:rsidRPr="00B5633D" w:rsidRDefault="00283D2B" w:rsidP="00EC6EB1">
            <w:pPr>
              <w:spacing w:after="0" w:line="210" w:lineRule="atLeast"/>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 </w:t>
            </w:r>
          </w:p>
        </w:tc>
      </w:tr>
    </w:tbl>
    <w:p w:rsidR="00283D2B" w:rsidRPr="00B5633D" w:rsidRDefault="004B1477" w:rsidP="00283D2B">
      <w:pPr>
        <w:spacing w:after="0" w:line="360" w:lineRule="auto"/>
        <w:jc w:val="center"/>
        <w:rPr>
          <w:rFonts w:ascii="Times New Roman" w:hAnsi="Times New Roman"/>
          <w:b/>
          <w:iCs/>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6704" behindDoc="0" locked="0" layoutInCell="1" allowOverlap="1">
                <wp:simplePos x="0" y="0"/>
                <wp:positionH relativeFrom="column">
                  <wp:posOffset>2652395</wp:posOffset>
                </wp:positionH>
                <wp:positionV relativeFrom="paragraph">
                  <wp:posOffset>-381635</wp:posOffset>
                </wp:positionV>
                <wp:extent cx="3173730" cy="1943735"/>
                <wp:effectExtent l="6350" t="12700" r="10795" b="5715"/>
                <wp:wrapNone/>
                <wp:docPr id="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Pr="00366836" w:rsidRDefault="006A1B97" w:rsidP="000C34C3">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6A1B97" w:rsidRDefault="006A1B97" w:rsidP="000C34C3">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0C34C3">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0C34C3">
                            <w:pPr>
                              <w:pStyle w:val="FrameContents"/>
                              <w:shd w:val="clear" w:color="auto" w:fill="FFFFFF"/>
                              <w:spacing w:after="0" w:line="100" w:lineRule="atLeast"/>
                              <w:rPr>
                                <w:b/>
                                <w:sz w:val="24"/>
                                <w:szCs w:val="24"/>
                              </w:rPr>
                            </w:pPr>
                          </w:p>
                          <w:p w:rsidR="006A1B97" w:rsidRDefault="006A1B97" w:rsidP="000C34C3">
                            <w:pPr>
                              <w:pStyle w:val="FrameContents"/>
                              <w:shd w:val="clear" w:color="auto" w:fill="FFFFFF"/>
                              <w:spacing w:after="0" w:line="100" w:lineRule="atLeast"/>
                            </w:pPr>
                            <w:r>
                              <w:rPr>
                                <w:b/>
                                <w:sz w:val="24"/>
                                <w:szCs w:val="24"/>
                              </w:rPr>
                              <w:t>Grade: AA / AB / BB / BC / CC / CD /DD</w:t>
                            </w:r>
                          </w:p>
                          <w:p w:rsidR="006A1B97" w:rsidRDefault="006A1B97" w:rsidP="000C34C3">
                            <w:pPr>
                              <w:pStyle w:val="FrameContents"/>
                              <w:shd w:val="clear" w:color="auto" w:fill="FFFFFF"/>
                              <w:spacing w:line="100" w:lineRule="atLeast"/>
                            </w:pPr>
                          </w:p>
                          <w:p w:rsidR="006A1B97" w:rsidRDefault="006A1B97" w:rsidP="000C34C3">
                            <w:pPr>
                              <w:pStyle w:val="FrameContents"/>
                              <w:shd w:val="clear" w:color="auto" w:fill="FFFFFF"/>
                              <w:spacing w:line="100" w:lineRule="atLeast"/>
                            </w:pPr>
                          </w:p>
                          <w:p w:rsidR="006A1B97" w:rsidRDefault="006A1B97" w:rsidP="000C34C3">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3" type="#_x0000_t202" style="position:absolute;left:0;text-align:left;margin-left:208.85pt;margin-top:-30.05pt;width:249.9pt;height:153.05pt;z-index:25165670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" strokeweight=".05pt">
                <v:textbox>
                  <w:txbxContent>
                    <w:p w:rsidR="006A1B97" w:rsidRPr="00366836" w:rsidRDefault="006A1B97" w:rsidP="000C34C3">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6A1B97" w:rsidRDefault="006A1B97" w:rsidP="000C34C3">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0C34C3">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0C34C3">
                      <w:pPr>
                        <w:pStyle w:val="FrameContents"/>
                        <w:shd w:val="clear" w:color="auto" w:fill="FFFFFF"/>
                        <w:spacing w:after="0" w:line="100" w:lineRule="atLeast"/>
                        <w:rPr>
                          <w:b/>
                          <w:sz w:val="24"/>
                          <w:szCs w:val="24"/>
                        </w:rPr>
                      </w:pPr>
                    </w:p>
                    <w:p w:rsidR="006A1B97" w:rsidRDefault="006A1B97" w:rsidP="000C34C3">
                      <w:pPr>
                        <w:pStyle w:val="FrameContents"/>
                        <w:shd w:val="clear" w:color="auto" w:fill="FFFFFF"/>
                        <w:spacing w:after="0" w:line="100" w:lineRule="atLeast"/>
                      </w:pPr>
                      <w:r>
                        <w:rPr>
                          <w:b/>
                          <w:sz w:val="24"/>
                          <w:szCs w:val="24"/>
                        </w:rPr>
                        <w:t>Grade: AA / AB / BB / BC / CC / CD /DD</w:t>
                      </w:r>
                    </w:p>
                    <w:p w:rsidR="006A1B97" w:rsidRDefault="006A1B97" w:rsidP="000C34C3">
                      <w:pPr>
                        <w:pStyle w:val="FrameContents"/>
                        <w:shd w:val="clear" w:color="auto" w:fill="FFFFFF"/>
                        <w:spacing w:line="100" w:lineRule="atLeast"/>
                      </w:pPr>
                    </w:p>
                    <w:p w:rsidR="006A1B97" w:rsidRDefault="006A1B97" w:rsidP="000C34C3">
                      <w:pPr>
                        <w:pStyle w:val="FrameContents"/>
                        <w:shd w:val="clear" w:color="auto" w:fill="FFFFFF"/>
                        <w:spacing w:line="100" w:lineRule="atLeast"/>
                      </w:pPr>
                    </w:p>
                    <w:p w:rsidR="006A1B97" w:rsidRDefault="006A1B97" w:rsidP="000C34C3">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83D2B" w:rsidRPr="00B5633D" w:rsidRDefault="00283D2B" w:rsidP="00283D2B">
      <w:pPr>
        <w:spacing w:after="0" w:line="360" w:lineRule="auto"/>
        <w:jc w:val="center"/>
        <w:rPr>
          <w:rFonts w:ascii="Times New Roman" w:hAnsi="Times New Roman"/>
          <w:b/>
          <w:iCs/>
          <w:sz w:val="24"/>
          <w:szCs w:val="24"/>
        </w:rPr>
      </w:pPr>
    </w:p>
    <w:p w:rsidR="009D2830" w:rsidRPr="00B5633D" w:rsidRDefault="009D2830" w:rsidP="00F43AAC">
      <w:pPr>
        <w:spacing w:after="0" w:line="360" w:lineRule="auto"/>
        <w:jc w:val="center"/>
        <w:rPr>
          <w:rFonts w:ascii="Times New Roman" w:hAnsi="Times New Roman"/>
          <w:b/>
          <w:iCs/>
          <w:sz w:val="24"/>
          <w:szCs w:val="24"/>
        </w:rPr>
      </w:pPr>
    </w:p>
    <w:p w:rsidR="009D2830" w:rsidRPr="00B5633D" w:rsidRDefault="009D2830" w:rsidP="00F43AAC">
      <w:pPr>
        <w:spacing w:after="0" w:line="360" w:lineRule="auto"/>
        <w:jc w:val="center"/>
        <w:rPr>
          <w:rFonts w:ascii="Times New Roman" w:hAnsi="Times New Roman"/>
          <w:b/>
          <w:iCs/>
          <w:sz w:val="24"/>
          <w:szCs w:val="24"/>
        </w:rPr>
      </w:pPr>
    </w:p>
    <w:p w:rsidR="009D2830" w:rsidRPr="00B5633D" w:rsidRDefault="009D2830" w:rsidP="00F43AAC">
      <w:pPr>
        <w:spacing w:after="0" w:line="360" w:lineRule="auto"/>
        <w:jc w:val="center"/>
        <w:rPr>
          <w:rFonts w:ascii="Times New Roman" w:hAnsi="Times New Roman"/>
          <w:b/>
          <w:iCs/>
          <w:sz w:val="24"/>
          <w:szCs w:val="24"/>
        </w:rPr>
      </w:pPr>
    </w:p>
    <w:p w:rsidR="00283D2B" w:rsidRPr="00B5633D" w:rsidRDefault="00283D2B" w:rsidP="00F43AAC">
      <w:pPr>
        <w:spacing w:after="0" w:line="360" w:lineRule="auto"/>
        <w:jc w:val="center"/>
        <w:rPr>
          <w:rFonts w:ascii="Times New Roman" w:hAnsi="Times New Roman"/>
          <w:b/>
          <w:iCs/>
          <w:sz w:val="24"/>
          <w:szCs w:val="24"/>
        </w:rPr>
      </w:pPr>
    </w:p>
    <w:p w:rsidR="00283D2B" w:rsidRPr="00B5633D" w:rsidRDefault="00283D2B" w:rsidP="00F43AAC">
      <w:pPr>
        <w:spacing w:after="0" w:line="360" w:lineRule="auto"/>
        <w:jc w:val="center"/>
        <w:rPr>
          <w:rFonts w:ascii="Times New Roman" w:hAnsi="Times New Roman"/>
          <w:b/>
          <w:iCs/>
          <w:sz w:val="24"/>
          <w:szCs w:val="24"/>
        </w:rPr>
      </w:pPr>
    </w:p>
    <w:tbl>
      <w:tblPr>
        <w:tblpPr w:leftFromText="180" w:rightFromText="180" w:vertAnchor="text" w:horzAnchor="margin" w:tblpXSpec="center" w:tblpY="112"/>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647BAE" w:rsidRPr="00B5633D" w:rsidTr="00647BAE">
        <w:trPr>
          <w:trHeight w:val="467"/>
        </w:trPr>
        <w:tc>
          <w:tcPr>
            <w:tcW w:w="9800" w:type="dxa"/>
            <w:shd w:val="clear" w:color="auto" w:fill="D9D9D9"/>
            <w:vAlign w:val="center"/>
          </w:tcPr>
          <w:p w:rsidR="00647BAE" w:rsidRPr="00B5633D" w:rsidRDefault="00647BAE" w:rsidP="00647BAE">
            <w:pPr>
              <w:spacing w:after="0" w:line="360" w:lineRule="auto"/>
              <w:ind w:left="657" w:hanging="630"/>
              <w:rPr>
                <w:rFonts w:ascii="Times New Roman" w:hAnsi="Times New Roman"/>
                <w:sz w:val="24"/>
                <w:szCs w:val="24"/>
                <w:lang w:val="en-US"/>
              </w:rPr>
            </w:pPr>
            <w:r w:rsidRPr="00B5633D">
              <w:rPr>
                <w:rFonts w:ascii="Times New Roman" w:eastAsia="Times New Roman" w:hAnsi="Times New Roman"/>
                <w:b/>
                <w:iCs/>
                <w:sz w:val="24"/>
                <w:szCs w:val="24"/>
              </w:rPr>
              <w:t xml:space="preserve">Title: </w:t>
            </w:r>
            <w:r w:rsidRPr="00B5633D">
              <w:rPr>
                <w:rFonts w:ascii="Times New Roman" w:hAnsi="Times New Roman"/>
                <w:sz w:val="24"/>
                <w:szCs w:val="24"/>
                <w:lang w:val="en-US"/>
              </w:rPr>
              <w:t>Interfacing 8255 PPI with 8086 to perform different modes of 8255 i.e. basic mode</w:t>
            </w:r>
          </w:p>
          <w:p w:rsidR="00647BAE" w:rsidRPr="00B5633D" w:rsidRDefault="00647BAE" w:rsidP="00647BAE">
            <w:pPr>
              <w:spacing w:after="0" w:line="360" w:lineRule="auto"/>
              <w:ind w:left="657" w:hanging="630"/>
              <w:rPr>
                <w:rFonts w:ascii="Times New Roman" w:eastAsia="Times New Roman" w:hAnsi="Times New Roman"/>
                <w:b/>
                <w:iCs/>
                <w:sz w:val="24"/>
                <w:szCs w:val="24"/>
              </w:rPr>
            </w:pPr>
            <w:r w:rsidRPr="00B5633D">
              <w:rPr>
                <w:rFonts w:ascii="Times New Roman" w:hAnsi="Times New Roman"/>
                <w:sz w:val="24"/>
                <w:szCs w:val="24"/>
                <w:lang w:val="en-US"/>
              </w:rPr>
              <w:t>and BSR mode by using trainer kit</w:t>
            </w:r>
          </w:p>
        </w:tc>
      </w:tr>
    </w:tbl>
    <w:p w:rsidR="00283D2B" w:rsidRPr="00B5633D" w:rsidRDefault="00283D2B" w:rsidP="000C34C3">
      <w:pPr>
        <w:tabs>
          <w:tab w:val="left" w:pos="5055"/>
        </w:tabs>
        <w:spacing w:after="0" w:line="360" w:lineRule="auto"/>
        <w:rPr>
          <w:rFonts w:ascii="Times New Roman" w:hAnsi="Times New Roman"/>
          <w:b/>
          <w:iCs/>
          <w:sz w:val="24"/>
          <w:szCs w:val="24"/>
        </w:rPr>
      </w:pPr>
    </w:p>
    <w:p w:rsidR="000C34C3" w:rsidRPr="00B5633D" w:rsidRDefault="000C34C3" w:rsidP="000C34C3">
      <w:pPr>
        <w:spacing w:after="0" w:line="240" w:lineRule="auto"/>
        <w:jc w:val="both"/>
        <w:rPr>
          <w:rFonts w:ascii="Times New Roman" w:hAnsi="Times New Roman"/>
          <w:b/>
          <w:sz w:val="24"/>
          <w:szCs w:val="24"/>
        </w:rPr>
      </w:pPr>
      <w:r w:rsidRPr="00B5633D">
        <w:rPr>
          <w:rFonts w:ascii="Times New Roman" w:hAnsi="Times New Roman"/>
          <w:b/>
          <w:sz w:val="24"/>
          <w:szCs w:val="24"/>
        </w:rPr>
        <w:t>Aim:</w:t>
      </w:r>
      <w:r w:rsidRPr="00B5633D">
        <w:rPr>
          <w:rFonts w:ascii="Times New Roman" w:hAnsi="Times New Roman"/>
          <w:sz w:val="24"/>
          <w:szCs w:val="24"/>
        </w:rPr>
        <w:t xml:space="preserve"> To</w:t>
      </w:r>
      <w:r w:rsidR="008D6D2B" w:rsidRPr="00B5633D">
        <w:rPr>
          <w:rFonts w:ascii="Times New Roman" w:hAnsi="Times New Roman"/>
          <w:sz w:val="24"/>
          <w:szCs w:val="24"/>
        </w:rPr>
        <w:t xml:space="preserve"> interface</w:t>
      </w:r>
      <w:r w:rsidRPr="00B5633D">
        <w:rPr>
          <w:rFonts w:ascii="Times New Roman" w:hAnsi="Times New Roman"/>
          <w:sz w:val="24"/>
          <w:szCs w:val="24"/>
        </w:rPr>
        <w:t xml:space="preserve"> peripherals of 8086</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_______________________________________________________________</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 xml:space="preserve">Expected Outcome of Experiment: </w:t>
      </w:r>
    </w:p>
    <w:p w:rsidR="00F06491" w:rsidRPr="00B5633D" w:rsidRDefault="00F06491" w:rsidP="00F06491">
      <w:pPr>
        <w:autoSpaceDE w:val="0"/>
        <w:autoSpaceDN w:val="0"/>
        <w:adjustRightInd w:val="0"/>
        <w:spacing w:after="0" w:line="240" w:lineRule="auto"/>
        <w:jc w:val="both"/>
        <w:rPr>
          <w:rFonts w:ascii="Times New Roman" w:hAnsi="Times New Roman"/>
          <w:b/>
          <w:bCs/>
          <w:color w:val="000000"/>
          <w:spacing w:val="-4"/>
          <w:sz w:val="24"/>
          <w:szCs w:val="24"/>
        </w:rPr>
      </w:pPr>
      <w:r w:rsidRPr="00B5633D">
        <w:rPr>
          <w:rFonts w:ascii="Times New Roman" w:hAnsi="Times New Roman"/>
          <w:b/>
          <w:sz w:val="24"/>
          <w:szCs w:val="24"/>
        </w:rPr>
        <w:t>CO 2</w:t>
      </w:r>
      <w:r w:rsidR="00F43AAC" w:rsidRPr="00B5633D">
        <w:rPr>
          <w:rFonts w:ascii="Times New Roman" w:hAnsi="Times New Roman"/>
          <w:b/>
          <w:sz w:val="24"/>
          <w:szCs w:val="24"/>
        </w:rPr>
        <w:t xml:space="preserve">: </w:t>
      </w:r>
      <w:r w:rsidRPr="00B5633D">
        <w:rPr>
          <w:rFonts w:ascii="Times New Roman" w:eastAsia="Times New Roman" w:hAnsi="Times New Roman"/>
          <w:color w:val="222222"/>
          <w:sz w:val="24"/>
          <w:szCs w:val="24"/>
        </w:rPr>
        <w:t>Build Microprocessor based system using memory chips and peripheral chips</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_____________________________________________________________________</w:t>
      </w: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 xml:space="preserve">Books/ Journals/ Websites referred: </w:t>
      </w:r>
    </w:p>
    <w:p w:rsidR="00135957" w:rsidRPr="00B5633D" w:rsidRDefault="00135957"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 xml:space="preserve">1)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135957" w:rsidRPr="00B5633D" w:rsidRDefault="00135957"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2) 8086 Microprocessor Programming and Interfacing the PC: By Kenneth Ayala</w:t>
      </w:r>
    </w:p>
    <w:p w:rsidR="00135957" w:rsidRPr="00B5633D" w:rsidRDefault="00135957"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3) Microprocessor and Interfacing: By Douglas Hall (TMH Publication).</w:t>
      </w:r>
    </w:p>
    <w:p w:rsidR="00136DD1" w:rsidRPr="00B5633D" w:rsidRDefault="00136DD1" w:rsidP="00135957">
      <w:pPr>
        <w:spacing w:after="0" w:line="360" w:lineRule="auto"/>
        <w:rPr>
          <w:rFonts w:ascii="Times New Roman" w:hAnsi="Times New Roman"/>
          <w:b/>
          <w:sz w:val="24"/>
          <w:szCs w:val="24"/>
          <w:lang w:val="en-US"/>
        </w:rPr>
      </w:pPr>
      <w:r w:rsidRPr="00B5633D">
        <w:rPr>
          <w:rFonts w:ascii="Times New Roman" w:hAnsi="Times New Roman"/>
          <w:b/>
          <w:sz w:val="24"/>
          <w:szCs w:val="24"/>
          <w:lang w:val="en-US"/>
        </w:rPr>
        <w:t>4) www</w:t>
      </w:r>
      <w:r w:rsidR="00F25D3E" w:rsidRPr="00B5633D">
        <w:rPr>
          <w:rFonts w:ascii="Times New Roman" w:hAnsi="Times New Roman"/>
          <w:b/>
          <w:sz w:val="24"/>
          <w:szCs w:val="24"/>
          <w:lang w:val="en-US"/>
        </w:rPr>
        <w:t>.</w:t>
      </w:r>
      <w:r w:rsidR="00F25D3E" w:rsidRPr="00B5633D">
        <w:rPr>
          <w:rFonts w:ascii="Times New Roman" w:hAnsi="Times New Roman"/>
          <w:b/>
          <w:sz w:val="24"/>
          <w:szCs w:val="24"/>
        </w:rPr>
        <w:t>wikipedia.org/wiki/Intel_</w:t>
      </w:r>
      <w:r w:rsidR="00F25D3E" w:rsidRPr="00B5633D">
        <w:rPr>
          <w:rFonts w:ascii="Times New Roman" w:hAnsi="Times New Roman"/>
          <w:b/>
          <w:bCs/>
          <w:sz w:val="24"/>
          <w:szCs w:val="24"/>
        </w:rPr>
        <w:t>8255</w:t>
      </w:r>
      <w:r w:rsidR="00F25D3E" w:rsidRPr="00B5633D">
        <w:rPr>
          <w:rFonts w:ascii="Times New Roman" w:hAnsi="Times New Roman"/>
          <w:b/>
          <w:sz w:val="24"/>
          <w:szCs w:val="24"/>
        </w:rPr>
        <w:t>‎</w:t>
      </w:r>
    </w:p>
    <w:p w:rsidR="00F43AAC" w:rsidRPr="00B5633D" w:rsidRDefault="00F43AAC" w:rsidP="00F43AAC">
      <w:pPr>
        <w:spacing w:after="0" w:line="360" w:lineRule="auto"/>
        <w:rPr>
          <w:rFonts w:ascii="Times New Roman" w:hAnsi="Times New Roman"/>
          <w:b/>
          <w:sz w:val="24"/>
          <w:szCs w:val="24"/>
        </w:rPr>
      </w:pPr>
    </w:p>
    <w:p w:rsidR="00F43AAC" w:rsidRPr="00B5633D" w:rsidRDefault="00F43AAC" w:rsidP="00F43AAC">
      <w:pPr>
        <w:spacing w:after="0" w:line="360" w:lineRule="auto"/>
        <w:rPr>
          <w:rFonts w:ascii="Times New Roman" w:hAnsi="Times New Roman"/>
          <w:b/>
          <w:sz w:val="24"/>
          <w:szCs w:val="24"/>
        </w:rPr>
      </w:pPr>
      <w:r w:rsidRPr="00B5633D">
        <w:rPr>
          <w:rFonts w:ascii="Times New Roman" w:hAnsi="Times New Roman"/>
          <w:b/>
          <w:sz w:val="24"/>
          <w:szCs w:val="24"/>
        </w:rPr>
        <w:t xml:space="preserve">Pre Lab/ Prior Concepts: </w:t>
      </w:r>
    </w:p>
    <w:p w:rsidR="00C63E05" w:rsidRPr="00B5633D" w:rsidRDefault="00C63E05" w:rsidP="00F43AAC">
      <w:pPr>
        <w:spacing w:after="0" w:line="360" w:lineRule="auto"/>
        <w:jc w:val="both"/>
        <w:rPr>
          <w:rFonts w:ascii="Times New Roman" w:hAnsi="Times New Roman"/>
          <w:b/>
          <w:iCs/>
          <w:sz w:val="24"/>
          <w:szCs w:val="24"/>
        </w:rPr>
      </w:pPr>
    </w:p>
    <w:p w:rsidR="005E34FB" w:rsidRPr="00B5633D" w:rsidRDefault="005E34FB" w:rsidP="005E34FB">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What is PIO 8255?</w:t>
      </w:r>
    </w:p>
    <w:p w:rsidR="00822AFF" w:rsidRPr="00B5633D" w:rsidRDefault="00A67845" w:rsidP="00647BAE">
      <w:pPr>
        <w:spacing w:after="0" w:line="360" w:lineRule="auto"/>
        <w:jc w:val="both"/>
        <w:rPr>
          <w:rFonts w:ascii="Times New Roman" w:hAnsi="Times New Roman"/>
          <w:sz w:val="24"/>
          <w:szCs w:val="24"/>
          <w:lang w:val="en"/>
        </w:rPr>
      </w:pPr>
      <w:r w:rsidRPr="00B5633D">
        <w:rPr>
          <w:rFonts w:ascii="Times New Roman" w:hAnsi="Times New Roman"/>
          <w:sz w:val="24"/>
          <w:szCs w:val="24"/>
          <w:lang w:val="en"/>
        </w:rPr>
        <w:t>8255 is</w:t>
      </w:r>
      <w:r w:rsidR="00822AFF" w:rsidRPr="00B5633D">
        <w:rPr>
          <w:rFonts w:ascii="Times New Roman" w:hAnsi="Times New Roman"/>
          <w:sz w:val="24"/>
          <w:szCs w:val="24"/>
          <w:lang w:val="en"/>
        </w:rPr>
        <w:t xml:space="preserve"> Programmable </w:t>
      </w:r>
      <w:r w:rsidRPr="00B5633D">
        <w:rPr>
          <w:rFonts w:ascii="Times New Roman" w:hAnsi="Times New Roman"/>
          <w:sz w:val="24"/>
          <w:szCs w:val="24"/>
          <w:lang w:val="en"/>
        </w:rPr>
        <w:t>Peripheral Interface</w:t>
      </w:r>
      <w:r w:rsidR="00822AFF" w:rsidRPr="00B5633D">
        <w:rPr>
          <w:rFonts w:ascii="Times New Roman" w:hAnsi="Times New Roman"/>
          <w:sz w:val="24"/>
          <w:szCs w:val="24"/>
          <w:lang w:val="en"/>
        </w:rPr>
        <w:t xml:space="preserve"> (</w:t>
      </w:r>
      <w:r w:rsidR="00822AFF" w:rsidRPr="00B5633D">
        <w:rPr>
          <w:rFonts w:ascii="Times New Roman" w:hAnsi="Times New Roman"/>
          <w:b/>
          <w:bCs/>
          <w:sz w:val="24"/>
          <w:szCs w:val="24"/>
          <w:lang w:val="en"/>
        </w:rPr>
        <w:t>PPI</w:t>
      </w:r>
      <w:r w:rsidR="00822AFF" w:rsidRPr="00B5633D">
        <w:rPr>
          <w:rFonts w:ascii="Times New Roman" w:hAnsi="Times New Roman"/>
          <w:sz w:val="24"/>
          <w:szCs w:val="24"/>
          <w:lang w:val="en"/>
        </w:rPr>
        <w:t>) chip is a peripheral chip.</w:t>
      </w:r>
    </w:p>
    <w:p w:rsidR="00822AFF" w:rsidRPr="00B5633D" w:rsidRDefault="00822AFF" w:rsidP="00647BAE">
      <w:pPr>
        <w:pStyle w:val="NormalWeb"/>
        <w:jc w:val="both"/>
        <w:rPr>
          <w:lang w:val="en"/>
        </w:rPr>
      </w:pPr>
      <w:r w:rsidRPr="00B5633D">
        <w:rPr>
          <w:lang w:val="en"/>
        </w:rPr>
        <w:t>The 8255 is widely used not only in many microcomputer/microcontroller systems, but also in the system b</w:t>
      </w:r>
      <w:r w:rsidR="00A67845" w:rsidRPr="00B5633D">
        <w:rPr>
          <w:lang w:val="en"/>
        </w:rPr>
        <w:t>oard of the best known original IBM-PC</w:t>
      </w:r>
      <w:r w:rsidRPr="00B5633D">
        <w:rPr>
          <w:lang w:val="en"/>
        </w:rPr>
        <w:t>. and clones, along with numerous</w:t>
      </w:r>
      <w:r w:rsidR="00A67845" w:rsidRPr="00B5633D">
        <w:rPr>
          <w:lang w:val="en"/>
        </w:rPr>
        <w:t xml:space="preserve"> homebuilt</w:t>
      </w:r>
      <w:r w:rsidRPr="00B5633D">
        <w:rPr>
          <w:lang w:val="en"/>
        </w:rPr>
        <w:t xml:space="preserve"> computers </w:t>
      </w:r>
      <w:r w:rsidR="00A67845" w:rsidRPr="00B5633D">
        <w:rPr>
          <w:lang w:val="en"/>
        </w:rPr>
        <w:t>.</w:t>
      </w:r>
    </w:p>
    <w:p w:rsidR="00A67845" w:rsidRPr="00B5633D" w:rsidRDefault="00A67845" w:rsidP="00647BAE">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lastRenderedPageBreak/>
        <w:t>The 8255 has 24 input/output pins in all These are divided into three 8-bit ports. Port A and port B can be used as 8-bit input/output ports. Port C can be used as an 8-bit input/output port or as two 4-bit input/output ports or to produce handshake signals for ports A and B.</w:t>
      </w:r>
    </w:p>
    <w:p w:rsidR="00A67845" w:rsidRPr="00B5633D"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The three ports are further grouped as follows:</w:t>
      </w:r>
    </w:p>
    <w:p w:rsidR="00A67845" w:rsidRPr="00B5633D" w:rsidRDefault="00A67845" w:rsidP="004C3E7D">
      <w:pPr>
        <w:numPr>
          <w:ilvl w:val="0"/>
          <w:numId w:val="3"/>
        </w:num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Group A consisting of port A and upper part of port C.</w:t>
      </w:r>
    </w:p>
    <w:p w:rsidR="00A67845" w:rsidRPr="00B5633D" w:rsidRDefault="00A67845" w:rsidP="004C3E7D">
      <w:pPr>
        <w:numPr>
          <w:ilvl w:val="0"/>
          <w:numId w:val="3"/>
        </w:num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Group B consisting of port B and lower part of port C.</w:t>
      </w:r>
    </w:p>
    <w:p w:rsidR="00A67845" w:rsidRPr="00B5633D"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 xml:space="preserve">Eight data lines (D0 - D7) are available (with an 8-bit data buffer) to read/write data into the ports or control register under the status of the </w:t>
      </w:r>
      <w:r w:rsidR="004B1477" w:rsidRPr="00B5633D">
        <w:rPr>
          <w:rFonts w:ascii="Times New Roman" w:hAnsi="Times New Roman"/>
          <w:b/>
          <w:bCs/>
          <w:iCs/>
          <w:noProof/>
          <w:sz w:val="24"/>
          <w:szCs w:val="24"/>
          <w:lang w:val="en-US"/>
        </w:rPr>
        <w:drawing>
          <wp:inline distT="0" distB="0" distL="0" distR="0">
            <wp:extent cx="114300" cy="57150"/>
            <wp:effectExtent l="0" t="0" r="0" b="0"/>
            <wp:docPr id="3" name="Picture 3"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bCs/>
          <w:iCs/>
          <w:sz w:val="24"/>
          <w:szCs w:val="24"/>
          <w:lang w:val="en"/>
        </w:rPr>
        <w:t>RD</w:t>
      </w:r>
      <w:r w:rsidRPr="00B5633D">
        <w:rPr>
          <w:rFonts w:ascii="Times New Roman" w:hAnsi="Times New Roman"/>
          <w:b/>
          <w:iCs/>
          <w:sz w:val="24"/>
          <w:szCs w:val="24"/>
          <w:lang w:val="en"/>
        </w:rPr>
        <w:t xml:space="preserve"> (pin 5) and </w:t>
      </w:r>
      <w:r w:rsidR="004B1477" w:rsidRPr="00B5633D">
        <w:rPr>
          <w:rFonts w:ascii="Times New Roman" w:hAnsi="Times New Roman"/>
          <w:b/>
          <w:bCs/>
          <w:iCs/>
          <w:noProof/>
          <w:sz w:val="24"/>
          <w:szCs w:val="24"/>
          <w:lang w:val="en-US"/>
        </w:rPr>
        <w:drawing>
          <wp:inline distT="0" distB="0" distL="0" distR="0">
            <wp:extent cx="114300" cy="57150"/>
            <wp:effectExtent l="0" t="0" r="0" b="0"/>
            <wp:docPr id="1" name="Picture 4"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bCs/>
          <w:iCs/>
          <w:sz w:val="24"/>
          <w:szCs w:val="24"/>
          <w:lang w:val="en"/>
        </w:rPr>
        <w:t>WR</w:t>
      </w:r>
      <w:r w:rsidRPr="00B5633D">
        <w:rPr>
          <w:rFonts w:ascii="Times New Roman" w:hAnsi="Times New Roman"/>
          <w:b/>
          <w:iCs/>
          <w:sz w:val="24"/>
          <w:szCs w:val="24"/>
          <w:lang w:val="en"/>
        </w:rPr>
        <w:t xml:space="preserve"> (pin 36), which are active low signals for read and write operations respectively. The address lines A</w:t>
      </w:r>
      <w:r w:rsidRPr="00B5633D">
        <w:rPr>
          <w:rFonts w:ascii="Times New Roman" w:hAnsi="Times New Roman"/>
          <w:b/>
          <w:iCs/>
          <w:sz w:val="24"/>
          <w:szCs w:val="24"/>
          <w:vertAlign w:val="subscript"/>
          <w:lang w:val="en"/>
        </w:rPr>
        <w:t>1</w:t>
      </w:r>
      <w:r w:rsidRPr="00B5633D">
        <w:rPr>
          <w:rFonts w:ascii="Times New Roman" w:hAnsi="Times New Roman"/>
          <w:b/>
          <w:iCs/>
          <w:sz w:val="24"/>
          <w:szCs w:val="24"/>
          <w:lang w:val="en"/>
        </w:rPr>
        <w:t xml:space="preserve"> and A</w:t>
      </w:r>
      <w:r w:rsidRPr="00B5633D">
        <w:rPr>
          <w:rFonts w:ascii="Times New Roman" w:hAnsi="Times New Roman"/>
          <w:b/>
          <w:iCs/>
          <w:sz w:val="24"/>
          <w:szCs w:val="24"/>
          <w:vertAlign w:val="subscript"/>
          <w:lang w:val="en"/>
        </w:rPr>
        <w:t>0</w:t>
      </w:r>
      <w:r w:rsidRPr="00B5633D">
        <w:rPr>
          <w:rFonts w:ascii="Times New Roman" w:hAnsi="Times New Roman"/>
          <w:b/>
          <w:iCs/>
          <w:sz w:val="24"/>
          <w:szCs w:val="24"/>
          <w:lang w:val="en"/>
        </w:rPr>
        <w:t xml:space="preserve"> allow to successively access any one of the ports or the control register as listed below:</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0"/>
        <w:gridCol w:w="405"/>
        <w:gridCol w:w="1655"/>
      </w:tblGrid>
      <w:tr w:rsidR="00A67845" w:rsidRPr="00B5633D" w:rsidTr="00A67845">
        <w:trPr>
          <w:tblCellSpacing w:w="15" w:type="dxa"/>
          <w:jc w:val="center"/>
        </w:trPr>
        <w:tc>
          <w:tcPr>
            <w:tcW w:w="375" w:type="dxa"/>
            <w:vAlign w:val="center"/>
            <w:hideMark/>
          </w:tcPr>
          <w:p w:rsidR="00A67845" w:rsidRPr="00B5633D" w:rsidRDefault="00A67845" w:rsidP="00A67845">
            <w:pPr>
              <w:spacing w:after="0" w:line="360" w:lineRule="auto"/>
              <w:jc w:val="both"/>
              <w:rPr>
                <w:rFonts w:ascii="Times New Roman" w:hAnsi="Times New Roman"/>
                <w:b/>
                <w:bCs/>
                <w:iCs/>
                <w:sz w:val="24"/>
                <w:szCs w:val="24"/>
                <w:lang w:val="en-US"/>
              </w:rPr>
            </w:pPr>
            <w:r w:rsidRPr="00B5633D">
              <w:rPr>
                <w:rFonts w:ascii="Times New Roman" w:hAnsi="Times New Roman"/>
                <w:b/>
                <w:bCs/>
                <w:iCs/>
                <w:sz w:val="24"/>
                <w:szCs w:val="24"/>
                <w:lang w:val="en-US"/>
              </w:rPr>
              <w:t>A</w:t>
            </w:r>
            <w:r w:rsidRPr="00B5633D">
              <w:rPr>
                <w:rFonts w:ascii="Times New Roman" w:hAnsi="Times New Roman"/>
                <w:b/>
                <w:bCs/>
                <w:iCs/>
                <w:sz w:val="24"/>
                <w:szCs w:val="24"/>
                <w:vertAlign w:val="subscript"/>
                <w:lang w:val="en-US"/>
              </w:rPr>
              <w:t>1</w:t>
            </w:r>
          </w:p>
        </w:tc>
        <w:tc>
          <w:tcPr>
            <w:tcW w:w="375" w:type="dxa"/>
            <w:vAlign w:val="center"/>
            <w:hideMark/>
          </w:tcPr>
          <w:p w:rsidR="00A67845" w:rsidRPr="00B5633D" w:rsidRDefault="00A67845" w:rsidP="00A67845">
            <w:pPr>
              <w:spacing w:after="0" w:line="360" w:lineRule="auto"/>
              <w:jc w:val="both"/>
              <w:rPr>
                <w:rFonts w:ascii="Times New Roman" w:hAnsi="Times New Roman"/>
                <w:b/>
                <w:bCs/>
                <w:iCs/>
                <w:sz w:val="24"/>
                <w:szCs w:val="24"/>
                <w:lang w:val="en-US"/>
              </w:rPr>
            </w:pPr>
            <w:r w:rsidRPr="00B5633D">
              <w:rPr>
                <w:rFonts w:ascii="Times New Roman" w:hAnsi="Times New Roman"/>
                <w:b/>
                <w:bCs/>
                <w:iCs/>
                <w:sz w:val="24"/>
                <w:szCs w:val="24"/>
                <w:lang w:val="en-US"/>
              </w:rPr>
              <w:t>A</w:t>
            </w:r>
            <w:r w:rsidRPr="00B5633D">
              <w:rPr>
                <w:rFonts w:ascii="Times New Roman" w:hAnsi="Times New Roman"/>
                <w:b/>
                <w:bCs/>
                <w:iCs/>
                <w:sz w:val="24"/>
                <w:szCs w:val="24"/>
                <w:vertAlign w:val="subscript"/>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bCs/>
                <w:iCs/>
                <w:sz w:val="24"/>
                <w:szCs w:val="24"/>
                <w:lang w:val="en-US"/>
              </w:rPr>
            </w:pPr>
            <w:r w:rsidRPr="00B5633D">
              <w:rPr>
                <w:rFonts w:ascii="Times New Roman" w:hAnsi="Times New Roman"/>
                <w:b/>
                <w:bCs/>
                <w:iCs/>
                <w:sz w:val="24"/>
                <w:szCs w:val="24"/>
                <w:lang w:val="en-US"/>
              </w:rPr>
              <w:t>Port selected</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port A</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port B</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0</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port C</w:t>
            </w:r>
          </w:p>
        </w:tc>
      </w:tr>
      <w:tr w:rsidR="00A67845" w:rsidRPr="00B5633D" w:rsidTr="00A67845">
        <w:trPr>
          <w:tblCellSpacing w:w="15" w:type="dxa"/>
          <w:jc w:val="center"/>
        </w:trPr>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1</w:t>
            </w:r>
          </w:p>
        </w:tc>
        <w:tc>
          <w:tcPr>
            <w:tcW w:w="0" w:type="auto"/>
            <w:vAlign w:val="center"/>
            <w:hideMark/>
          </w:tcPr>
          <w:p w:rsidR="00A67845" w:rsidRPr="00B5633D" w:rsidRDefault="00A67845" w:rsidP="00A67845">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control register</w:t>
            </w:r>
          </w:p>
        </w:tc>
      </w:tr>
    </w:tbl>
    <w:p w:rsidR="00A67845" w:rsidRPr="00B5633D"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 xml:space="preserve">The control signal </w:t>
      </w:r>
      <w:r w:rsidR="004B1477" w:rsidRPr="00B5633D">
        <w:rPr>
          <w:rFonts w:ascii="Times New Roman" w:hAnsi="Times New Roman"/>
          <w:b/>
          <w:bCs/>
          <w:iCs/>
          <w:noProof/>
          <w:sz w:val="24"/>
          <w:szCs w:val="24"/>
          <w:lang w:val="en-US"/>
        </w:rPr>
        <w:drawing>
          <wp:inline distT="0" distB="0" distL="0" distR="0">
            <wp:extent cx="114300" cy="57150"/>
            <wp:effectExtent l="0" t="0" r="0" b="0"/>
            <wp:docPr id="5" name="Picture 5"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bCs/>
          <w:iCs/>
          <w:sz w:val="24"/>
          <w:szCs w:val="24"/>
          <w:lang w:val="en"/>
        </w:rPr>
        <w:t>CS</w:t>
      </w:r>
      <w:r w:rsidRPr="00B5633D">
        <w:rPr>
          <w:rFonts w:ascii="Times New Roman" w:hAnsi="Times New Roman"/>
          <w:b/>
          <w:iCs/>
          <w:sz w:val="24"/>
          <w:szCs w:val="24"/>
          <w:lang w:val="en"/>
        </w:rPr>
        <w:t xml:space="preserve"> (pin 6) is used to enable the 8255 chip. It is an active low signal, i.e., when </w:t>
      </w:r>
      <w:r w:rsidR="004B1477" w:rsidRPr="00B5633D">
        <w:rPr>
          <w:rFonts w:ascii="Times New Roman" w:hAnsi="Times New Roman"/>
          <w:b/>
          <w:iCs/>
          <w:noProof/>
          <w:sz w:val="24"/>
          <w:szCs w:val="24"/>
          <w:lang w:val="en-US"/>
        </w:rPr>
        <w:drawing>
          <wp:inline distT="0" distB="0" distL="0" distR="0">
            <wp:extent cx="114300" cy="57150"/>
            <wp:effectExtent l="0" t="0" r="0" b="0"/>
            <wp:docPr id="6" name="Picture 6" descr="{\n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57150"/>
                    </a:xfrm>
                    <a:prstGeom prst="rect">
                      <a:avLst/>
                    </a:prstGeom>
                    <a:noFill/>
                    <a:ln>
                      <a:noFill/>
                    </a:ln>
                  </pic:spPr>
                </pic:pic>
              </a:graphicData>
            </a:graphic>
          </wp:inline>
        </w:drawing>
      </w:r>
      <w:r w:rsidRPr="00B5633D">
        <w:rPr>
          <w:rFonts w:ascii="Times New Roman" w:hAnsi="Times New Roman"/>
          <w:b/>
          <w:iCs/>
          <w:sz w:val="24"/>
          <w:szCs w:val="24"/>
          <w:lang w:val="en"/>
        </w:rPr>
        <w:t xml:space="preserve">CS = '0', the 8255 is enabled. The </w:t>
      </w:r>
      <w:r w:rsidRPr="00B5633D">
        <w:rPr>
          <w:rFonts w:ascii="Times New Roman" w:hAnsi="Times New Roman"/>
          <w:b/>
          <w:bCs/>
          <w:iCs/>
          <w:sz w:val="24"/>
          <w:szCs w:val="24"/>
          <w:lang w:val="en"/>
        </w:rPr>
        <w:t>RESET</w:t>
      </w:r>
      <w:r w:rsidRPr="00B5633D">
        <w:rPr>
          <w:rFonts w:ascii="Times New Roman" w:hAnsi="Times New Roman"/>
          <w:b/>
          <w:iCs/>
          <w:sz w:val="24"/>
          <w:szCs w:val="24"/>
          <w:lang w:val="en"/>
        </w:rPr>
        <w:t xml:space="preserve"> input (pin 35) is connected to the RESET line of system like 8085, 8086, etc., so that when the system is reset, all the ports are initialized as input lines. This is done to prevent 8255 and/or any peripheral connected to it, from being destroyed due to mismatch of ports. As an example, consider an input device connected to 8255 at port A. If from the previous operation, port A is initialized as an output port and if 8255 is not reset before using the current configuration, then there is a possibility of damage of either the input device connected or 8255 or both since both 8255 and the device connected will be sending out data.</w:t>
      </w:r>
    </w:p>
    <w:p w:rsidR="00A67845" w:rsidRDefault="00A67845" w:rsidP="00A67845">
      <w:pPr>
        <w:spacing w:after="0" w:line="360" w:lineRule="auto"/>
        <w:jc w:val="both"/>
        <w:rPr>
          <w:rFonts w:ascii="Times New Roman" w:hAnsi="Times New Roman"/>
          <w:b/>
          <w:iCs/>
          <w:sz w:val="24"/>
          <w:szCs w:val="24"/>
          <w:lang w:val="en"/>
        </w:rPr>
      </w:pPr>
      <w:r w:rsidRPr="00B5633D">
        <w:rPr>
          <w:rFonts w:ascii="Times New Roman" w:hAnsi="Times New Roman"/>
          <w:b/>
          <w:iCs/>
          <w:sz w:val="24"/>
          <w:szCs w:val="24"/>
          <w:lang w:val="en"/>
        </w:rPr>
        <w:t>The control register or the control logic or the command word register is an 8-bit register used to select the modes of operation and input/output designation of the ports</w:t>
      </w:r>
      <w:r w:rsidR="00A7642E">
        <w:rPr>
          <w:rFonts w:ascii="Times New Roman" w:hAnsi="Times New Roman"/>
          <w:b/>
          <w:iCs/>
          <w:sz w:val="24"/>
          <w:szCs w:val="24"/>
          <w:lang w:val="en"/>
        </w:rPr>
        <w:t>.</w:t>
      </w:r>
    </w:p>
    <w:p w:rsidR="00A7642E" w:rsidRDefault="00A7642E" w:rsidP="00A67845">
      <w:pPr>
        <w:spacing w:after="0" w:line="360" w:lineRule="auto"/>
        <w:jc w:val="both"/>
        <w:rPr>
          <w:rFonts w:ascii="Times New Roman" w:hAnsi="Times New Roman"/>
          <w:b/>
          <w:iCs/>
          <w:sz w:val="24"/>
          <w:szCs w:val="24"/>
          <w:lang w:val="en"/>
        </w:rPr>
      </w:pPr>
    </w:p>
    <w:p w:rsidR="00A7642E" w:rsidRDefault="00A7642E" w:rsidP="00A67845">
      <w:pPr>
        <w:spacing w:after="0" w:line="360" w:lineRule="auto"/>
        <w:jc w:val="both"/>
        <w:rPr>
          <w:rFonts w:ascii="Times New Roman" w:hAnsi="Times New Roman"/>
          <w:b/>
          <w:iCs/>
          <w:sz w:val="24"/>
          <w:szCs w:val="24"/>
          <w:lang w:val="en"/>
        </w:rPr>
      </w:pPr>
    </w:p>
    <w:p w:rsidR="00A7642E" w:rsidRDefault="00A7642E" w:rsidP="00A67845">
      <w:pPr>
        <w:spacing w:after="0" w:line="360" w:lineRule="auto"/>
        <w:jc w:val="both"/>
        <w:rPr>
          <w:rFonts w:ascii="Times New Roman" w:hAnsi="Times New Roman"/>
          <w:b/>
          <w:iCs/>
          <w:sz w:val="24"/>
          <w:szCs w:val="24"/>
          <w:lang w:val="en"/>
        </w:rPr>
      </w:pPr>
    </w:p>
    <w:p w:rsidR="00A7642E" w:rsidRPr="00B5633D" w:rsidRDefault="00A7642E" w:rsidP="00A67845">
      <w:pPr>
        <w:spacing w:after="0" w:line="360" w:lineRule="auto"/>
        <w:jc w:val="both"/>
        <w:rPr>
          <w:rFonts w:ascii="Times New Roman" w:hAnsi="Times New Roman"/>
          <w:b/>
          <w:iCs/>
          <w:sz w:val="24"/>
          <w:szCs w:val="24"/>
          <w:lang w:val="en"/>
        </w:rPr>
      </w:pPr>
    </w:p>
    <w:p w:rsidR="005E34FB" w:rsidRPr="00B5633D" w:rsidRDefault="005E34FB" w:rsidP="005E34FB">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Block Diagram of 8255:</w:t>
      </w:r>
    </w:p>
    <w:p w:rsidR="000D182E" w:rsidRPr="00B5633D" w:rsidRDefault="000D182E" w:rsidP="00A608CD">
      <w:pPr>
        <w:widowControl w:val="0"/>
        <w:autoSpaceDE w:val="0"/>
        <w:autoSpaceDN w:val="0"/>
        <w:adjustRightInd w:val="0"/>
        <w:spacing w:before="72" w:after="0" w:line="322" w:lineRule="exact"/>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414107" w:rsidRPr="00B5633D" w:rsidRDefault="00414107" w:rsidP="000D182E">
      <w:pPr>
        <w:widowControl w:val="0"/>
        <w:autoSpaceDE w:val="0"/>
        <w:autoSpaceDN w:val="0"/>
        <w:adjustRightInd w:val="0"/>
        <w:spacing w:before="72" w:after="0" w:line="322" w:lineRule="exact"/>
        <w:ind w:left="1440"/>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after="0" w:line="253" w:lineRule="exact"/>
        <w:ind w:left="10576"/>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after="0" w:line="253" w:lineRule="exact"/>
        <w:ind w:left="10576"/>
        <w:rPr>
          <w:rFonts w:ascii="Times New Roman" w:eastAsia="Times New Roman" w:hAnsi="Times New Roman"/>
          <w:color w:val="000000"/>
          <w:spacing w:val="-4"/>
          <w:sz w:val="24"/>
          <w:szCs w:val="24"/>
          <w:lang w:val="en-US"/>
        </w:rPr>
      </w:pPr>
    </w:p>
    <w:p w:rsidR="000D182E" w:rsidRPr="00B5633D" w:rsidRDefault="004B1477" w:rsidP="000D182E">
      <w:pPr>
        <w:widowControl w:val="0"/>
        <w:autoSpaceDE w:val="0"/>
        <w:autoSpaceDN w:val="0"/>
        <w:adjustRightInd w:val="0"/>
        <w:spacing w:after="0" w:line="253" w:lineRule="exact"/>
        <w:ind w:left="450"/>
        <w:rPr>
          <w:rFonts w:ascii="Times New Roman" w:eastAsia="Times New Roman" w:hAnsi="Times New Roman"/>
          <w:color w:val="000000"/>
          <w:spacing w:val="-4"/>
          <w:sz w:val="24"/>
          <w:szCs w:val="24"/>
          <w:lang w:val="en-US"/>
        </w:rPr>
      </w:pPr>
      <w:r w:rsidRPr="00B5633D">
        <w:rPr>
          <w:rFonts w:ascii="Times New Roman" w:eastAsia="Times New Roman" w:hAnsi="Times New Roman"/>
          <w:noProof/>
          <w:color w:val="000000"/>
          <w:spacing w:val="-4"/>
          <w:sz w:val="24"/>
          <w:szCs w:val="24"/>
          <w:lang w:val="en-US"/>
        </w:rPr>
        <w:drawing>
          <wp:inline distT="0" distB="0" distL="0" distR="0">
            <wp:extent cx="5678170" cy="3390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170" cy="3390265"/>
                    </a:xfrm>
                    <a:prstGeom prst="rect">
                      <a:avLst/>
                    </a:prstGeom>
                    <a:noFill/>
                  </pic:spPr>
                </pic:pic>
              </a:graphicData>
            </a:graphic>
          </wp:inline>
        </w:drawing>
      </w:r>
    </w:p>
    <w:p w:rsidR="000D182E" w:rsidRPr="00B5633D" w:rsidRDefault="000D182E" w:rsidP="000D182E">
      <w:pPr>
        <w:widowControl w:val="0"/>
        <w:autoSpaceDE w:val="0"/>
        <w:autoSpaceDN w:val="0"/>
        <w:adjustRightInd w:val="0"/>
        <w:spacing w:after="0" w:line="253" w:lineRule="exact"/>
        <w:ind w:left="1440"/>
        <w:rPr>
          <w:rFonts w:ascii="Times New Roman" w:eastAsia="Times New Roman" w:hAnsi="Times New Roman"/>
          <w:color w:val="000000"/>
          <w:spacing w:val="-4"/>
          <w:sz w:val="24"/>
          <w:szCs w:val="24"/>
          <w:lang w:val="en-US"/>
        </w:rPr>
      </w:pPr>
    </w:p>
    <w:p w:rsidR="000D182E" w:rsidRPr="00B5633D" w:rsidRDefault="004B1477" w:rsidP="00E92402">
      <w:pPr>
        <w:pStyle w:val="ListParagraph"/>
        <w:widowControl w:val="0"/>
        <w:autoSpaceDE w:val="0"/>
        <w:autoSpaceDN w:val="0"/>
        <w:adjustRightInd w:val="0"/>
        <w:spacing w:before="238" w:after="0" w:line="322" w:lineRule="exact"/>
        <w:ind w:left="0" w:right="1440"/>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noProof/>
          <w:sz w:val="24"/>
          <w:szCs w:val="24"/>
          <w:lang w:val="en-US"/>
        </w:rPr>
        <w:drawing>
          <wp:anchor distT="0" distB="0" distL="114300" distR="114300" simplePos="0" relativeHeight="251650560" behindDoc="0" locked="0" layoutInCell="1" allowOverlap="1">
            <wp:simplePos x="0" y="0"/>
            <wp:positionH relativeFrom="column">
              <wp:posOffset>-30480</wp:posOffset>
            </wp:positionH>
            <wp:positionV relativeFrom="paragraph">
              <wp:posOffset>669925</wp:posOffset>
            </wp:positionV>
            <wp:extent cx="5429250" cy="1752600"/>
            <wp:effectExtent l="0" t="0" r="0" b="0"/>
            <wp:wrapSquare wrapText="right"/>
            <wp:docPr id="17" name="Picture 17" descr="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S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4FB" w:rsidRPr="00B5633D">
        <w:rPr>
          <w:rFonts w:ascii="Times New Roman" w:hAnsi="Times New Roman"/>
          <w:b/>
          <w:iCs/>
          <w:sz w:val="24"/>
          <w:szCs w:val="24"/>
          <w:lang w:val="en-US"/>
        </w:rPr>
        <w:t>Modes of Operation of 8255:</w:t>
      </w:r>
      <w:r w:rsidR="000D182E" w:rsidRPr="00B5633D">
        <w:rPr>
          <w:rFonts w:ascii="Times New Roman" w:eastAsia="Times New Roman" w:hAnsi="Times New Roman"/>
          <w:color w:val="000000"/>
          <w:spacing w:val="-4"/>
          <w:sz w:val="24"/>
          <w:szCs w:val="24"/>
          <w:lang w:val="en-US"/>
        </w:rPr>
        <w:t xml:space="preserve"> BSR Mode: In this mode any of the 8-bits of port C can be set or reset depending on D0 of the control word. The bit to be set or reset is selected by bit select flags D3, D2 and D1 of the CWR as given in table.</w:t>
      </w:r>
    </w:p>
    <w:p w:rsidR="000D182E"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1.</w:t>
      </w:r>
      <w:r w:rsidR="000D182E" w:rsidRPr="00B5633D">
        <w:rPr>
          <w:rFonts w:ascii="Times New Roman" w:eastAsia="Times New Roman" w:hAnsi="Times New Roman"/>
          <w:color w:val="000000"/>
          <w:spacing w:val="-4"/>
          <w:sz w:val="24"/>
          <w:szCs w:val="24"/>
          <w:lang w:val="en-US"/>
        </w:rPr>
        <w:t>I/O Mode:</w:t>
      </w:r>
      <w:r w:rsidR="000D182E" w:rsidRPr="00B5633D">
        <w:rPr>
          <w:rFonts w:ascii="Times New Roman" w:eastAsia="Times New Roman" w:hAnsi="Times New Roman"/>
          <w:color w:val="000000"/>
          <w:sz w:val="24"/>
          <w:szCs w:val="24"/>
          <w:shd w:val="clear" w:color="auto" w:fill="FFFFFF"/>
          <w:lang w:val="en-US"/>
        </w:rPr>
        <w:t xml:space="preserve"> </w:t>
      </w:r>
      <w:r w:rsidR="000D182E" w:rsidRPr="00B5633D">
        <w:rPr>
          <w:rFonts w:ascii="Times New Roman" w:eastAsia="Times New Roman" w:hAnsi="Times New Roman"/>
          <w:color w:val="000000"/>
          <w:spacing w:val="-4"/>
          <w:sz w:val="24"/>
          <w:szCs w:val="24"/>
          <w:lang w:val="en-US"/>
        </w:rPr>
        <w:t>In I/O mode, the 8255 ports work as programmable I/O ports</w:t>
      </w:r>
    </w:p>
    <w:p w:rsidR="000D182E" w:rsidRPr="00B5633D" w:rsidRDefault="000D182E"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 xml:space="preserve">Under the IO mode of operation, further there are three modes of operation of 8255, So as to support different types of applications, viz. mode 0, mode </w:t>
      </w:r>
      <w:r w:rsidRPr="00B5633D">
        <w:rPr>
          <w:rFonts w:ascii="Times New Roman" w:eastAsia="Times New Roman" w:hAnsi="Times New Roman"/>
          <w:color w:val="000000"/>
          <w:spacing w:val="-4"/>
          <w:sz w:val="24"/>
          <w:szCs w:val="24"/>
          <w:lang w:val="en-US"/>
        </w:rPr>
        <w:lastRenderedPageBreak/>
        <w:t>1 and mode 2.</w:t>
      </w:r>
    </w:p>
    <w:p w:rsidR="000D182E" w:rsidRPr="00B5633D" w:rsidRDefault="000D182E" w:rsidP="000D182E">
      <w:pPr>
        <w:widowControl w:val="0"/>
        <w:autoSpaceDE w:val="0"/>
        <w:autoSpaceDN w:val="0"/>
        <w:adjustRightInd w:val="0"/>
        <w:spacing w:before="238" w:after="0" w:line="322" w:lineRule="exact"/>
        <w:ind w:left="2160"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1) Mode 0 - Basic I/O mode</w:t>
      </w:r>
    </w:p>
    <w:p w:rsidR="000D182E" w:rsidRPr="00B5633D" w:rsidRDefault="000D182E" w:rsidP="000D182E">
      <w:pPr>
        <w:widowControl w:val="0"/>
        <w:autoSpaceDE w:val="0"/>
        <w:autoSpaceDN w:val="0"/>
        <w:adjustRightInd w:val="0"/>
        <w:spacing w:before="238" w:after="0" w:line="322" w:lineRule="exact"/>
        <w:ind w:left="2160"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2) Mode 1 - Strobed I/O mode</w:t>
      </w:r>
    </w:p>
    <w:p w:rsidR="000D182E" w:rsidRPr="00B5633D" w:rsidRDefault="00E92402" w:rsidP="000D182E">
      <w:pPr>
        <w:widowControl w:val="0"/>
        <w:autoSpaceDE w:val="0"/>
        <w:autoSpaceDN w:val="0"/>
        <w:adjustRightInd w:val="0"/>
        <w:spacing w:before="238" w:after="0" w:line="322" w:lineRule="exact"/>
        <w:ind w:left="2160" w:right="1440"/>
        <w:contextualSpacing/>
        <w:jc w:val="both"/>
        <w:rPr>
          <w:rFonts w:ascii="Times New Roman" w:eastAsia="Times New Roman" w:hAnsi="Times New Roman"/>
          <w:color w:val="000000"/>
          <w:spacing w:val="-4"/>
          <w:sz w:val="24"/>
          <w:szCs w:val="24"/>
          <w:lang w:val="en-US"/>
        </w:rPr>
      </w:pPr>
      <w:r w:rsidRPr="00B5633D">
        <w:rPr>
          <w:rFonts w:ascii="Times New Roman" w:eastAsia="Times New Roman" w:hAnsi="Times New Roman"/>
          <w:color w:val="000000"/>
          <w:spacing w:val="-4"/>
          <w:sz w:val="24"/>
          <w:szCs w:val="24"/>
          <w:lang w:val="en-US"/>
        </w:rPr>
        <w:t>3</w:t>
      </w:r>
      <w:r w:rsidR="000D182E" w:rsidRPr="00B5633D">
        <w:rPr>
          <w:rFonts w:ascii="Times New Roman" w:eastAsia="Times New Roman" w:hAnsi="Times New Roman"/>
          <w:color w:val="000000"/>
          <w:spacing w:val="-4"/>
          <w:sz w:val="24"/>
          <w:szCs w:val="24"/>
          <w:lang w:val="en-US"/>
        </w:rPr>
        <w:t>) Mode 2 - Strobed bi-directional I/O</w:t>
      </w:r>
    </w:p>
    <w:p w:rsidR="00E92402"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p>
    <w:p w:rsidR="00E92402"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p>
    <w:p w:rsidR="00E92402" w:rsidRPr="00B5633D" w:rsidRDefault="00E92402" w:rsidP="00E92402">
      <w:pPr>
        <w:widowControl w:val="0"/>
        <w:autoSpaceDE w:val="0"/>
        <w:autoSpaceDN w:val="0"/>
        <w:adjustRightInd w:val="0"/>
        <w:spacing w:before="238" w:after="0" w:line="322" w:lineRule="exact"/>
        <w:ind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E92402" w:rsidRPr="00B5633D" w:rsidRDefault="00E92402"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jc w:val="both"/>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216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p>
    <w:p w:rsidR="000D182E" w:rsidRPr="00B5633D" w:rsidRDefault="000D182E" w:rsidP="000D182E">
      <w:pPr>
        <w:widowControl w:val="0"/>
        <w:autoSpaceDE w:val="0"/>
        <w:autoSpaceDN w:val="0"/>
        <w:adjustRightInd w:val="0"/>
        <w:spacing w:before="238" w:after="0" w:line="322" w:lineRule="exact"/>
        <w:ind w:left="1260" w:right="1440"/>
        <w:contextualSpacing/>
        <w:rPr>
          <w:rFonts w:ascii="Times New Roman" w:eastAsia="Times New Roman" w:hAnsi="Times New Roman"/>
          <w:color w:val="000000"/>
          <w:spacing w:val="-4"/>
          <w:sz w:val="24"/>
          <w:szCs w:val="24"/>
          <w:lang w:val="en-US"/>
        </w:rPr>
      </w:pPr>
    </w:p>
    <w:p w:rsidR="000D182E" w:rsidRPr="00B5633D" w:rsidRDefault="004B1477" w:rsidP="000D182E">
      <w:pPr>
        <w:widowControl w:val="0"/>
        <w:autoSpaceDE w:val="0"/>
        <w:autoSpaceDN w:val="0"/>
        <w:adjustRightInd w:val="0"/>
        <w:spacing w:before="238" w:after="0" w:line="322" w:lineRule="exact"/>
        <w:ind w:left="720" w:right="1440"/>
        <w:contextualSpacing/>
        <w:rPr>
          <w:rFonts w:ascii="Times New Roman" w:eastAsia="Times New Roman" w:hAnsi="Times New Roman"/>
          <w:color w:val="000000"/>
          <w:spacing w:val="-4"/>
          <w:sz w:val="24"/>
          <w:szCs w:val="24"/>
          <w:lang w:val="en-US"/>
        </w:rPr>
      </w:pPr>
      <w:r w:rsidRPr="00B5633D">
        <w:rPr>
          <w:rFonts w:ascii="Times New Roman" w:eastAsia="Times New Roman" w:hAnsi="Times New Roman"/>
          <w:noProof/>
          <w:color w:val="000000"/>
          <w:spacing w:val="-4"/>
          <w:sz w:val="24"/>
          <w:szCs w:val="24"/>
          <w:lang w:val="en-US"/>
        </w:rPr>
        <w:drawing>
          <wp:inline distT="0" distB="0" distL="0" distR="0">
            <wp:extent cx="5644515" cy="3510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4515" cy="3510915"/>
                    </a:xfrm>
                    <a:prstGeom prst="rect">
                      <a:avLst/>
                    </a:prstGeom>
                    <a:noFill/>
                  </pic:spPr>
                </pic:pic>
              </a:graphicData>
            </a:graphic>
          </wp:inline>
        </w:drawing>
      </w:r>
    </w:p>
    <w:p w:rsidR="003F64FB" w:rsidRDefault="003F6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Steps to interface 8255 with 8086:</w:t>
      </w: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Default="005E3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Default="003F64FB" w:rsidP="005E34FB">
      <w:pPr>
        <w:spacing w:after="0" w:line="360" w:lineRule="auto"/>
        <w:jc w:val="both"/>
        <w:rPr>
          <w:rFonts w:ascii="Times New Roman" w:hAnsi="Times New Roman"/>
          <w:b/>
          <w:iCs/>
          <w:sz w:val="24"/>
          <w:szCs w:val="24"/>
          <w:lang w:val="en-US"/>
        </w:rPr>
      </w:pPr>
    </w:p>
    <w:p w:rsidR="003F64FB" w:rsidRPr="00B5633D" w:rsidRDefault="003F64FB" w:rsidP="005E34FB">
      <w:pPr>
        <w:spacing w:after="0" w:line="360" w:lineRule="auto"/>
        <w:jc w:val="both"/>
        <w:rPr>
          <w:rFonts w:ascii="Times New Roman" w:hAnsi="Times New Roman"/>
          <w:b/>
          <w:iCs/>
          <w:sz w:val="24"/>
          <w:szCs w:val="24"/>
          <w:lang w:val="en-US"/>
        </w:rPr>
      </w:pPr>
    </w:p>
    <w:p w:rsidR="005E34FB" w:rsidRPr="00B5633D" w:rsidRDefault="005E34FB" w:rsidP="005E34FB">
      <w:pPr>
        <w:spacing w:after="0" w:line="360" w:lineRule="auto"/>
        <w:jc w:val="both"/>
        <w:rPr>
          <w:rFonts w:ascii="Times New Roman" w:hAnsi="Times New Roman"/>
          <w:b/>
          <w:iCs/>
          <w:sz w:val="24"/>
          <w:szCs w:val="24"/>
          <w:lang w:val="en-US"/>
        </w:rPr>
      </w:pPr>
    </w:p>
    <w:p w:rsidR="005E34FB" w:rsidRPr="00B5633D" w:rsidRDefault="00276D03" w:rsidP="005E34FB">
      <w:pPr>
        <w:spacing w:after="0" w:line="360" w:lineRule="auto"/>
        <w:jc w:val="both"/>
        <w:rPr>
          <w:rFonts w:ascii="Times New Roman" w:hAnsi="Times New Roman"/>
          <w:b/>
          <w:iCs/>
          <w:sz w:val="24"/>
          <w:szCs w:val="24"/>
          <w:lang w:val="en-US"/>
        </w:rPr>
      </w:pPr>
      <w:r w:rsidRPr="00B5633D">
        <w:rPr>
          <w:rFonts w:ascii="Times New Roman" w:eastAsia="Times New Roman" w:hAnsi="Times New Roman"/>
          <w:color w:val="000000"/>
          <w:spacing w:val="-4"/>
          <w:sz w:val="24"/>
          <w:szCs w:val="24"/>
          <w:lang w:val="en-US"/>
        </w:rPr>
        <w:t>Explanation of the output:</w:t>
      </w:r>
    </w:p>
    <w:p w:rsidR="00A67845" w:rsidRDefault="00A67845" w:rsidP="005E34FB">
      <w:pPr>
        <w:spacing w:after="0" w:line="360" w:lineRule="auto"/>
        <w:jc w:val="both"/>
        <w:rPr>
          <w:rFonts w:ascii="Times New Roman" w:hAnsi="Times New Roman"/>
          <w:b/>
          <w:iCs/>
          <w:sz w:val="24"/>
          <w:szCs w:val="24"/>
          <w:lang w:val="en-US"/>
        </w:rPr>
      </w:pPr>
    </w:p>
    <w:p w:rsidR="003F64FB" w:rsidRPr="00B5633D" w:rsidRDefault="003F64FB"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A67845" w:rsidRPr="00B5633D" w:rsidRDefault="00A67845"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874226" w:rsidRDefault="00874226" w:rsidP="005E34FB">
      <w:pPr>
        <w:spacing w:after="0" w:line="360" w:lineRule="auto"/>
        <w:jc w:val="both"/>
        <w:rPr>
          <w:rFonts w:ascii="Times New Roman" w:hAnsi="Times New Roman"/>
          <w:b/>
          <w:iCs/>
          <w:sz w:val="24"/>
          <w:szCs w:val="24"/>
          <w:lang w:val="en-US"/>
        </w:rPr>
      </w:pPr>
    </w:p>
    <w:p w:rsidR="005E34FB" w:rsidRPr="00B5633D" w:rsidRDefault="00874226" w:rsidP="005E34FB">
      <w:pPr>
        <w:spacing w:after="0" w:line="360" w:lineRule="auto"/>
        <w:jc w:val="both"/>
        <w:rPr>
          <w:rFonts w:ascii="Times New Roman" w:hAnsi="Times New Roman"/>
          <w:b/>
          <w:iCs/>
          <w:sz w:val="24"/>
          <w:szCs w:val="24"/>
          <w:lang w:val="en-US"/>
        </w:rPr>
      </w:pPr>
      <w:r>
        <w:rPr>
          <w:rFonts w:ascii="Times New Roman" w:hAnsi="Times New Roman"/>
          <w:b/>
          <w:iCs/>
          <w:sz w:val="24"/>
          <w:szCs w:val="24"/>
          <w:lang w:val="en-US"/>
        </w:rPr>
        <w:t>Conclusion</w:t>
      </w:r>
      <w:r w:rsidR="00E74C2E">
        <w:rPr>
          <w:rFonts w:ascii="Times New Roman" w:hAnsi="Times New Roman"/>
          <w:b/>
          <w:iCs/>
          <w:sz w:val="24"/>
          <w:szCs w:val="24"/>
          <w:lang w:val="en-US"/>
        </w:rPr>
        <w:t>:</w:t>
      </w:r>
    </w:p>
    <w:p w:rsidR="005E34FB" w:rsidRPr="00B5633D" w:rsidRDefault="005E34FB" w:rsidP="00F43AAC">
      <w:pPr>
        <w:spacing w:after="0" w:line="360" w:lineRule="auto"/>
        <w:jc w:val="both"/>
        <w:rPr>
          <w:rFonts w:ascii="Times New Roman" w:hAnsi="Times New Roman"/>
          <w:b/>
          <w:iCs/>
          <w:sz w:val="24"/>
          <w:szCs w:val="24"/>
        </w:rPr>
      </w:pPr>
    </w:p>
    <w:p w:rsidR="00D20173" w:rsidRPr="00B5633D" w:rsidRDefault="00D20173" w:rsidP="00D20173">
      <w:pPr>
        <w:spacing w:before="240" w:after="0" w:line="360" w:lineRule="auto"/>
        <w:jc w:val="both"/>
        <w:rPr>
          <w:rFonts w:ascii="Times New Roman" w:hAnsi="Times New Roman"/>
          <w:b/>
          <w:iCs/>
          <w:sz w:val="24"/>
          <w:szCs w:val="24"/>
        </w:rPr>
      </w:pPr>
      <w:r w:rsidRPr="00B5633D">
        <w:rPr>
          <w:rFonts w:ascii="Times New Roman" w:hAnsi="Times New Roman"/>
          <w:b/>
          <w:iCs/>
          <w:sz w:val="24"/>
          <w:szCs w:val="24"/>
        </w:rPr>
        <w:t>Post Lab Descriptive Questions (Add questions from examination point view)</w:t>
      </w:r>
    </w:p>
    <w:p w:rsidR="00D20173" w:rsidRPr="00B5633D" w:rsidRDefault="00D20173" w:rsidP="00D20173">
      <w:pPr>
        <w:spacing w:after="0" w:line="360" w:lineRule="auto"/>
        <w:jc w:val="both"/>
        <w:rPr>
          <w:rFonts w:ascii="Times New Roman" w:hAnsi="Times New Roman"/>
          <w:b/>
          <w:iCs/>
          <w:sz w:val="24"/>
          <w:szCs w:val="24"/>
          <w:lang w:val="en-US"/>
        </w:rPr>
      </w:pPr>
    </w:p>
    <w:p w:rsidR="00D20173" w:rsidRPr="00B5633D" w:rsidRDefault="00D20173" w:rsidP="00D20173">
      <w:pPr>
        <w:spacing w:after="0" w:line="360" w:lineRule="auto"/>
        <w:jc w:val="both"/>
        <w:rPr>
          <w:rFonts w:ascii="Times New Roman" w:hAnsi="Times New Roman"/>
          <w:b/>
          <w:iCs/>
          <w:sz w:val="24"/>
          <w:szCs w:val="24"/>
        </w:rPr>
      </w:pPr>
      <w:r w:rsidRPr="00B5633D">
        <w:rPr>
          <w:rFonts w:ascii="Times New Roman" w:hAnsi="Times New Roman"/>
          <w:b/>
          <w:iCs/>
          <w:sz w:val="24"/>
          <w:szCs w:val="24"/>
          <w:lang w:val="en-US"/>
        </w:rPr>
        <w:t>Explain significance of 8255 as PIO</w:t>
      </w:r>
    </w:p>
    <w:p w:rsidR="00D20173" w:rsidRPr="00B5633D" w:rsidRDefault="00D20173" w:rsidP="00D20173">
      <w:pPr>
        <w:spacing w:after="0" w:line="360" w:lineRule="auto"/>
        <w:jc w:val="both"/>
        <w:rPr>
          <w:rFonts w:ascii="Times New Roman" w:hAnsi="Times New Roman"/>
          <w:b/>
          <w:iCs/>
          <w:sz w:val="24"/>
          <w:szCs w:val="24"/>
        </w:rPr>
      </w:pPr>
    </w:p>
    <w:p w:rsidR="00E92402" w:rsidRDefault="00E92402" w:rsidP="00F43AAC">
      <w:pPr>
        <w:spacing w:after="0" w:line="360" w:lineRule="auto"/>
        <w:jc w:val="both"/>
        <w:rPr>
          <w:rFonts w:ascii="Times New Roman" w:hAnsi="Times New Roman"/>
          <w:b/>
          <w:iCs/>
          <w:sz w:val="24"/>
          <w:szCs w:val="24"/>
        </w:rPr>
      </w:pPr>
    </w:p>
    <w:p w:rsidR="003F64FB" w:rsidRDefault="003F64FB" w:rsidP="00F43AAC">
      <w:pPr>
        <w:spacing w:after="0" w:line="360" w:lineRule="auto"/>
        <w:jc w:val="both"/>
        <w:rPr>
          <w:rFonts w:ascii="Times New Roman" w:hAnsi="Times New Roman"/>
          <w:b/>
          <w:iCs/>
          <w:sz w:val="24"/>
          <w:szCs w:val="24"/>
        </w:rPr>
      </w:pPr>
    </w:p>
    <w:p w:rsidR="003F64FB" w:rsidRDefault="003F64FB" w:rsidP="00F43AAC">
      <w:pPr>
        <w:spacing w:after="0" w:line="360" w:lineRule="auto"/>
        <w:jc w:val="both"/>
        <w:rPr>
          <w:rFonts w:ascii="Times New Roman" w:hAnsi="Times New Roman"/>
          <w:b/>
          <w:iCs/>
          <w:sz w:val="24"/>
          <w:szCs w:val="24"/>
        </w:rPr>
      </w:pPr>
    </w:p>
    <w:p w:rsidR="005E34FB" w:rsidRPr="00B5633D" w:rsidRDefault="005E34FB"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874226" w:rsidRDefault="00874226" w:rsidP="00F43AAC">
      <w:pPr>
        <w:spacing w:after="0" w:line="360" w:lineRule="auto"/>
        <w:jc w:val="both"/>
        <w:rPr>
          <w:rFonts w:ascii="Times New Roman" w:hAnsi="Times New Roman"/>
          <w:b/>
          <w:iCs/>
          <w:sz w:val="24"/>
          <w:szCs w:val="24"/>
        </w:rPr>
      </w:pPr>
    </w:p>
    <w:p w:rsidR="003F64FB" w:rsidRPr="00874226" w:rsidRDefault="00F43AAC" w:rsidP="00874226">
      <w:pPr>
        <w:spacing w:after="0" w:line="360" w:lineRule="auto"/>
        <w:jc w:val="both"/>
        <w:rPr>
          <w:rFonts w:ascii="Times New Roman" w:hAnsi="Times New Roman"/>
          <w:b/>
          <w:sz w:val="24"/>
          <w:szCs w:val="24"/>
        </w:rPr>
      </w:pPr>
      <w:r w:rsidRPr="00B5633D">
        <w:rPr>
          <w:rFonts w:ascii="Times New Roman" w:hAnsi="Times New Roman"/>
          <w:b/>
          <w:iCs/>
          <w:sz w:val="24"/>
          <w:szCs w:val="24"/>
        </w:rPr>
        <w:t xml:space="preserve">Date: _____________                                                    </w:t>
      </w:r>
      <w:r w:rsidRPr="00B5633D">
        <w:rPr>
          <w:rFonts w:ascii="Times New Roman" w:hAnsi="Times New Roman"/>
          <w:b/>
          <w:sz w:val="24"/>
          <w:szCs w:val="24"/>
        </w:rPr>
        <w:t xml:space="preserve">Signature of faculty in-charge </w:t>
      </w:r>
    </w:p>
    <w:p w:rsidR="009F74F2" w:rsidRPr="00B5633D" w:rsidRDefault="004B1477" w:rsidP="00B4183B">
      <w:pPr>
        <w:spacing w:after="0"/>
        <w:jc w:val="both"/>
        <w:rPr>
          <w:rFonts w:ascii="Times New Roman" w:hAnsi="Times New Roman"/>
          <w:b/>
          <w:iCs/>
          <w:sz w:val="24"/>
          <w:szCs w:val="24"/>
        </w:rPr>
      </w:pPr>
      <w:r w:rsidRPr="00B5633D">
        <w:rPr>
          <w:rFonts w:ascii="Times New Roman" w:hAnsi="Times New Roman"/>
          <w:b/>
          <w:iCs/>
          <w:noProof/>
          <w:sz w:val="24"/>
          <w:szCs w:val="24"/>
          <w:lang w:val="en-US"/>
        </w:rPr>
        <mc:AlternateContent>
          <mc:Choice Requires="wps">
            <w:drawing>
              <wp:anchor distT="72390" distB="72390" distL="72390" distR="72390" simplePos="0" relativeHeight="251657728" behindDoc="0" locked="0" layoutInCell="1" allowOverlap="1">
                <wp:simplePos x="0" y="0"/>
                <wp:positionH relativeFrom="column">
                  <wp:posOffset>2531745</wp:posOffset>
                </wp:positionH>
                <wp:positionV relativeFrom="paragraph">
                  <wp:posOffset>60960</wp:posOffset>
                </wp:positionV>
                <wp:extent cx="3173730" cy="1943735"/>
                <wp:effectExtent l="9525" t="8890" r="7620" b="9525"/>
                <wp:wrapNone/>
                <wp:docPr id="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6A1B97" w:rsidRPr="00366836" w:rsidRDefault="006A1B97" w:rsidP="009F74F2">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6A1B97" w:rsidRDefault="006A1B97" w:rsidP="009F74F2">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9F74F2">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9F74F2">
                            <w:pPr>
                              <w:pStyle w:val="FrameContents"/>
                              <w:shd w:val="clear" w:color="auto" w:fill="FFFFFF"/>
                              <w:spacing w:after="0" w:line="100" w:lineRule="atLeast"/>
                              <w:rPr>
                                <w:b/>
                                <w:sz w:val="24"/>
                                <w:szCs w:val="24"/>
                              </w:rPr>
                            </w:pPr>
                          </w:p>
                          <w:p w:rsidR="006A1B97" w:rsidRDefault="006A1B97" w:rsidP="009F74F2">
                            <w:pPr>
                              <w:pStyle w:val="FrameContents"/>
                              <w:shd w:val="clear" w:color="auto" w:fill="FFFFFF"/>
                              <w:spacing w:after="0" w:line="100" w:lineRule="atLeast"/>
                            </w:pPr>
                            <w:r>
                              <w:rPr>
                                <w:b/>
                                <w:sz w:val="24"/>
                                <w:szCs w:val="24"/>
                              </w:rPr>
                              <w:t>Grade: AA / AB / BB / BC / CC / CD /DD</w:t>
                            </w:r>
                          </w:p>
                          <w:p w:rsidR="006A1B97" w:rsidRDefault="006A1B97" w:rsidP="009F74F2">
                            <w:pPr>
                              <w:pStyle w:val="FrameContents"/>
                              <w:shd w:val="clear" w:color="auto" w:fill="FFFFFF"/>
                              <w:spacing w:line="100" w:lineRule="atLeast"/>
                            </w:pPr>
                          </w:p>
                          <w:p w:rsidR="006A1B97" w:rsidRDefault="006A1B97" w:rsidP="009F74F2">
                            <w:pPr>
                              <w:pStyle w:val="FrameContents"/>
                              <w:shd w:val="clear" w:color="auto" w:fill="FFFFFF"/>
                              <w:spacing w:line="100" w:lineRule="atLeast"/>
                            </w:pPr>
                          </w:p>
                          <w:p w:rsidR="006A1B97" w:rsidRDefault="006A1B97" w:rsidP="009F74F2">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4" type="#_x0000_t202" style="position:absolute;left:0;text-align:left;margin-left:199.35pt;margin-top:4.8pt;width:249.9pt;height:153.0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" strokeweight=".05pt">
                <v:textbox>
                  <w:txbxContent>
                    <w:p w:rsidR="006A1B97" w:rsidRPr="00366836" w:rsidRDefault="006A1B97" w:rsidP="009F74F2">
                      <w:pPr>
                        <w:pStyle w:val="FrameContents"/>
                        <w:shd w:val="clear" w:color="auto" w:fill="FFFFFF"/>
                        <w:spacing w:after="0" w:line="100" w:lineRule="atLeast"/>
                        <w:rPr>
                          <w:rFonts w:ascii="Times New Roman" w:eastAsia="Times New Roman" w:hAnsi="Times New Roman" w:cs="Times New Roman"/>
                          <w:iCs/>
                          <w:sz w:val="24"/>
                          <w:szCs w:val="24"/>
                        </w:rPr>
                      </w:pPr>
                      <w:r w:rsidRPr="00366836">
                        <w:rPr>
                          <w:rFonts w:ascii="Times New Roman" w:eastAsia="Times New Roman" w:hAnsi="Times New Roman" w:cs="Times New Roman"/>
                          <w:iCs/>
                          <w:sz w:val="24"/>
                          <w:szCs w:val="24"/>
                        </w:rPr>
                        <w:t xml:space="preserve">Batch:               Roll No.:      </w:t>
                      </w:r>
                    </w:p>
                    <w:p w:rsidR="006A1B97" w:rsidRDefault="006A1B97" w:rsidP="009F74F2">
                      <w:pPr>
                        <w:pStyle w:val="FrameContents"/>
                        <w:shd w:val="clear" w:color="auto" w:fill="FFFFFF"/>
                        <w:spacing w:after="0" w:line="100" w:lineRule="atLeast"/>
                        <w:rPr>
                          <w:rFonts w:ascii="Times New Roman" w:eastAsia="Times New Roman" w:hAnsi="Times New Roman" w:cs="Times New Roman"/>
                          <w:b/>
                          <w:iCs/>
                          <w:sz w:val="24"/>
                          <w:szCs w:val="24"/>
                        </w:rPr>
                      </w:pPr>
                    </w:p>
                    <w:p w:rsidR="006A1B97" w:rsidRDefault="006A1B97" w:rsidP="009F74F2">
                      <w:pPr>
                        <w:pStyle w:val="FrameContents"/>
                        <w:shd w:val="clear" w:color="auto" w:fill="FFFFFF"/>
                        <w:spacing w:after="0" w:line="100" w:lineRule="atLeast"/>
                        <w:rPr>
                          <w:b/>
                          <w:sz w:val="24"/>
                          <w:szCs w:val="24"/>
                        </w:rPr>
                      </w:pPr>
                      <w:r>
                        <w:rPr>
                          <w:b/>
                          <w:sz w:val="24"/>
                          <w:szCs w:val="24"/>
                        </w:rPr>
                        <w:t>Experiment / assignment / tutorial No._______</w:t>
                      </w:r>
                    </w:p>
                    <w:p w:rsidR="006A1B97" w:rsidRDefault="006A1B97" w:rsidP="009F74F2">
                      <w:pPr>
                        <w:pStyle w:val="FrameContents"/>
                        <w:shd w:val="clear" w:color="auto" w:fill="FFFFFF"/>
                        <w:spacing w:after="0" w:line="100" w:lineRule="atLeast"/>
                        <w:rPr>
                          <w:b/>
                          <w:sz w:val="24"/>
                          <w:szCs w:val="24"/>
                        </w:rPr>
                      </w:pPr>
                    </w:p>
                    <w:p w:rsidR="006A1B97" w:rsidRDefault="006A1B97" w:rsidP="009F74F2">
                      <w:pPr>
                        <w:pStyle w:val="FrameContents"/>
                        <w:shd w:val="clear" w:color="auto" w:fill="FFFFFF"/>
                        <w:spacing w:after="0" w:line="100" w:lineRule="atLeast"/>
                      </w:pPr>
                      <w:r>
                        <w:rPr>
                          <w:b/>
                          <w:sz w:val="24"/>
                          <w:szCs w:val="24"/>
                        </w:rPr>
                        <w:t>Grade: AA / AB / BB / BC / CC / CD /DD</w:t>
                      </w:r>
                    </w:p>
                    <w:p w:rsidR="006A1B97" w:rsidRDefault="006A1B97" w:rsidP="009F74F2">
                      <w:pPr>
                        <w:pStyle w:val="FrameContents"/>
                        <w:shd w:val="clear" w:color="auto" w:fill="FFFFFF"/>
                        <w:spacing w:line="100" w:lineRule="atLeast"/>
                      </w:pPr>
                    </w:p>
                    <w:p w:rsidR="006A1B97" w:rsidRDefault="006A1B97" w:rsidP="009F74F2">
                      <w:pPr>
                        <w:pStyle w:val="FrameContents"/>
                        <w:shd w:val="clear" w:color="auto" w:fill="FFFFFF"/>
                        <w:spacing w:line="100" w:lineRule="atLeast"/>
                      </w:pPr>
                    </w:p>
                    <w:p w:rsidR="006A1B97" w:rsidRDefault="006A1B97" w:rsidP="009F74F2">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9F74F2" w:rsidRPr="00B5633D" w:rsidRDefault="009F74F2" w:rsidP="00B4183B">
      <w:pPr>
        <w:spacing w:after="0"/>
        <w:jc w:val="both"/>
        <w:rPr>
          <w:rFonts w:ascii="Times New Roman" w:hAnsi="Times New Roman"/>
          <w:b/>
          <w:iCs/>
          <w:sz w:val="24"/>
          <w:szCs w:val="24"/>
        </w:rPr>
      </w:pPr>
    </w:p>
    <w:p w:rsidR="00B4183B" w:rsidRDefault="00B4183B" w:rsidP="00B4183B">
      <w:pPr>
        <w:spacing w:after="0"/>
        <w:jc w:val="both"/>
        <w:rPr>
          <w:rFonts w:ascii="Times New Roman" w:hAnsi="Times New Roman"/>
          <w:b/>
          <w:iCs/>
          <w:sz w:val="24"/>
          <w:szCs w:val="24"/>
        </w:rPr>
      </w:pPr>
    </w:p>
    <w:p w:rsidR="003F64FB" w:rsidRDefault="003F64FB" w:rsidP="00B4183B">
      <w:pPr>
        <w:spacing w:after="0"/>
        <w:jc w:val="both"/>
        <w:rPr>
          <w:rFonts w:ascii="Times New Roman" w:hAnsi="Times New Roman"/>
          <w:b/>
          <w:iCs/>
          <w:sz w:val="24"/>
          <w:szCs w:val="24"/>
        </w:rPr>
      </w:pPr>
    </w:p>
    <w:p w:rsidR="003F64FB" w:rsidRDefault="003F64FB" w:rsidP="00B4183B">
      <w:pPr>
        <w:spacing w:after="0"/>
        <w:jc w:val="both"/>
        <w:rPr>
          <w:rFonts w:ascii="Times New Roman" w:hAnsi="Times New Roman"/>
          <w:b/>
          <w:iCs/>
          <w:sz w:val="24"/>
          <w:szCs w:val="24"/>
        </w:rPr>
      </w:pPr>
    </w:p>
    <w:p w:rsidR="003F64FB" w:rsidRDefault="003F64FB" w:rsidP="00B4183B">
      <w:pPr>
        <w:spacing w:after="0"/>
        <w:jc w:val="both"/>
        <w:rPr>
          <w:rFonts w:ascii="Times New Roman" w:hAnsi="Times New Roman"/>
          <w:b/>
          <w:iCs/>
          <w:sz w:val="24"/>
          <w:szCs w:val="24"/>
        </w:rPr>
      </w:pPr>
    </w:p>
    <w:p w:rsidR="003F64FB" w:rsidRPr="00B5633D" w:rsidRDefault="003F64FB" w:rsidP="00B4183B">
      <w:pPr>
        <w:spacing w:after="0"/>
        <w:jc w:val="both"/>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B4183B" w:rsidRPr="00B5633D" w:rsidTr="00B4183B">
        <w:trPr>
          <w:trHeight w:val="467"/>
          <w:jc w:val="center"/>
        </w:trPr>
        <w:tc>
          <w:tcPr>
            <w:tcW w:w="9800" w:type="dxa"/>
            <w:shd w:val="clear" w:color="auto" w:fill="D9D9D9"/>
            <w:vAlign w:val="center"/>
          </w:tcPr>
          <w:p w:rsidR="00ED1843" w:rsidRPr="00B5633D" w:rsidRDefault="00B4183B" w:rsidP="00ED1843">
            <w:pPr>
              <w:spacing w:after="0"/>
              <w:ind w:left="657" w:hanging="630"/>
              <w:jc w:val="both"/>
              <w:rPr>
                <w:rFonts w:ascii="Times New Roman" w:hAnsi="Times New Roman"/>
                <w:sz w:val="24"/>
                <w:szCs w:val="24"/>
                <w:lang w:val="en-US"/>
              </w:rPr>
            </w:pPr>
            <w:r w:rsidRPr="00B5633D">
              <w:rPr>
                <w:rFonts w:ascii="Times New Roman" w:eastAsia="Times New Roman" w:hAnsi="Times New Roman"/>
                <w:b/>
                <w:iCs/>
                <w:sz w:val="24"/>
                <w:szCs w:val="24"/>
              </w:rPr>
              <w:t xml:space="preserve">Title: </w:t>
            </w:r>
            <w:r w:rsidR="00ED1843" w:rsidRPr="00B5633D">
              <w:rPr>
                <w:rFonts w:ascii="Times New Roman" w:hAnsi="Times New Roman"/>
                <w:sz w:val="24"/>
                <w:szCs w:val="24"/>
                <w:lang w:val="en-US"/>
              </w:rPr>
              <w:t>Interfacing 8259 PPI with 8086 to perform the ICW and OCW command words of</w:t>
            </w:r>
          </w:p>
          <w:p w:rsidR="00B4183B" w:rsidRPr="00B5633D" w:rsidRDefault="00947B39" w:rsidP="00ED1843">
            <w:pPr>
              <w:spacing w:after="0"/>
              <w:ind w:left="657" w:hanging="630"/>
              <w:jc w:val="both"/>
              <w:rPr>
                <w:rFonts w:ascii="Times New Roman" w:eastAsia="Times New Roman" w:hAnsi="Times New Roman"/>
                <w:b/>
                <w:iCs/>
                <w:sz w:val="24"/>
                <w:szCs w:val="24"/>
              </w:rPr>
            </w:pPr>
            <w:r w:rsidRPr="00B5633D">
              <w:rPr>
                <w:rFonts w:ascii="Times New Roman" w:hAnsi="Times New Roman"/>
                <w:sz w:val="24"/>
                <w:szCs w:val="24"/>
                <w:lang w:val="en-US"/>
              </w:rPr>
              <w:lastRenderedPageBreak/>
              <w:t>8259 by using trainer kit</w:t>
            </w:r>
          </w:p>
        </w:tc>
      </w:tr>
    </w:tbl>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lastRenderedPageBreak/>
        <w:t>______________________________________________________________________</w:t>
      </w:r>
    </w:p>
    <w:p w:rsidR="00B4183B" w:rsidRPr="00B5633D" w:rsidRDefault="00A46680" w:rsidP="00B4183B">
      <w:pPr>
        <w:spacing w:after="0"/>
        <w:ind w:left="1170" w:hanging="1170"/>
        <w:jc w:val="both"/>
        <w:rPr>
          <w:rFonts w:ascii="Times New Roman" w:hAnsi="Times New Roman"/>
          <w:sz w:val="24"/>
          <w:szCs w:val="24"/>
        </w:rPr>
      </w:pPr>
      <w:r w:rsidRPr="00B5633D">
        <w:rPr>
          <w:rFonts w:ascii="Times New Roman" w:hAnsi="Times New Roman"/>
          <w:b/>
          <w:sz w:val="24"/>
          <w:szCs w:val="24"/>
        </w:rPr>
        <w:t>Aim</w:t>
      </w:r>
      <w:r w:rsidR="00B4183B" w:rsidRPr="00B5633D">
        <w:rPr>
          <w:rFonts w:ascii="Times New Roman" w:hAnsi="Times New Roman"/>
          <w:b/>
          <w:sz w:val="24"/>
          <w:szCs w:val="24"/>
        </w:rPr>
        <w:t>:</w:t>
      </w:r>
      <w:r w:rsidR="00B4183B" w:rsidRPr="00B5633D">
        <w:rPr>
          <w:rFonts w:ascii="Times New Roman" w:hAnsi="Times New Roman"/>
          <w:sz w:val="24"/>
          <w:szCs w:val="24"/>
        </w:rPr>
        <w:t xml:space="preserve"> </w:t>
      </w:r>
      <w:r w:rsidR="00A67845" w:rsidRPr="00B5633D">
        <w:rPr>
          <w:rFonts w:ascii="Times New Roman" w:hAnsi="Times New Roman"/>
          <w:sz w:val="24"/>
          <w:szCs w:val="24"/>
        </w:rPr>
        <w:t xml:space="preserve">To </w:t>
      </w:r>
      <w:r w:rsidR="00F936DF" w:rsidRPr="00B5633D">
        <w:rPr>
          <w:rFonts w:ascii="Times New Roman" w:hAnsi="Times New Roman"/>
          <w:sz w:val="24"/>
          <w:szCs w:val="24"/>
        </w:rPr>
        <w:t>handle interrupts using 8259</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______________________________________________________________________</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 xml:space="preserve">Expected Outcome of Experiment: </w:t>
      </w:r>
    </w:p>
    <w:p w:rsidR="00B4183B" w:rsidRPr="00B5633D" w:rsidRDefault="00B4183B" w:rsidP="00B4183B">
      <w:pPr>
        <w:spacing w:after="0"/>
        <w:ind w:left="900" w:hanging="900"/>
        <w:jc w:val="both"/>
        <w:rPr>
          <w:rFonts w:ascii="Times New Roman" w:hAnsi="Times New Roman"/>
          <w:spacing w:val="-19"/>
          <w:w w:val="102"/>
          <w:sz w:val="24"/>
          <w:szCs w:val="24"/>
        </w:rPr>
      </w:pPr>
    </w:p>
    <w:p w:rsidR="00A85AE9" w:rsidRPr="00B5633D" w:rsidRDefault="00A85AE9" w:rsidP="00A85AE9">
      <w:pPr>
        <w:autoSpaceDE w:val="0"/>
        <w:autoSpaceDN w:val="0"/>
        <w:adjustRightInd w:val="0"/>
        <w:spacing w:after="0" w:line="240" w:lineRule="auto"/>
        <w:jc w:val="both"/>
        <w:rPr>
          <w:rFonts w:ascii="Times New Roman" w:hAnsi="Times New Roman"/>
          <w:b/>
          <w:bCs/>
          <w:color w:val="000000"/>
          <w:spacing w:val="-4"/>
          <w:sz w:val="24"/>
          <w:szCs w:val="24"/>
        </w:rPr>
      </w:pPr>
      <w:r w:rsidRPr="00B5633D">
        <w:rPr>
          <w:rFonts w:ascii="Times New Roman" w:hAnsi="Times New Roman"/>
          <w:b/>
          <w:sz w:val="24"/>
          <w:szCs w:val="24"/>
        </w:rPr>
        <w:t xml:space="preserve">CO 2: </w:t>
      </w:r>
      <w:r w:rsidRPr="00B5633D">
        <w:rPr>
          <w:rFonts w:ascii="Times New Roman" w:eastAsia="Times New Roman" w:hAnsi="Times New Roman"/>
          <w:color w:val="222222"/>
          <w:sz w:val="24"/>
          <w:szCs w:val="24"/>
        </w:rPr>
        <w:t>Build Microprocessor based system using memory chips and peripheral chips</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_____________________________________________________________________</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 xml:space="preserve">Books/ Journals/ Websites referred: </w:t>
      </w:r>
    </w:p>
    <w:p w:rsidR="0009079C" w:rsidRPr="00B5633D" w:rsidRDefault="0009079C" w:rsidP="00B4183B">
      <w:pPr>
        <w:spacing w:after="0"/>
        <w:jc w:val="both"/>
        <w:rPr>
          <w:rFonts w:ascii="Times New Roman" w:hAnsi="Times New Roman"/>
          <w:b/>
          <w:sz w:val="24"/>
          <w:szCs w:val="24"/>
        </w:rPr>
      </w:pP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 xml:space="preserve">1)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2) 8086 Microprocessor Programming and Interfacing the PC: By Kenneth Ayala</w:t>
      </w: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3) Microprocessor and Interfacing: By Douglas Hall (TMH Publication).</w:t>
      </w:r>
    </w:p>
    <w:p w:rsidR="0009079C" w:rsidRPr="00B5633D" w:rsidRDefault="0009079C" w:rsidP="0009079C">
      <w:pPr>
        <w:spacing w:after="0"/>
        <w:jc w:val="both"/>
        <w:rPr>
          <w:rFonts w:ascii="Times New Roman" w:hAnsi="Times New Roman"/>
          <w:b/>
          <w:sz w:val="24"/>
          <w:szCs w:val="24"/>
          <w:lang w:val="en-US"/>
        </w:rPr>
      </w:pPr>
      <w:r w:rsidRPr="00B5633D">
        <w:rPr>
          <w:rFonts w:ascii="Times New Roman" w:hAnsi="Times New Roman"/>
          <w:b/>
          <w:sz w:val="24"/>
          <w:szCs w:val="24"/>
          <w:lang w:val="en-US"/>
        </w:rPr>
        <w:t>4) www.</w:t>
      </w:r>
      <w:r w:rsidRPr="00B5633D">
        <w:rPr>
          <w:rFonts w:ascii="Times New Roman" w:hAnsi="Times New Roman"/>
          <w:b/>
          <w:sz w:val="24"/>
          <w:szCs w:val="24"/>
        </w:rPr>
        <w:t>wikipedia.org/wiki/Intel_</w:t>
      </w:r>
      <w:r w:rsidRPr="00B5633D">
        <w:rPr>
          <w:rFonts w:ascii="Times New Roman" w:hAnsi="Times New Roman"/>
          <w:b/>
          <w:bCs/>
          <w:sz w:val="24"/>
          <w:szCs w:val="24"/>
        </w:rPr>
        <w:t>825</w:t>
      </w:r>
      <w:r w:rsidR="009263D5" w:rsidRPr="00B5633D">
        <w:rPr>
          <w:rFonts w:ascii="Times New Roman" w:hAnsi="Times New Roman"/>
          <w:b/>
          <w:bCs/>
          <w:sz w:val="24"/>
          <w:szCs w:val="24"/>
        </w:rPr>
        <w:t>9</w:t>
      </w:r>
      <w:r w:rsidRPr="00B5633D">
        <w:rPr>
          <w:rFonts w:ascii="Times New Roman" w:hAnsi="Times New Roman"/>
          <w:b/>
          <w:sz w:val="24"/>
          <w:szCs w:val="24"/>
        </w:rPr>
        <w:t>‎</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____________________________________________________________</w:t>
      </w:r>
    </w:p>
    <w:p w:rsidR="00B4183B" w:rsidRPr="00B5633D" w:rsidRDefault="00B4183B" w:rsidP="00B4183B">
      <w:pPr>
        <w:spacing w:after="0"/>
        <w:jc w:val="both"/>
        <w:rPr>
          <w:rFonts w:ascii="Times New Roman" w:hAnsi="Times New Roman"/>
          <w:b/>
          <w:sz w:val="24"/>
          <w:szCs w:val="24"/>
        </w:rPr>
      </w:pPr>
      <w:r w:rsidRPr="00B5633D">
        <w:rPr>
          <w:rFonts w:ascii="Times New Roman" w:hAnsi="Times New Roman"/>
          <w:b/>
          <w:sz w:val="24"/>
          <w:szCs w:val="24"/>
        </w:rPr>
        <w:t xml:space="preserve">Pre Lab/ Prior Concepts: </w:t>
      </w:r>
    </w:p>
    <w:p w:rsidR="00ED1843"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Need for priority interrupt controller 8259:</w:t>
      </w:r>
    </w:p>
    <w:p w:rsidR="00ED1843" w:rsidRPr="00B5633D" w:rsidRDefault="00ED1843" w:rsidP="00ED1843">
      <w:pPr>
        <w:spacing w:after="0"/>
        <w:jc w:val="both"/>
        <w:rPr>
          <w:rFonts w:ascii="Times New Roman" w:hAnsi="Times New Roman"/>
          <w:b/>
          <w:sz w:val="24"/>
          <w:szCs w:val="24"/>
          <w:lang w:val="en-US"/>
        </w:rPr>
      </w:pPr>
    </w:p>
    <w:p w:rsidR="00ED1843" w:rsidRPr="00B5633D" w:rsidRDefault="00A67845" w:rsidP="00ED1843">
      <w:pPr>
        <w:spacing w:after="0"/>
        <w:jc w:val="both"/>
        <w:rPr>
          <w:rFonts w:ascii="Times New Roman" w:hAnsi="Times New Roman"/>
          <w:b/>
          <w:sz w:val="24"/>
          <w:szCs w:val="24"/>
          <w:lang w:val="en-US"/>
        </w:rPr>
      </w:pPr>
      <w:r w:rsidRPr="00B5633D">
        <w:rPr>
          <w:rFonts w:ascii="Times New Roman" w:hAnsi="Times New Roman"/>
          <w:b/>
          <w:sz w:val="24"/>
          <w:szCs w:val="24"/>
          <w:lang w:val="en"/>
        </w:rPr>
        <w:t xml:space="preserve">The </w:t>
      </w:r>
      <w:r w:rsidRPr="00B5633D">
        <w:rPr>
          <w:rFonts w:ascii="Times New Roman" w:hAnsi="Times New Roman"/>
          <w:b/>
          <w:bCs/>
          <w:sz w:val="24"/>
          <w:szCs w:val="24"/>
          <w:lang w:val="en"/>
        </w:rPr>
        <w:t>8259</w:t>
      </w:r>
      <w:r w:rsidRPr="00B5633D">
        <w:rPr>
          <w:rFonts w:ascii="Times New Roman" w:hAnsi="Times New Roman"/>
          <w:b/>
          <w:sz w:val="24"/>
          <w:szCs w:val="24"/>
          <w:lang w:val="en"/>
        </w:rPr>
        <w:t xml:space="preserve"> is a Programmable Interrupt controller (PIC) designed for the Intel 8085 and Intel 8086 .The initial part was 8259, a later A suffix version was upward compatible and usable with the 8086 or 8088 processor. The 8259 combines multiple interrupt input sources into a single </w:t>
      </w:r>
      <w:proofErr w:type="spellStart"/>
      <w:r w:rsidRPr="00B5633D">
        <w:rPr>
          <w:rFonts w:ascii="Times New Roman" w:hAnsi="Times New Roman"/>
          <w:b/>
          <w:sz w:val="24"/>
          <w:szCs w:val="24"/>
          <w:lang w:val="en"/>
        </w:rPr>
        <w:t>interupt</w:t>
      </w:r>
      <w:proofErr w:type="spellEnd"/>
      <w:r w:rsidRPr="00B5633D">
        <w:rPr>
          <w:rFonts w:ascii="Times New Roman" w:hAnsi="Times New Roman"/>
          <w:b/>
          <w:sz w:val="24"/>
          <w:szCs w:val="24"/>
          <w:lang w:val="en"/>
        </w:rPr>
        <w:t xml:space="preserve"> output to the host microprocessor, extending the interrupt levels available in a system beyond the one or two levels found on the processor chip. The 8259A was the interrupt controller for the ISA bus in the original IBM PC and IBM AT.</w:t>
      </w:r>
    </w:p>
    <w:p w:rsidR="00ED1843" w:rsidRPr="00B5633D" w:rsidRDefault="004B1477" w:rsidP="00ED1843">
      <w:pPr>
        <w:spacing w:after="0"/>
        <w:jc w:val="both"/>
        <w:rPr>
          <w:rFonts w:ascii="Times New Roman" w:hAnsi="Times New Roman"/>
          <w:b/>
          <w:sz w:val="24"/>
          <w:szCs w:val="24"/>
          <w:lang w:val="en-US"/>
        </w:rPr>
      </w:pPr>
      <w:r w:rsidRPr="00B5633D">
        <w:rPr>
          <w:rFonts w:ascii="Times New Roman" w:hAnsi="Times New Roman"/>
          <w:noProof/>
          <w:color w:val="000000"/>
          <w:spacing w:val="-4"/>
          <w:sz w:val="24"/>
          <w:szCs w:val="24"/>
          <w:lang w:val="en-US"/>
        </w:rPr>
        <w:lastRenderedPageBreak/>
        <w:drawing>
          <wp:inline distT="0" distB="0" distL="0" distR="0">
            <wp:extent cx="5695950" cy="4272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4272915"/>
                    </a:xfrm>
                    <a:prstGeom prst="rect">
                      <a:avLst/>
                    </a:prstGeom>
                    <a:noFill/>
                  </pic:spPr>
                </pic:pic>
              </a:graphicData>
            </a:graphic>
          </wp:inline>
        </w:drawing>
      </w:r>
    </w:p>
    <w:p w:rsidR="00ED1843" w:rsidRPr="00B5633D" w:rsidRDefault="00ED1843" w:rsidP="00ED1843">
      <w:pPr>
        <w:spacing w:after="0"/>
        <w:jc w:val="both"/>
        <w:rPr>
          <w:rFonts w:ascii="Times New Roman" w:hAnsi="Times New Roman"/>
          <w:b/>
          <w:sz w:val="24"/>
          <w:szCs w:val="24"/>
          <w:lang w:val="en-US"/>
        </w:rPr>
      </w:pPr>
    </w:p>
    <w:p w:rsidR="00960695"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Importance of Cascade Lines-CAS0-CAS2:</w:t>
      </w: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F7639F" w:rsidRPr="00B5633D" w:rsidRDefault="00F7639F" w:rsidP="00F7639F">
      <w:pPr>
        <w:widowControl w:val="0"/>
        <w:autoSpaceDE w:val="0"/>
        <w:autoSpaceDN w:val="0"/>
        <w:adjustRightInd w:val="0"/>
        <w:spacing w:after="0" w:line="368" w:lineRule="exact"/>
        <w:ind w:left="1440"/>
        <w:rPr>
          <w:rFonts w:ascii="Times New Roman" w:eastAsia="Times New Roman" w:hAnsi="Times New Roman"/>
          <w:color w:val="000000"/>
          <w:w w:val="97"/>
          <w:sz w:val="24"/>
          <w:szCs w:val="24"/>
          <w:lang w:val="en-US"/>
        </w:rPr>
      </w:pPr>
      <w:r w:rsidRPr="00B5633D">
        <w:rPr>
          <w:rFonts w:ascii="Times New Roman" w:eastAsia="Times New Roman" w:hAnsi="Times New Roman"/>
          <w:color w:val="000000"/>
          <w:w w:val="97"/>
          <w:sz w:val="24"/>
          <w:szCs w:val="24"/>
          <w:lang w:val="en-US"/>
        </w:rPr>
        <w:t>CASCADE LINES: The CAS lines form a private 8259A bus to control</w:t>
      </w:r>
    </w:p>
    <w:p w:rsidR="00F7639F" w:rsidRPr="00B5633D" w:rsidRDefault="00F7639F" w:rsidP="00F7639F">
      <w:pPr>
        <w:widowControl w:val="0"/>
        <w:autoSpaceDE w:val="0"/>
        <w:autoSpaceDN w:val="0"/>
        <w:adjustRightInd w:val="0"/>
        <w:spacing w:after="0" w:line="368" w:lineRule="exact"/>
        <w:ind w:left="1440"/>
        <w:rPr>
          <w:rFonts w:ascii="Times New Roman" w:eastAsia="Times New Roman" w:hAnsi="Times New Roman"/>
          <w:color w:val="000000"/>
          <w:w w:val="97"/>
          <w:sz w:val="24"/>
          <w:szCs w:val="24"/>
          <w:lang w:val="en-US"/>
        </w:rPr>
      </w:pPr>
      <w:r w:rsidRPr="00B5633D">
        <w:rPr>
          <w:rFonts w:ascii="Times New Roman" w:eastAsia="Times New Roman" w:hAnsi="Times New Roman"/>
          <w:color w:val="000000"/>
          <w:w w:val="97"/>
          <w:sz w:val="24"/>
          <w:szCs w:val="24"/>
          <w:lang w:val="en-US"/>
        </w:rPr>
        <w:t>a multiple 8259A structure. These pins are outputs for a master 8259A</w:t>
      </w:r>
    </w:p>
    <w:p w:rsidR="00F7639F" w:rsidRPr="00B5633D" w:rsidRDefault="00F7639F" w:rsidP="00F7639F">
      <w:pPr>
        <w:widowControl w:val="0"/>
        <w:autoSpaceDE w:val="0"/>
        <w:autoSpaceDN w:val="0"/>
        <w:adjustRightInd w:val="0"/>
        <w:spacing w:after="0" w:line="368" w:lineRule="exact"/>
        <w:ind w:left="1440"/>
        <w:rPr>
          <w:rFonts w:ascii="Times New Roman" w:eastAsia="Times New Roman" w:hAnsi="Times New Roman"/>
          <w:color w:val="000000"/>
          <w:w w:val="97"/>
          <w:sz w:val="24"/>
          <w:szCs w:val="24"/>
          <w:lang w:val="en-US"/>
        </w:rPr>
      </w:pPr>
      <w:r w:rsidRPr="00B5633D">
        <w:rPr>
          <w:rFonts w:ascii="Times New Roman" w:eastAsia="Times New Roman" w:hAnsi="Times New Roman"/>
          <w:color w:val="000000"/>
          <w:w w:val="97"/>
          <w:sz w:val="24"/>
          <w:szCs w:val="24"/>
          <w:lang w:val="en-US"/>
        </w:rPr>
        <w:t>and inputs for a slave 8259A</w:t>
      </w: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Command Words of 8259A:</w:t>
      </w:r>
    </w:p>
    <w:p w:rsidR="00ED1843" w:rsidRPr="00B5633D" w:rsidRDefault="00ED1843" w:rsidP="00ED1843">
      <w:pPr>
        <w:spacing w:after="0"/>
        <w:jc w:val="both"/>
        <w:rPr>
          <w:rFonts w:ascii="Times New Roman" w:hAnsi="Times New Roman"/>
          <w:b/>
          <w:sz w:val="24"/>
          <w:szCs w:val="24"/>
          <w:lang w:val="en-US"/>
        </w:rPr>
      </w:pPr>
    </w:p>
    <w:p w:rsidR="00D41F02" w:rsidRDefault="00ED1843" w:rsidP="00ED1843">
      <w:pPr>
        <w:numPr>
          <w:ilvl w:val="0"/>
          <w:numId w:val="2"/>
        </w:numPr>
        <w:spacing w:after="0"/>
        <w:jc w:val="both"/>
        <w:rPr>
          <w:rFonts w:ascii="Times New Roman" w:hAnsi="Times New Roman"/>
          <w:b/>
          <w:sz w:val="24"/>
          <w:szCs w:val="24"/>
          <w:lang w:val="en-US"/>
        </w:rPr>
      </w:pPr>
      <w:r w:rsidRPr="00D41F02">
        <w:rPr>
          <w:rFonts w:ascii="Times New Roman" w:hAnsi="Times New Roman"/>
          <w:b/>
          <w:sz w:val="24"/>
          <w:szCs w:val="24"/>
          <w:lang w:val="en-US"/>
        </w:rPr>
        <w:t xml:space="preserve">Initialization command words </w:t>
      </w:r>
    </w:p>
    <w:p w:rsidR="00ED1843" w:rsidRPr="00D41F02" w:rsidRDefault="00ED1843" w:rsidP="00ED1843">
      <w:pPr>
        <w:numPr>
          <w:ilvl w:val="0"/>
          <w:numId w:val="2"/>
        </w:numPr>
        <w:spacing w:after="0"/>
        <w:jc w:val="both"/>
        <w:rPr>
          <w:rFonts w:ascii="Times New Roman" w:hAnsi="Times New Roman"/>
          <w:b/>
          <w:sz w:val="24"/>
          <w:szCs w:val="24"/>
          <w:lang w:val="en-US"/>
        </w:rPr>
      </w:pPr>
      <w:r w:rsidRPr="00D41F02">
        <w:rPr>
          <w:rFonts w:ascii="Times New Roman" w:hAnsi="Times New Roman"/>
          <w:b/>
          <w:sz w:val="24"/>
          <w:szCs w:val="24"/>
          <w:lang w:val="en-US"/>
        </w:rPr>
        <w:lastRenderedPageBreak/>
        <w:t>(ICW)</w:t>
      </w:r>
      <w:r w:rsidR="004B1477" w:rsidRPr="00D41F02">
        <w:rPr>
          <w:rFonts w:ascii="Times New Roman" w:hAnsi="Times New Roman"/>
          <w:noProof/>
          <w:color w:val="000000"/>
          <w:w w:val="97"/>
          <w:sz w:val="24"/>
          <w:szCs w:val="24"/>
          <w:lang w:val="en-US"/>
        </w:rPr>
        <w:drawing>
          <wp:inline distT="0" distB="0" distL="0" distR="0">
            <wp:extent cx="5194935" cy="39249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4935" cy="3924935"/>
                    </a:xfrm>
                    <a:prstGeom prst="rect">
                      <a:avLst/>
                    </a:prstGeom>
                    <a:noFill/>
                  </pic:spPr>
                </pic:pic>
              </a:graphicData>
            </a:graphic>
          </wp:inline>
        </w:drawing>
      </w:r>
    </w:p>
    <w:p w:rsidR="00ED1843" w:rsidRPr="00B5633D" w:rsidRDefault="00ED1843" w:rsidP="00ED1843">
      <w:pPr>
        <w:spacing w:after="0"/>
        <w:jc w:val="both"/>
        <w:rPr>
          <w:rFonts w:ascii="Times New Roman" w:hAnsi="Times New Roman"/>
          <w:b/>
          <w:sz w:val="24"/>
          <w:szCs w:val="24"/>
          <w:lang w:val="en-US"/>
        </w:rPr>
      </w:pPr>
    </w:p>
    <w:p w:rsidR="00A608CD" w:rsidRPr="00B5633D" w:rsidRDefault="00A608CD" w:rsidP="00ED1843">
      <w:pPr>
        <w:spacing w:after="0"/>
        <w:jc w:val="both"/>
        <w:rPr>
          <w:rFonts w:ascii="Times New Roman" w:hAnsi="Times New Roman"/>
          <w:b/>
          <w:sz w:val="24"/>
          <w:szCs w:val="24"/>
          <w:lang w:val="en-US"/>
        </w:rPr>
      </w:pPr>
    </w:p>
    <w:p w:rsidR="00ED1843" w:rsidRPr="00B5633D" w:rsidRDefault="00ED1843" w:rsidP="004C3E7D">
      <w:pPr>
        <w:numPr>
          <w:ilvl w:val="0"/>
          <w:numId w:val="2"/>
        </w:numPr>
        <w:spacing w:after="0"/>
        <w:jc w:val="both"/>
        <w:rPr>
          <w:rFonts w:ascii="Times New Roman" w:hAnsi="Times New Roman"/>
          <w:b/>
          <w:sz w:val="24"/>
          <w:szCs w:val="24"/>
          <w:lang w:val="en-US"/>
        </w:rPr>
      </w:pPr>
      <w:r w:rsidRPr="00B5633D">
        <w:rPr>
          <w:rFonts w:ascii="Times New Roman" w:hAnsi="Times New Roman"/>
          <w:b/>
          <w:sz w:val="24"/>
          <w:szCs w:val="24"/>
          <w:lang w:val="en-US"/>
        </w:rPr>
        <w:t>Operation command words (OCW)</w:t>
      </w:r>
    </w:p>
    <w:p w:rsidR="00ED1843" w:rsidRPr="00B5633D" w:rsidRDefault="00ED1843" w:rsidP="00ED1843">
      <w:pPr>
        <w:spacing w:after="0"/>
        <w:jc w:val="both"/>
        <w:rPr>
          <w:rFonts w:ascii="Times New Roman" w:hAnsi="Times New Roman"/>
          <w:b/>
          <w:sz w:val="24"/>
          <w:szCs w:val="24"/>
          <w:lang w:val="en-US"/>
        </w:rPr>
      </w:pPr>
    </w:p>
    <w:p w:rsidR="00ED1843" w:rsidRPr="00B5633D" w:rsidRDefault="004B1477" w:rsidP="00ED1843">
      <w:pPr>
        <w:spacing w:after="0"/>
        <w:jc w:val="both"/>
        <w:rPr>
          <w:rFonts w:ascii="Times New Roman" w:hAnsi="Times New Roman"/>
          <w:b/>
          <w:sz w:val="24"/>
          <w:szCs w:val="24"/>
          <w:lang w:val="en-US"/>
        </w:rPr>
      </w:pPr>
      <w:r w:rsidRPr="00B5633D">
        <w:rPr>
          <w:rFonts w:ascii="Times New Roman" w:hAnsi="Times New Roman"/>
          <w:noProof/>
          <w:color w:val="000000"/>
          <w:w w:val="97"/>
          <w:sz w:val="24"/>
          <w:szCs w:val="24"/>
          <w:lang w:val="en-US"/>
        </w:rPr>
        <w:drawing>
          <wp:inline distT="0" distB="0" distL="0" distR="0">
            <wp:extent cx="5817870" cy="2303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7870" cy="2303780"/>
                    </a:xfrm>
                    <a:prstGeom prst="rect">
                      <a:avLst/>
                    </a:prstGeom>
                    <a:noFill/>
                  </pic:spPr>
                </pic:pic>
              </a:graphicData>
            </a:graphic>
          </wp:inline>
        </w:drawing>
      </w:r>
    </w:p>
    <w:p w:rsidR="00ED1843" w:rsidRPr="00B5633D" w:rsidRDefault="00ED1843" w:rsidP="00ED1843">
      <w:pPr>
        <w:spacing w:after="0"/>
        <w:jc w:val="both"/>
        <w:rPr>
          <w:rFonts w:ascii="Times New Roman" w:hAnsi="Times New Roman"/>
          <w:b/>
          <w:sz w:val="24"/>
          <w:szCs w:val="24"/>
          <w:lang w:val="en-US"/>
        </w:rPr>
      </w:pPr>
    </w:p>
    <w:p w:rsidR="00F7639F" w:rsidRPr="00B5633D" w:rsidRDefault="00F7639F" w:rsidP="00F7639F">
      <w:pPr>
        <w:spacing w:after="0"/>
        <w:jc w:val="both"/>
        <w:rPr>
          <w:rFonts w:ascii="Times New Roman" w:hAnsi="Times New Roman"/>
          <w:b/>
          <w:sz w:val="24"/>
          <w:szCs w:val="24"/>
          <w:lang w:val="en-US"/>
        </w:rPr>
      </w:pPr>
    </w:p>
    <w:p w:rsidR="00F7639F" w:rsidRPr="00B5633D" w:rsidRDefault="00F7639F" w:rsidP="00F7639F">
      <w:pPr>
        <w:spacing w:after="0"/>
        <w:jc w:val="both"/>
        <w:rPr>
          <w:rFonts w:ascii="Times New Roman" w:hAnsi="Times New Roman"/>
          <w:b/>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r w:rsidRPr="00B5633D">
        <w:rPr>
          <w:rFonts w:ascii="Times New Roman" w:hAnsi="Times New Roman"/>
          <w:b/>
          <w:iCs/>
          <w:sz w:val="24"/>
          <w:szCs w:val="24"/>
          <w:lang w:val="en-US"/>
        </w:rPr>
        <w:t>Steps to interface 8255 with 8086:</w:t>
      </w: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p>
    <w:p w:rsidR="00DE141F" w:rsidRPr="00B5633D" w:rsidRDefault="00DE141F" w:rsidP="00DE141F">
      <w:pPr>
        <w:spacing w:after="0" w:line="360" w:lineRule="auto"/>
        <w:jc w:val="both"/>
        <w:rPr>
          <w:rFonts w:ascii="Times New Roman" w:hAnsi="Times New Roman"/>
          <w:b/>
          <w:iCs/>
          <w:sz w:val="24"/>
          <w:szCs w:val="24"/>
          <w:lang w:val="en-US"/>
        </w:rPr>
      </w:pPr>
      <w:r w:rsidRPr="00B5633D">
        <w:rPr>
          <w:rFonts w:ascii="Times New Roman" w:eastAsia="Times New Roman" w:hAnsi="Times New Roman"/>
          <w:color w:val="000000"/>
          <w:spacing w:val="-4"/>
          <w:sz w:val="24"/>
          <w:szCs w:val="24"/>
          <w:lang w:val="en-US"/>
        </w:rPr>
        <w:t>Explanation of the output:</w:t>
      </w:r>
    </w:p>
    <w:p w:rsidR="00DE141F" w:rsidRPr="00B5633D" w:rsidRDefault="00DE141F" w:rsidP="00DE141F">
      <w:pPr>
        <w:spacing w:after="0" w:line="360" w:lineRule="auto"/>
        <w:jc w:val="both"/>
        <w:rPr>
          <w:rFonts w:ascii="Times New Roman" w:hAnsi="Times New Roman"/>
          <w:b/>
          <w:iCs/>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p>
    <w:p w:rsidR="00F7639F" w:rsidRPr="00B5633D" w:rsidRDefault="00F7639F"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335AB4" w:rsidRDefault="00335AB4" w:rsidP="00ED1843">
      <w:pPr>
        <w:spacing w:after="0"/>
        <w:jc w:val="both"/>
        <w:rPr>
          <w:rFonts w:ascii="Times New Roman" w:hAnsi="Times New Roman"/>
          <w:b/>
          <w:sz w:val="24"/>
          <w:szCs w:val="24"/>
          <w:lang w:val="en-US"/>
        </w:rPr>
      </w:pPr>
    </w:p>
    <w:p w:rsidR="00ED1843" w:rsidRPr="00B5633D" w:rsidRDefault="00ED1843" w:rsidP="00ED1843">
      <w:pPr>
        <w:spacing w:after="0"/>
        <w:jc w:val="both"/>
        <w:rPr>
          <w:rFonts w:ascii="Times New Roman" w:hAnsi="Times New Roman"/>
          <w:b/>
          <w:sz w:val="24"/>
          <w:szCs w:val="24"/>
          <w:lang w:val="en-US"/>
        </w:rPr>
      </w:pPr>
      <w:r w:rsidRPr="00B5633D">
        <w:rPr>
          <w:rFonts w:ascii="Times New Roman" w:hAnsi="Times New Roman"/>
          <w:b/>
          <w:sz w:val="24"/>
          <w:szCs w:val="24"/>
          <w:lang w:val="en-US"/>
        </w:rPr>
        <w:t>Conclusion:</w:t>
      </w:r>
    </w:p>
    <w:p w:rsidR="00ED1843" w:rsidRPr="00B5633D" w:rsidRDefault="00ED1843" w:rsidP="00ED1843">
      <w:pPr>
        <w:spacing w:after="0"/>
        <w:jc w:val="both"/>
        <w:rPr>
          <w:rFonts w:ascii="Times New Roman" w:hAnsi="Times New Roman"/>
          <w:b/>
          <w:sz w:val="24"/>
          <w:szCs w:val="24"/>
          <w:lang w:val="en-US"/>
        </w:rPr>
      </w:pPr>
    </w:p>
    <w:p w:rsidR="00136412" w:rsidRPr="00B5633D" w:rsidRDefault="00335AB4" w:rsidP="00136412">
      <w:pPr>
        <w:spacing w:before="240" w:after="0" w:line="360" w:lineRule="auto"/>
        <w:jc w:val="both"/>
        <w:rPr>
          <w:rFonts w:ascii="Times New Roman" w:hAnsi="Times New Roman"/>
          <w:b/>
          <w:iCs/>
          <w:sz w:val="24"/>
          <w:szCs w:val="24"/>
        </w:rPr>
      </w:pPr>
      <w:r>
        <w:rPr>
          <w:rFonts w:ascii="Times New Roman" w:eastAsia="Times New Roman" w:hAnsi="Times New Roman"/>
          <w:color w:val="000000"/>
          <w:spacing w:val="-4"/>
          <w:sz w:val="24"/>
          <w:szCs w:val="24"/>
          <w:lang w:val="en-US"/>
        </w:rPr>
        <w:br w:type="page"/>
      </w:r>
      <w:r w:rsidR="00136412" w:rsidRPr="00B5633D">
        <w:rPr>
          <w:rFonts w:ascii="Times New Roman" w:hAnsi="Times New Roman"/>
          <w:b/>
          <w:iCs/>
          <w:sz w:val="24"/>
          <w:szCs w:val="24"/>
        </w:rPr>
        <w:lastRenderedPageBreak/>
        <w:t>Post Lab Descriptive Questions (Add questions from examination point view)</w:t>
      </w:r>
    </w:p>
    <w:p w:rsidR="00136412" w:rsidRPr="00B5633D" w:rsidRDefault="00136412" w:rsidP="00136412">
      <w:pPr>
        <w:rPr>
          <w:rFonts w:ascii="Times New Roman" w:hAnsi="Times New Roman"/>
          <w:b/>
          <w:sz w:val="24"/>
          <w:szCs w:val="24"/>
          <w:lang w:val="en-US"/>
        </w:rPr>
      </w:pPr>
      <w:r w:rsidRPr="00B5633D">
        <w:rPr>
          <w:rFonts w:ascii="Times New Roman" w:hAnsi="Times New Roman"/>
          <w:b/>
          <w:sz w:val="24"/>
          <w:szCs w:val="24"/>
          <w:lang w:val="en-US"/>
        </w:rPr>
        <w:t>Explain significance of 8259 as PIC</w:t>
      </w:r>
    </w:p>
    <w:p w:rsidR="00136412" w:rsidRPr="00B5633D" w:rsidRDefault="00136412" w:rsidP="00136412">
      <w:pPr>
        <w:rPr>
          <w:rFonts w:ascii="Times New Roman" w:hAnsi="Times New Roman"/>
          <w:b/>
          <w:sz w:val="24"/>
          <w:szCs w:val="24"/>
        </w:rPr>
      </w:pPr>
    </w:p>
    <w:p w:rsidR="00ED1843" w:rsidRPr="00B5633D" w:rsidRDefault="00ED1843" w:rsidP="00ED1843">
      <w:pPr>
        <w:spacing w:after="0"/>
        <w:jc w:val="both"/>
        <w:rPr>
          <w:rFonts w:ascii="Times New Roman" w:hAnsi="Times New Roman"/>
          <w:b/>
          <w:sz w:val="24"/>
          <w:szCs w:val="24"/>
        </w:rPr>
      </w:pPr>
    </w:p>
    <w:p w:rsidR="00960695" w:rsidRPr="00B5633D" w:rsidRDefault="00960695"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335AB4" w:rsidRDefault="00335AB4" w:rsidP="00960695">
      <w:pPr>
        <w:spacing w:after="0" w:line="360" w:lineRule="auto"/>
        <w:jc w:val="both"/>
        <w:rPr>
          <w:rFonts w:ascii="Times New Roman" w:hAnsi="Times New Roman"/>
          <w:b/>
          <w:iCs/>
          <w:sz w:val="24"/>
          <w:szCs w:val="24"/>
        </w:rPr>
      </w:pPr>
    </w:p>
    <w:p w:rsidR="002F53EE" w:rsidRDefault="002F53EE">
      <w:pPr>
        <w:rPr>
          <w:rFonts w:ascii="Times New Roman" w:hAnsi="Times New Roman"/>
          <w:b/>
          <w:iCs/>
          <w:sz w:val="24"/>
          <w:szCs w:val="24"/>
        </w:rPr>
      </w:pPr>
    </w:p>
    <w:sectPr w:rsidR="002F53EE" w:rsidSect="00F43AAC">
      <w:headerReference w:type="default" r:id="rId25"/>
      <w:footerReference w:type="default" r:id="rId26"/>
      <w:pgSz w:w="11906" w:h="16838"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6AA" w:rsidRDefault="008A66AA">
      <w:pPr>
        <w:spacing w:after="0" w:line="240" w:lineRule="auto"/>
      </w:pPr>
      <w:r>
        <w:separator/>
      </w:r>
    </w:p>
  </w:endnote>
  <w:endnote w:type="continuationSeparator" w:id="0">
    <w:p w:rsidR="008A66AA" w:rsidRDefault="008A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B97" w:rsidRDefault="006A1B97">
    <w:pPr>
      <w:pStyle w:val="Footer"/>
    </w:pPr>
    <w:r>
      <w:fldChar w:fldCharType="begin"/>
    </w:r>
    <w:r>
      <w:instrText xml:space="preserve"> PAGE   \* MERGEFORMAT </w:instrText>
    </w:r>
    <w:r>
      <w:fldChar w:fldCharType="separate"/>
    </w:r>
    <w:r w:rsidR="007B783E">
      <w:rPr>
        <w:noProof/>
      </w:rPr>
      <w:t>32</w:t>
    </w:r>
    <w:r>
      <w:rPr>
        <w:noProof/>
      </w:rPr>
      <w:fldChar w:fldCharType="end"/>
    </w:r>
    <w:r>
      <w:rPr>
        <w:noProof/>
      </w:rPr>
      <w:t xml:space="preserve">                                                                                                                                     MP IV Sem 2019</w:t>
    </w:r>
  </w:p>
  <w:p w:rsidR="006A1B97" w:rsidRDefault="006A1B97" w:rsidP="000E52B9">
    <w:pPr>
      <w:pStyle w:val="Footer"/>
      <w:tabs>
        <w:tab w:val="clear" w:pos="4680"/>
        <w:tab w:val="clear" w:pos="9360"/>
        <w:tab w:val="center" w:pos="4225"/>
        <w:tab w:val="right" w:pos="8450"/>
      </w:tabs>
      <w:spacing w:after="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6AA" w:rsidRDefault="008A66AA">
      <w:pPr>
        <w:spacing w:after="0" w:line="240" w:lineRule="auto"/>
      </w:pPr>
      <w:r>
        <w:separator/>
      </w:r>
    </w:p>
  </w:footnote>
  <w:footnote w:type="continuationSeparator" w:id="0">
    <w:p w:rsidR="008A66AA" w:rsidRDefault="008A6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B97" w:rsidRDefault="006A1B97" w:rsidP="00492C60">
    <w:pPr>
      <w:shd w:val="clear" w:color="auto" w:fill="FFFFFF"/>
      <w:tabs>
        <w:tab w:val="left" w:pos="569"/>
        <w:tab w:val="center" w:pos="4225"/>
      </w:tabs>
      <w:spacing w:after="0" w:line="240" w:lineRule="auto"/>
      <w:jc w:val="center"/>
      <w:rPr>
        <w:rFonts w:ascii="Times New Roman" w:eastAsia="Times New Roman" w:hAnsi="Times New Roman"/>
        <w:b/>
        <w:bCs/>
        <w:color w:val="222222"/>
        <w:sz w:val="32"/>
        <w:szCs w:val="32"/>
        <w:lang w:eastAsia="en-IN"/>
      </w:rPr>
    </w:pPr>
    <w:r w:rsidRPr="00D55DFA">
      <w:rPr>
        <w:rFonts w:cs="Calibri"/>
        <w:noProof/>
        <w:kern w:val="1"/>
        <w:lang w:val="en-US"/>
      </w:rPr>
      <w:drawing>
        <wp:anchor distT="0" distB="0" distL="0" distR="0" simplePos="0" relativeHeight="251657728" behindDoc="0" locked="0" layoutInCell="1" allowOverlap="1">
          <wp:simplePos x="0" y="0"/>
          <wp:positionH relativeFrom="column">
            <wp:posOffset>2516505</wp:posOffset>
          </wp:positionH>
          <wp:positionV relativeFrom="paragraph">
            <wp:posOffset>-90805</wp:posOffset>
          </wp:positionV>
          <wp:extent cx="496570" cy="421005"/>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210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6A1B97" w:rsidRDefault="006A1B97" w:rsidP="00492C60">
    <w:pPr>
      <w:shd w:val="clear" w:color="auto" w:fill="FFFFFF"/>
      <w:tabs>
        <w:tab w:val="left" w:pos="569"/>
        <w:tab w:val="center" w:pos="4225"/>
      </w:tabs>
      <w:spacing w:after="0" w:line="240" w:lineRule="auto"/>
      <w:jc w:val="center"/>
      <w:rPr>
        <w:rFonts w:ascii="Times New Roman" w:eastAsia="Times New Roman" w:hAnsi="Times New Roman"/>
        <w:b/>
        <w:bCs/>
        <w:color w:val="222222"/>
        <w:sz w:val="32"/>
        <w:szCs w:val="32"/>
        <w:lang w:eastAsia="en-IN"/>
      </w:rPr>
    </w:pPr>
  </w:p>
  <w:p w:rsidR="006A1B97" w:rsidRPr="00341C9C" w:rsidRDefault="006A1B97" w:rsidP="00492C60">
    <w:pPr>
      <w:shd w:val="clear" w:color="auto" w:fill="FFFFFF"/>
      <w:tabs>
        <w:tab w:val="left" w:pos="569"/>
        <w:tab w:val="center" w:pos="4225"/>
      </w:tabs>
      <w:spacing w:after="0" w:line="240" w:lineRule="auto"/>
      <w:jc w:val="center"/>
      <w:rPr>
        <w:rFonts w:ascii="Arial" w:eastAsia="Times New Roman" w:hAnsi="Arial" w:cs="Arial"/>
        <w:color w:val="222222"/>
        <w:sz w:val="19"/>
        <w:szCs w:val="19"/>
        <w:lang w:eastAsia="en-IN"/>
      </w:rPr>
    </w:pPr>
    <w:r w:rsidRPr="00341C9C">
      <w:rPr>
        <w:rFonts w:ascii="Times New Roman" w:eastAsia="Times New Roman" w:hAnsi="Times New Roman"/>
        <w:b/>
        <w:bCs/>
        <w:color w:val="222222"/>
        <w:sz w:val="32"/>
        <w:szCs w:val="32"/>
        <w:lang w:eastAsia="en-IN"/>
      </w:rPr>
      <w:t>K. J. Somaiya College of Engineering, Mumbai-77</w:t>
    </w:r>
  </w:p>
  <w:p w:rsidR="006A1B97" w:rsidRPr="00492C60" w:rsidRDefault="006A1B97" w:rsidP="00492C60">
    <w:pPr>
      <w:shd w:val="clear" w:color="auto" w:fill="FFFFFF"/>
      <w:spacing w:after="120" w:line="240" w:lineRule="auto"/>
      <w:jc w:val="center"/>
      <w:rPr>
        <w:rFonts w:ascii="Times New Roman" w:eastAsia="Times New Roman" w:hAnsi="Times New Roman"/>
        <w:color w:val="222222"/>
        <w:sz w:val="20"/>
        <w:szCs w:val="20"/>
        <w:lang w:eastAsia="en-IN"/>
      </w:rPr>
    </w:pPr>
    <w:r w:rsidRPr="00341C9C">
      <w:rPr>
        <w:rFonts w:ascii="Times New Roman" w:eastAsia="Times New Roman" w:hAnsi="Times New Roman"/>
        <w:color w:val="222222"/>
        <w:sz w:val="20"/>
        <w:szCs w:val="20"/>
        <w:lang w:eastAsia="en-IN"/>
      </w:rPr>
      <w:t>(Autonomous College Affiliated to University of Mumbai)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un.org/events/workshop/dpi-unitar/2003/photoshop/images/tools_type.gif" style="width:17.25pt;height:14.25pt;visibility:visible" o:bullet="t">
        <v:imagedata r:id="rId1" o:title="tools_type"/>
      </v:shape>
    </w:pict>
  </w:numPicBullet>
  <w:abstractNum w:abstractNumId="0" w15:restartNumberingAfterBreak="0">
    <w:nsid w:val="00000001"/>
    <w:multiLevelType w:val="multilevel"/>
    <w:tmpl w:val="00000001"/>
    <w:name w:val="WWNum7"/>
    <w:lvl w:ilvl="0">
      <w:start w:val="1"/>
      <w:numFmt w:val="decimal"/>
      <w:lvlText w:val="%1."/>
      <w:lvlJc w:val="left"/>
      <w:pPr>
        <w:tabs>
          <w:tab w:val="num" w:pos="630"/>
        </w:tabs>
        <w:ind w:left="63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sz w:val="20"/>
      </w:rPr>
    </w:lvl>
  </w:abstractNum>
  <w:abstractNum w:abstractNumId="3" w15:restartNumberingAfterBreak="0">
    <w:nsid w:val="00000009"/>
    <w:multiLevelType w:val="singleLevel"/>
    <w:tmpl w:val="00000009"/>
    <w:name w:val="WW8Num9"/>
    <w:lvl w:ilvl="0">
      <w:start w:val="1"/>
      <w:numFmt w:val="decimal"/>
      <w:lvlText w:val="%1."/>
      <w:lvlJc w:val="left"/>
      <w:pPr>
        <w:tabs>
          <w:tab w:val="num" w:pos="0"/>
        </w:tabs>
        <w:ind w:left="1080" w:hanging="720"/>
      </w:pPr>
    </w:lvl>
  </w:abstractNum>
  <w:abstractNum w:abstractNumId="4" w15:restartNumberingAfterBreak="0">
    <w:nsid w:val="00000011"/>
    <w:multiLevelType w:val="singleLevel"/>
    <w:tmpl w:val="00000011"/>
    <w:name w:val="WW8Num17"/>
    <w:lvl w:ilvl="0">
      <w:start w:val="1"/>
      <w:numFmt w:val="decimal"/>
      <w:lvlText w:val="%1."/>
      <w:lvlJc w:val="left"/>
      <w:pPr>
        <w:tabs>
          <w:tab w:val="num" w:pos="0"/>
        </w:tabs>
        <w:ind w:left="1080" w:hanging="720"/>
      </w:pPr>
    </w:lvl>
  </w:abstractNum>
  <w:abstractNum w:abstractNumId="5" w15:restartNumberingAfterBreak="0">
    <w:nsid w:val="042C2EE8"/>
    <w:multiLevelType w:val="hybridMultilevel"/>
    <w:tmpl w:val="0A1AD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5064C"/>
    <w:multiLevelType w:val="hybridMultilevel"/>
    <w:tmpl w:val="BBEA86F6"/>
    <w:lvl w:ilvl="0" w:tplc="33CA3B34">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132B71"/>
    <w:multiLevelType w:val="multilevel"/>
    <w:tmpl w:val="9542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90EEB"/>
    <w:multiLevelType w:val="hybridMultilevel"/>
    <w:tmpl w:val="3DC05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06217"/>
    <w:multiLevelType w:val="multilevel"/>
    <w:tmpl w:val="989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8"/>
  </w:num>
  <w:num w:numId="4">
    <w:abstractNumId w:val="7"/>
  </w:num>
  <w:num w:numId="5">
    <w:abstractNumId w:val="1"/>
  </w:num>
  <w:num w:numId="6">
    <w:abstractNumId w:val="2"/>
  </w:num>
  <w:num w:numId="7">
    <w:abstractNumId w:val="4"/>
  </w:num>
  <w:num w:numId="8">
    <w:abstractNumId w:val="3"/>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AC"/>
    <w:rsid w:val="00000F55"/>
    <w:rsid w:val="000029F6"/>
    <w:rsid w:val="000031CD"/>
    <w:rsid w:val="0001593A"/>
    <w:rsid w:val="00026299"/>
    <w:rsid w:val="00033803"/>
    <w:rsid w:val="0003413B"/>
    <w:rsid w:val="00037A6E"/>
    <w:rsid w:val="00044BAD"/>
    <w:rsid w:val="00045434"/>
    <w:rsid w:val="00052966"/>
    <w:rsid w:val="0005605E"/>
    <w:rsid w:val="00063D81"/>
    <w:rsid w:val="0006690D"/>
    <w:rsid w:val="00080AB5"/>
    <w:rsid w:val="00090255"/>
    <w:rsid w:val="0009079C"/>
    <w:rsid w:val="000A0827"/>
    <w:rsid w:val="000A1142"/>
    <w:rsid w:val="000A135F"/>
    <w:rsid w:val="000A1FA8"/>
    <w:rsid w:val="000A2CDA"/>
    <w:rsid w:val="000B0440"/>
    <w:rsid w:val="000B5944"/>
    <w:rsid w:val="000B7DB6"/>
    <w:rsid w:val="000C1BCF"/>
    <w:rsid w:val="000C34C3"/>
    <w:rsid w:val="000D182E"/>
    <w:rsid w:val="000D37F8"/>
    <w:rsid w:val="000E46E1"/>
    <w:rsid w:val="000E52B9"/>
    <w:rsid w:val="000E716A"/>
    <w:rsid w:val="000F1C53"/>
    <w:rsid w:val="000F5779"/>
    <w:rsid w:val="000F7A93"/>
    <w:rsid w:val="001001BC"/>
    <w:rsid w:val="0010218F"/>
    <w:rsid w:val="00103D27"/>
    <w:rsid w:val="00135957"/>
    <w:rsid w:val="00136412"/>
    <w:rsid w:val="00136DD1"/>
    <w:rsid w:val="001431A0"/>
    <w:rsid w:val="00152DBA"/>
    <w:rsid w:val="0017124E"/>
    <w:rsid w:val="00184276"/>
    <w:rsid w:val="001844E6"/>
    <w:rsid w:val="001908D8"/>
    <w:rsid w:val="001946AD"/>
    <w:rsid w:val="00194D07"/>
    <w:rsid w:val="001970A3"/>
    <w:rsid w:val="0019786F"/>
    <w:rsid w:val="001A655A"/>
    <w:rsid w:val="001B3A76"/>
    <w:rsid w:val="001B4C51"/>
    <w:rsid w:val="001D4BE4"/>
    <w:rsid w:val="001D4EFC"/>
    <w:rsid w:val="001E675D"/>
    <w:rsid w:val="001F7507"/>
    <w:rsid w:val="00207D05"/>
    <w:rsid w:val="00217E37"/>
    <w:rsid w:val="002208C5"/>
    <w:rsid w:val="0022170F"/>
    <w:rsid w:val="00226891"/>
    <w:rsid w:val="00230FB1"/>
    <w:rsid w:val="00232D66"/>
    <w:rsid w:val="0023516E"/>
    <w:rsid w:val="00240CC5"/>
    <w:rsid w:val="00242F79"/>
    <w:rsid w:val="00246353"/>
    <w:rsid w:val="00251D5C"/>
    <w:rsid w:val="0025769F"/>
    <w:rsid w:val="00265BB6"/>
    <w:rsid w:val="00276D03"/>
    <w:rsid w:val="0028266A"/>
    <w:rsid w:val="002827CA"/>
    <w:rsid w:val="0028325B"/>
    <w:rsid w:val="00283D2B"/>
    <w:rsid w:val="0028468C"/>
    <w:rsid w:val="00286301"/>
    <w:rsid w:val="00296178"/>
    <w:rsid w:val="00297373"/>
    <w:rsid w:val="002A62BF"/>
    <w:rsid w:val="002C0D81"/>
    <w:rsid w:val="002D53E9"/>
    <w:rsid w:val="002E715A"/>
    <w:rsid w:val="002F53EE"/>
    <w:rsid w:val="002F6E2C"/>
    <w:rsid w:val="003006E3"/>
    <w:rsid w:val="00310980"/>
    <w:rsid w:val="0032067D"/>
    <w:rsid w:val="0032173E"/>
    <w:rsid w:val="00324901"/>
    <w:rsid w:val="00325E0A"/>
    <w:rsid w:val="0032639C"/>
    <w:rsid w:val="00332736"/>
    <w:rsid w:val="00332E1E"/>
    <w:rsid w:val="00332E21"/>
    <w:rsid w:val="00333096"/>
    <w:rsid w:val="00335AB4"/>
    <w:rsid w:val="00336930"/>
    <w:rsid w:val="00346924"/>
    <w:rsid w:val="00366836"/>
    <w:rsid w:val="00372611"/>
    <w:rsid w:val="003772B5"/>
    <w:rsid w:val="0038136B"/>
    <w:rsid w:val="00384187"/>
    <w:rsid w:val="00397C45"/>
    <w:rsid w:val="003A0CB2"/>
    <w:rsid w:val="003A66D8"/>
    <w:rsid w:val="003B23E3"/>
    <w:rsid w:val="003B2ED9"/>
    <w:rsid w:val="003B43BA"/>
    <w:rsid w:val="003C2DB1"/>
    <w:rsid w:val="003C4BBC"/>
    <w:rsid w:val="003D5991"/>
    <w:rsid w:val="003D6394"/>
    <w:rsid w:val="003D7ECD"/>
    <w:rsid w:val="003E0B49"/>
    <w:rsid w:val="003E0D83"/>
    <w:rsid w:val="003E7E07"/>
    <w:rsid w:val="003F2510"/>
    <w:rsid w:val="003F3C46"/>
    <w:rsid w:val="003F64FB"/>
    <w:rsid w:val="004007B8"/>
    <w:rsid w:val="00401F56"/>
    <w:rsid w:val="00402299"/>
    <w:rsid w:val="004052E0"/>
    <w:rsid w:val="004112A4"/>
    <w:rsid w:val="00414107"/>
    <w:rsid w:val="00414A31"/>
    <w:rsid w:val="004166A4"/>
    <w:rsid w:val="00417737"/>
    <w:rsid w:val="00420EEA"/>
    <w:rsid w:val="0042485B"/>
    <w:rsid w:val="00430C7A"/>
    <w:rsid w:val="00431982"/>
    <w:rsid w:val="00440401"/>
    <w:rsid w:val="00441FFE"/>
    <w:rsid w:val="00444395"/>
    <w:rsid w:val="00451389"/>
    <w:rsid w:val="00460FA0"/>
    <w:rsid w:val="00464FBF"/>
    <w:rsid w:val="0046683B"/>
    <w:rsid w:val="00467545"/>
    <w:rsid w:val="0046754F"/>
    <w:rsid w:val="0047782F"/>
    <w:rsid w:val="004823F8"/>
    <w:rsid w:val="004914CA"/>
    <w:rsid w:val="00492C60"/>
    <w:rsid w:val="004A1B92"/>
    <w:rsid w:val="004B1477"/>
    <w:rsid w:val="004B4009"/>
    <w:rsid w:val="004C0120"/>
    <w:rsid w:val="004C35DD"/>
    <w:rsid w:val="004C3E7D"/>
    <w:rsid w:val="004C6371"/>
    <w:rsid w:val="004E7B2A"/>
    <w:rsid w:val="004F0086"/>
    <w:rsid w:val="0050685E"/>
    <w:rsid w:val="0051603D"/>
    <w:rsid w:val="00520471"/>
    <w:rsid w:val="005227FF"/>
    <w:rsid w:val="00525DBE"/>
    <w:rsid w:val="00535366"/>
    <w:rsid w:val="0054133E"/>
    <w:rsid w:val="00544E89"/>
    <w:rsid w:val="00565BB9"/>
    <w:rsid w:val="005666B8"/>
    <w:rsid w:val="0057199B"/>
    <w:rsid w:val="00574047"/>
    <w:rsid w:val="005760D2"/>
    <w:rsid w:val="005907DB"/>
    <w:rsid w:val="00594F95"/>
    <w:rsid w:val="005A364E"/>
    <w:rsid w:val="005B0C46"/>
    <w:rsid w:val="005B2D38"/>
    <w:rsid w:val="005B6EA4"/>
    <w:rsid w:val="005B7551"/>
    <w:rsid w:val="005B7E84"/>
    <w:rsid w:val="005C4771"/>
    <w:rsid w:val="005C5F81"/>
    <w:rsid w:val="005C7ED2"/>
    <w:rsid w:val="005D215A"/>
    <w:rsid w:val="005D25F2"/>
    <w:rsid w:val="005D4FB0"/>
    <w:rsid w:val="005E31DE"/>
    <w:rsid w:val="005E34FB"/>
    <w:rsid w:val="005E4F56"/>
    <w:rsid w:val="005E57D8"/>
    <w:rsid w:val="005F412B"/>
    <w:rsid w:val="005F54C7"/>
    <w:rsid w:val="00600446"/>
    <w:rsid w:val="00600F5B"/>
    <w:rsid w:val="006026E9"/>
    <w:rsid w:val="00607E0B"/>
    <w:rsid w:val="00610D12"/>
    <w:rsid w:val="00615FF6"/>
    <w:rsid w:val="006311E2"/>
    <w:rsid w:val="00633D6D"/>
    <w:rsid w:val="00636EE5"/>
    <w:rsid w:val="00644AB2"/>
    <w:rsid w:val="00644F23"/>
    <w:rsid w:val="00646B4B"/>
    <w:rsid w:val="00647BAE"/>
    <w:rsid w:val="0065703B"/>
    <w:rsid w:val="00663B19"/>
    <w:rsid w:val="00665801"/>
    <w:rsid w:val="00665E5B"/>
    <w:rsid w:val="006663B1"/>
    <w:rsid w:val="00666405"/>
    <w:rsid w:val="00670FA5"/>
    <w:rsid w:val="006738F8"/>
    <w:rsid w:val="006821E2"/>
    <w:rsid w:val="006823A9"/>
    <w:rsid w:val="006833B8"/>
    <w:rsid w:val="00684DFA"/>
    <w:rsid w:val="006854E5"/>
    <w:rsid w:val="0069077D"/>
    <w:rsid w:val="006A1B97"/>
    <w:rsid w:val="006A409F"/>
    <w:rsid w:val="006A4E4B"/>
    <w:rsid w:val="006A71E0"/>
    <w:rsid w:val="006A7FC7"/>
    <w:rsid w:val="006B3448"/>
    <w:rsid w:val="006B3A12"/>
    <w:rsid w:val="006B5902"/>
    <w:rsid w:val="006B72D8"/>
    <w:rsid w:val="006C3090"/>
    <w:rsid w:val="006C373C"/>
    <w:rsid w:val="006C3FF3"/>
    <w:rsid w:val="006D4D73"/>
    <w:rsid w:val="006E44B1"/>
    <w:rsid w:val="006E64F5"/>
    <w:rsid w:val="006F2D8A"/>
    <w:rsid w:val="006F3DED"/>
    <w:rsid w:val="00710B4A"/>
    <w:rsid w:val="00717327"/>
    <w:rsid w:val="007213CB"/>
    <w:rsid w:val="007266BC"/>
    <w:rsid w:val="0073417A"/>
    <w:rsid w:val="00742B6A"/>
    <w:rsid w:val="00742FB5"/>
    <w:rsid w:val="0075540B"/>
    <w:rsid w:val="007646D4"/>
    <w:rsid w:val="007650D2"/>
    <w:rsid w:val="00770513"/>
    <w:rsid w:val="007724AB"/>
    <w:rsid w:val="007734ED"/>
    <w:rsid w:val="00776A73"/>
    <w:rsid w:val="00795C44"/>
    <w:rsid w:val="007A4074"/>
    <w:rsid w:val="007B055B"/>
    <w:rsid w:val="007B12F3"/>
    <w:rsid w:val="007B783E"/>
    <w:rsid w:val="007C500E"/>
    <w:rsid w:val="007C7A9C"/>
    <w:rsid w:val="007D3FA0"/>
    <w:rsid w:val="007D4671"/>
    <w:rsid w:val="007E03D4"/>
    <w:rsid w:val="007E26AF"/>
    <w:rsid w:val="007E589B"/>
    <w:rsid w:val="007F4BF0"/>
    <w:rsid w:val="00800F55"/>
    <w:rsid w:val="008135D0"/>
    <w:rsid w:val="00815620"/>
    <w:rsid w:val="008158DA"/>
    <w:rsid w:val="00820C8C"/>
    <w:rsid w:val="00822AFF"/>
    <w:rsid w:val="00826EE7"/>
    <w:rsid w:val="00835BFC"/>
    <w:rsid w:val="00836918"/>
    <w:rsid w:val="00844F62"/>
    <w:rsid w:val="00845BF1"/>
    <w:rsid w:val="00855765"/>
    <w:rsid w:val="00856692"/>
    <w:rsid w:val="00856D97"/>
    <w:rsid w:val="00857D88"/>
    <w:rsid w:val="00860CC9"/>
    <w:rsid w:val="00874226"/>
    <w:rsid w:val="008758B2"/>
    <w:rsid w:val="00890127"/>
    <w:rsid w:val="00896634"/>
    <w:rsid w:val="008A31DA"/>
    <w:rsid w:val="008A3F95"/>
    <w:rsid w:val="008A66AA"/>
    <w:rsid w:val="008B09F8"/>
    <w:rsid w:val="008C0120"/>
    <w:rsid w:val="008C68D4"/>
    <w:rsid w:val="008D00C2"/>
    <w:rsid w:val="008D0A05"/>
    <w:rsid w:val="008D1987"/>
    <w:rsid w:val="008D6D2B"/>
    <w:rsid w:val="008D7EAD"/>
    <w:rsid w:val="008F481F"/>
    <w:rsid w:val="008F4AC9"/>
    <w:rsid w:val="00903D27"/>
    <w:rsid w:val="0091273C"/>
    <w:rsid w:val="00912B7C"/>
    <w:rsid w:val="00923B01"/>
    <w:rsid w:val="00923D87"/>
    <w:rsid w:val="009263D5"/>
    <w:rsid w:val="00927771"/>
    <w:rsid w:val="009448FF"/>
    <w:rsid w:val="0094682E"/>
    <w:rsid w:val="00947655"/>
    <w:rsid w:val="00947B39"/>
    <w:rsid w:val="00957607"/>
    <w:rsid w:val="00960695"/>
    <w:rsid w:val="0096103B"/>
    <w:rsid w:val="009615CB"/>
    <w:rsid w:val="00965F11"/>
    <w:rsid w:val="0098751D"/>
    <w:rsid w:val="00990AC6"/>
    <w:rsid w:val="0099147F"/>
    <w:rsid w:val="00993A43"/>
    <w:rsid w:val="009A03BB"/>
    <w:rsid w:val="009A270B"/>
    <w:rsid w:val="009A6CB7"/>
    <w:rsid w:val="009B000B"/>
    <w:rsid w:val="009B0EB3"/>
    <w:rsid w:val="009B645B"/>
    <w:rsid w:val="009C0EDD"/>
    <w:rsid w:val="009C2A16"/>
    <w:rsid w:val="009D1527"/>
    <w:rsid w:val="009D2830"/>
    <w:rsid w:val="009D2F82"/>
    <w:rsid w:val="009D44F7"/>
    <w:rsid w:val="009D55DF"/>
    <w:rsid w:val="009E0070"/>
    <w:rsid w:val="009F1575"/>
    <w:rsid w:val="009F1AE3"/>
    <w:rsid w:val="009F74F2"/>
    <w:rsid w:val="00A0141E"/>
    <w:rsid w:val="00A17141"/>
    <w:rsid w:val="00A215A3"/>
    <w:rsid w:val="00A2321D"/>
    <w:rsid w:val="00A26464"/>
    <w:rsid w:val="00A31990"/>
    <w:rsid w:val="00A46680"/>
    <w:rsid w:val="00A4683D"/>
    <w:rsid w:val="00A608CD"/>
    <w:rsid w:val="00A61914"/>
    <w:rsid w:val="00A61D24"/>
    <w:rsid w:val="00A642E8"/>
    <w:rsid w:val="00A67845"/>
    <w:rsid w:val="00A75091"/>
    <w:rsid w:val="00A7642E"/>
    <w:rsid w:val="00A7644F"/>
    <w:rsid w:val="00A85AE9"/>
    <w:rsid w:val="00A86602"/>
    <w:rsid w:val="00AA088E"/>
    <w:rsid w:val="00AA0E7C"/>
    <w:rsid w:val="00AA4EB0"/>
    <w:rsid w:val="00AA5CD2"/>
    <w:rsid w:val="00AA64A6"/>
    <w:rsid w:val="00AA7608"/>
    <w:rsid w:val="00AC1F3F"/>
    <w:rsid w:val="00AD5FB0"/>
    <w:rsid w:val="00AE010E"/>
    <w:rsid w:val="00AE2E19"/>
    <w:rsid w:val="00AF3947"/>
    <w:rsid w:val="00AF45EA"/>
    <w:rsid w:val="00B0167A"/>
    <w:rsid w:val="00B01690"/>
    <w:rsid w:val="00B03C38"/>
    <w:rsid w:val="00B04CBB"/>
    <w:rsid w:val="00B07C82"/>
    <w:rsid w:val="00B32051"/>
    <w:rsid w:val="00B324C7"/>
    <w:rsid w:val="00B32A54"/>
    <w:rsid w:val="00B32B77"/>
    <w:rsid w:val="00B33DE5"/>
    <w:rsid w:val="00B368C3"/>
    <w:rsid w:val="00B4183B"/>
    <w:rsid w:val="00B41B10"/>
    <w:rsid w:val="00B443CB"/>
    <w:rsid w:val="00B513CD"/>
    <w:rsid w:val="00B51E59"/>
    <w:rsid w:val="00B53E0B"/>
    <w:rsid w:val="00B5633D"/>
    <w:rsid w:val="00B666B9"/>
    <w:rsid w:val="00B76799"/>
    <w:rsid w:val="00B772CA"/>
    <w:rsid w:val="00B84129"/>
    <w:rsid w:val="00B8703E"/>
    <w:rsid w:val="00B9436D"/>
    <w:rsid w:val="00BC1FF1"/>
    <w:rsid w:val="00BC57C7"/>
    <w:rsid w:val="00BD6644"/>
    <w:rsid w:val="00BE47AF"/>
    <w:rsid w:val="00C0210E"/>
    <w:rsid w:val="00C031D3"/>
    <w:rsid w:val="00C0569E"/>
    <w:rsid w:val="00C30BBE"/>
    <w:rsid w:val="00C30F2C"/>
    <w:rsid w:val="00C359D5"/>
    <w:rsid w:val="00C35AF5"/>
    <w:rsid w:val="00C36125"/>
    <w:rsid w:val="00C41F2B"/>
    <w:rsid w:val="00C420BD"/>
    <w:rsid w:val="00C426C7"/>
    <w:rsid w:val="00C468DA"/>
    <w:rsid w:val="00C47069"/>
    <w:rsid w:val="00C57F15"/>
    <w:rsid w:val="00C6357B"/>
    <w:rsid w:val="00C63E05"/>
    <w:rsid w:val="00C66B0E"/>
    <w:rsid w:val="00C706E2"/>
    <w:rsid w:val="00C70D8C"/>
    <w:rsid w:val="00C74C42"/>
    <w:rsid w:val="00C75D0A"/>
    <w:rsid w:val="00C76298"/>
    <w:rsid w:val="00C847DE"/>
    <w:rsid w:val="00C85E83"/>
    <w:rsid w:val="00C87B00"/>
    <w:rsid w:val="00C97D07"/>
    <w:rsid w:val="00CA0523"/>
    <w:rsid w:val="00CB2B4F"/>
    <w:rsid w:val="00CB41FB"/>
    <w:rsid w:val="00CC52F1"/>
    <w:rsid w:val="00CE4BA4"/>
    <w:rsid w:val="00CE7AD8"/>
    <w:rsid w:val="00CF27A3"/>
    <w:rsid w:val="00CF4976"/>
    <w:rsid w:val="00CF5607"/>
    <w:rsid w:val="00D05D00"/>
    <w:rsid w:val="00D06FCB"/>
    <w:rsid w:val="00D12E96"/>
    <w:rsid w:val="00D13430"/>
    <w:rsid w:val="00D14C8D"/>
    <w:rsid w:val="00D15911"/>
    <w:rsid w:val="00D20173"/>
    <w:rsid w:val="00D254D2"/>
    <w:rsid w:val="00D30D97"/>
    <w:rsid w:val="00D3184B"/>
    <w:rsid w:val="00D3262E"/>
    <w:rsid w:val="00D33C20"/>
    <w:rsid w:val="00D37C36"/>
    <w:rsid w:val="00D41F02"/>
    <w:rsid w:val="00D43DD5"/>
    <w:rsid w:val="00D479F2"/>
    <w:rsid w:val="00D52149"/>
    <w:rsid w:val="00D53154"/>
    <w:rsid w:val="00D536DA"/>
    <w:rsid w:val="00D55DFA"/>
    <w:rsid w:val="00D60BB4"/>
    <w:rsid w:val="00D70FA8"/>
    <w:rsid w:val="00D86510"/>
    <w:rsid w:val="00D871AE"/>
    <w:rsid w:val="00D90A5A"/>
    <w:rsid w:val="00D92D42"/>
    <w:rsid w:val="00D94C7F"/>
    <w:rsid w:val="00D96B24"/>
    <w:rsid w:val="00DA0F46"/>
    <w:rsid w:val="00DB1D83"/>
    <w:rsid w:val="00DB1F12"/>
    <w:rsid w:val="00DB6AB5"/>
    <w:rsid w:val="00DC0721"/>
    <w:rsid w:val="00DC0E8F"/>
    <w:rsid w:val="00DC4609"/>
    <w:rsid w:val="00DC6564"/>
    <w:rsid w:val="00DD26CF"/>
    <w:rsid w:val="00DD38C7"/>
    <w:rsid w:val="00DD69C4"/>
    <w:rsid w:val="00DE141F"/>
    <w:rsid w:val="00DE47B3"/>
    <w:rsid w:val="00DF207C"/>
    <w:rsid w:val="00DF6E39"/>
    <w:rsid w:val="00E07A58"/>
    <w:rsid w:val="00E12739"/>
    <w:rsid w:val="00E14DC1"/>
    <w:rsid w:val="00E17B4C"/>
    <w:rsid w:val="00E22F66"/>
    <w:rsid w:val="00E32E7F"/>
    <w:rsid w:val="00E339FD"/>
    <w:rsid w:val="00E376A0"/>
    <w:rsid w:val="00E40CB6"/>
    <w:rsid w:val="00E5230C"/>
    <w:rsid w:val="00E53B60"/>
    <w:rsid w:val="00E65807"/>
    <w:rsid w:val="00E7027F"/>
    <w:rsid w:val="00E74C2E"/>
    <w:rsid w:val="00E838AC"/>
    <w:rsid w:val="00E92402"/>
    <w:rsid w:val="00E9552A"/>
    <w:rsid w:val="00EA0976"/>
    <w:rsid w:val="00EA4B8A"/>
    <w:rsid w:val="00EB46F0"/>
    <w:rsid w:val="00EC6EB1"/>
    <w:rsid w:val="00EC6EFB"/>
    <w:rsid w:val="00EC7960"/>
    <w:rsid w:val="00ED025A"/>
    <w:rsid w:val="00ED1843"/>
    <w:rsid w:val="00ED398E"/>
    <w:rsid w:val="00ED6880"/>
    <w:rsid w:val="00EE07FB"/>
    <w:rsid w:val="00EE3B9B"/>
    <w:rsid w:val="00EE405D"/>
    <w:rsid w:val="00EE601D"/>
    <w:rsid w:val="00EF0B3A"/>
    <w:rsid w:val="00EF1A3E"/>
    <w:rsid w:val="00F00D11"/>
    <w:rsid w:val="00F01FBD"/>
    <w:rsid w:val="00F06491"/>
    <w:rsid w:val="00F15589"/>
    <w:rsid w:val="00F25D3E"/>
    <w:rsid w:val="00F334D7"/>
    <w:rsid w:val="00F33A53"/>
    <w:rsid w:val="00F359D9"/>
    <w:rsid w:val="00F37371"/>
    <w:rsid w:val="00F43AAC"/>
    <w:rsid w:val="00F45462"/>
    <w:rsid w:val="00F45A11"/>
    <w:rsid w:val="00F5006A"/>
    <w:rsid w:val="00F51EDA"/>
    <w:rsid w:val="00F645EC"/>
    <w:rsid w:val="00F651FB"/>
    <w:rsid w:val="00F7265F"/>
    <w:rsid w:val="00F7639F"/>
    <w:rsid w:val="00F80F5A"/>
    <w:rsid w:val="00F83514"/>
    <w:rsid w:val="00F90CED"/>
    <w:rsid w:val="00F936DF"/>
    <w:rsid w:val="00F9471D"/>
    <w:rsid w:val="00FB090A"/>
    <w:rsid w:val="00FB5AF1"/>
    <w:rsid w:val="00FF283C"/>
    <w:rsid w:val="00FF38A0"/>
    <w:rsid w:val="00FF7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F864337"/>
  <w15:chartTrackingRefBased/>
  <w15:docId w15:val="{1EB3FB67-7834-407D-84DF-D818AA17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AAC"/>
    <w:pPr>
      <w:spacing w:after="200" w:line="276" w:lineRule="auto"/>
    </w:pPr>
    <w:rPr>
      <w:sz w:val="22"/>
      <w:szCs w:val="22"/>
      <w:lang w:val="en-IN"/>
    </w:rPr>
  </w:style>
  <w:style w:type="paragraph" w:styleId="Heading2">
    <w:name w:val="heading 2"/>
    <w:basedOn w:val="Normal"/>
    <w:link w:val="Heading2Char"/>
    <w:uiPriority w:val="9"/>
    <w:qFormat/>
    <w:rsid w:val="00F43AAC"/>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F43AAC"/>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link w:val="Heading4Char"/>
    <w:uiPriority w:val="9"/>
    <w:unhideWhenUsed/>
    <w:qFormat/>
    <w:rsid w:val="00F43AAC"/>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43AAC"/>
    <w:rPr>
      <w:rFonts w:ascii="Times New Roman" w:eastAsia="Times New Roman" w:hAnsi="Times New Roman" w:cs="Times New Roman"/>
      <w:b/>
      <w:bCs/>
      <w:sz w:val="36"/>
      <w:szCs w:val="36"/>
    </w:rPr>
  </w:style>
  <w:style w:type="character" w:customStyle="1" w:styleId="Heading3Char">
    <w:name w:val="Heading 3 Char"/>
    <w:link w:val="Heading3"/>
    <w:uiPriority w:val="9"/>
    <w:rsid w:val="00F43AA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43AAC"/>
    <w:pPr>
      <w:tabs>
        <w:tab w:val="center" w:pos="4680"/>
        <w:tab w:val="right" w:pos="9360"/>
      </w:tabs>
    </w:pPr>
  </w:style>
  <w:style w:type="character" w:customStyle="1" w:styleId="HeaderChar">
    <w:name w:val="Header Char"/>
    <w:link w:val="Header"/>
    <w:uiPriority w:val="99"/>
    <w:rsid w:val="00F43AAC"/>
    <w:rPr>
      <w:rFonts w:ascii="Calibri" w:eastAsia="Calibri" w:hAnsi="Calibri" w:cs="Times New Roman"/>
      <w:lang w:val="en-IN"/>
    </w:rPr>
  </w:style>
  <w:style w:type="paragraph" w:styleId="Footer">
    <w:name w:val="footer"/>
    <w:basedOn w:val="Normal"/>
    <w:link w:val="FooterChar"/>
    <w:uiPriority w:val="99"/>
    <w:unhideWhenUsed/>
    <w:rsid w:val="00F43AAC"/>
    <w:pPr>
      <w:tabs>
        <w:tab w:val="center" w:pos="4680"/>
        <w:tab w:val="right" w:pos="9360"/>
      </w:tabs>
    </w:pPr>
  </w:style>
  <w:style w:type="character" w:customStyle="1" w:styleId="FooterChar">
    <w:name w:val="Footer Char"/>
    <w:link w:val="Footer"/>
    <w:uiPriority w:val="99"/>
    <w:rsid w:val="00F43AAC"/>
    <w:rPr>
      <w:rFonts w:ascii="Calibri" w:eastAsia="Calibri" w:hAnsi="Calibri" w:cs="Times New Roman"/>
      <w:lang w:val="en-IN"/>
    </w:rPr>
  </w:style>
  <w:style w:type="paragraph" w:styleId="ListParagraph">
    <w:name w:val="List Paragraph"/>
    <w:basedOn w:val="Normal"/>
    <w:qFormat/>
    <w:rsid w:val="00F43AAC"/>
    <w:pPr>
      <w:ind w:left="720"/>
      <w:contextualSpacing/>
    </w:pPr>
  </w:style>
  <w:style w:type="paragraph" w:styleId="NormalWeb">
    <w:name w:val="Normal (Web)"/>
    <w:basedOn w:val="Normal"/>
    <w:uiPriority w:val="99"/>
    <w:unhideWhenUsed/>
    <w:rsid w:val="00F43AA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F43AAC"/>
  </w:style>
  <w:style w:type="character" w:styleId="Emphasis">
    <w:name w:val="Emphasis"/>
    <w:uiPriority w:val="20"/>
    <w:qFormat/>
    <w:rsid w:val="00F43AAC"/>
    <w:rPr>
      <w:i/>
      <w:iCs/>
    </w:rPr>
  </w:style>
  <w:style w:type="character" w:styleId="Strong">
    <w:name w:val="Strong"/>
    <w:uiPriority w:val="22"/>
    <w:qFormat/>
    <w:rsid w:val="00F43AAC"/>
    <w:rPr>
      <w:b/>
      <w:bCs/>
    </w:rPr>
  </w:style>
  <w:style w:type="paragraph" w:styleId="BalloonText">
    <w:name w:val="Balloon Text"/>
    <w:basedOn w:val="Normal"/>
    <w:link w:val="BalloonTextChar"/>
    <w:uiPriority w:val="99"/>
    <w:semiHidden/>
    <w:unhideWhenUsed/>
    <w:rsid w:val="00F43A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3AAC"/>
    <w:rPr>
      <w:rFonts w:ascii="Tahoma" w:eastAsia="Calibri" w:hAnsi="Tahoma" w:cs="Tahoma"/>
      <w:sz w:val="16"/>
      <w:szCs w:val="16"/>
      <w:lang w:val="en-IN"/>
    </w:rPr>
  </w:style>
  <w:style w:type="character" w:styleId="Hyperlink">
    <w:name w:val="Hyperlink"/>
    <w:uiPriority w:val="99"/>
    <w:unhideWhenUsed/>
    <w:rsid w:val="00F43AAC"/>
    <w:rPr>
      <w:color w:val="0000FF"/>
      <w:u w:val="single"/>
    </w:rPr>
  </w:style>
  <w:style w:type="character" w:customStyle="1" w:styleId="notlocalizable">
    <w:name w:val="notlocalizable"/>
    <w:basedOn w:val="DefaultParagraphFont"/>
    <w:rsid w:val="00F43AAC"/>
  </w:style>
  <w:style w:type="character" w:customStyle="1" w:styleId="Heading4Char">
    <w:name w:val="Heading 4 Char"/>
    <w:link w:val="Heading4"/>
    <w:uiPriority w:val="9"/>
    <w:rsid w:val="00F43AAC"/>
    <w:rPr>
      <w:rFonts w:ascii="Cambria" w:eastAsia="Times New Roman" w:hAnsi="Cambria" w:cs="Times New Roman"/>
      <w:b/>
      <w:bCs/>
      <w:i/>
      <w:iCs/>
      <w:color w:val="4F81BD"/>
      <w:lang w:val="en-IN"/>
    </w:rPr>
  </w:style>
  <w:style w:type="character" w:customStyle="1" w:styleId="green">
    <w:name w:val="green"/>
    <w:basedOn w:val="DefaultParagraphFont"/>
    <w:rsid w:val="00F43AAC"/>
  </w:style>
  <w:style w:type="character" w:customStyle="1" w:styleId="blue">
    <w:name w:val="blue"/>
    <w:basedOn w:val="DefaultParagraphFont"/>
    <w:rsid w:val="00F43AAC"/>
  </w:style>
  <w:style w:type="character" w:customStyle="1" w:styleId="red">
    <w:name w:val="red"/>
    <w:basedOn w:val="DefaultParagraphFont"/>
    <w:rsid w:val="00F43AAC"/>
  </w:style>
  <w:style w:type="character" w:customStyle="1" w:styleId="Caption1">
    <w:name w:val="Caption1"/>
    <w:basedOn w:val="DefaultParagraphFont"/>
    <w:rsid w:val="00F43AAC"/>
  </w:style>
  <w:style w:type="character" w:customStyle="1" w:styleId="blueelement">
    <w:name w:val="blueelement"/>
    <w:basedOn w:val="DefaultParagraphFont"/>
    <w:rsid w:val="00F43AAC"/>
  </w:style>
  <w:style w:type="character" w:customStyle="1" w:styleId="mw-headline">
    <w:name w:val="mw-headline"/>
    <w:basedOn w:val="DefaultParagraphFont"/>
    <w:rsid w:val="00B4183B"/>
  </w:style>
  <w:style w:type="paragraph" w:customStyle="1" w:styleId="Default">
    <w:name w:val="Default"/>
    <w:rsid w:val="006C3090"/>
    <w:pPr>
      <w:autoSpaceDE w:val="0"/>
      <w:autoSpaceDN w:val="0"/>
      <w:adjustRightInd w:val="0"/>
    </w:pPr>
    <w:rPr>
      <w:rFonts w:ascii="Times New Roman" w:hAnsi="Times New Roman"/>
      <w:color w:val="000000"/>
      <w:sz w:val="24"/>
      <w:szCs w:val="24"/>
    </w:rPr>
  </w:style>
  <w:style w:type="character" w:styleId="HTMLCode">
    <w:name w:val="HTML Code"/>
    <w:rsid w:val="000F1C53"/>
    <w:rPr>
      <w:rFonts w:ascii="Courier New" w:eastAsia="Times New Roman" w:hAnsi="Courier New" w:cs="Courier New" w:hint="default"/>
      <w:sz w:val="20"/>
      <w:szCs w:val="20"/>
    </w:rPr>
  </w:style>
  <w:style w:type="paragraph" w:customStyle="1" w:styleId="Heading33">
    <w:name w:val="Heading 33"/>
    <w:basedOn w:val="Normal"/>
    <w:rsid w:val="000F1C53"/>
    <w:pPr>
      <w:spacing w:before="360" w:after="360" w:line="240" w:lineRule="auto"/>
      <w:outlineLvl w:val="3"/>
    </w:pPr>
    <w:rPr>
      <w:rFonts w:ascii="Times New Roman" w:eastAsia="Times New Roman" w:hAnsi="Times New Roman"/>
      <w:b/>
      <w:bCs/>
      <w:sz w:val="24"/>
      <w:szCs w:val="24"/>
      <w:lang w:val="en-US"/>
    </w:rPr>
  </w:style>
  <w:style w:type="character" w:customStyle="1" w:styleId="mw-editsection">
    <w:name w:val="mw-editsection"/>
    <w:rsid w:val="00822AFF"/>
  </w:style>
  <w:style w:type="paragraph" w:styleId="Caption">
    <w:name w:val="caption"/>
    <w:basedOn w:val="Normal"/>
    <w:next w:val="Normal"/>
    <w:qFormat/>
    <w:rsid w:val="000031CD"/>
    <w:pPr>
      <w:suppressAutoHyphens/>
    </w:pPr>
    <w:rPr>
      <w:b/>
      <w:bCs/>
      <w:sz w:val="20"/>
      <w:szCs w:val="20"/>
      <w:lang w:eastAsia="zh-CN"/>
    </w:rPr>
  </w:style>
  <w:style w:type="paragraph" w:customStyle="1" w:styleId="NormalWeb11">
    <w:name w:val="Normal (Web)11"/>
    <w:basedOn w:val="Normal"/>
    <w:rsid w:val="000A0827"/>
    <w:pPr>
      <w:suppressAutoHyphens/>
      <w:spacing w:before="48" w:after="48" w:line="288" w:lineRule="auto"/>
    </w:pPr>
    <w:rPr>
      <w:rFonts w:ascii="Times New Roman" w:eastAsia="Times New Roman" w:hAnsi="Times New Roman"/>
      <w:sz w:val="24"/>
      <w:szCs w:val="24"/>
      <w:lang w:val="en-US" w:eastAsia="zh-CN"/>
    </w:rPr>
  </w:style>
  <w:style w:type="paragraph" w:customStyle="1" w:styleId="DefaultStyle">
    <w:name w:val="Default Style"/>
    <w:rsid w:val="00860CC9"/>
    <w:pPr>
      <w:suppressAutoHyphens/>
      <w:spacing w:line="100" w:lineRule="atLeast"/>
    </w:pPr>
    <w:rPr>
      <w:rFonts w:ascii="Times New Roman" w:hAnsi="Times New Roman"/>
      <w:color w:val="000000"/>
      <w:sz w:val="24"/>
      <w:szCs w:val="24"/>
    </w:rPr>
  </w:style>
  <w:style w:type="paragraph" w:customStyle="1" w:styleId="FrameContents">
    <w:name w:val="Frame Contents"/>
    <w:basedOn w:val="BodyText"/>
    <w:rsid w:val="00D55DFA"/>
    <w:pPr>
      <w:suppressAutoHyphens/>
    </w:pPr>
    <w:rPr>
      <w:rFonts w:cs="Calibri"/>
      <w:kern w:val="1"/>
      <w:lang w:eastAsia="zh-CN"/>
    </w:rPr>
  </w:style>
  <w:style w:type="paragraph" w:styleId="BodyText">
    <w:name w:val="Body Text"/>
    <w:basedOn w:val="Normal"/>
    <w:link w:val="BodyTextChar"/>
    <w:uiPriority w:val="99"/>
    <w:semiHidden/>
    <w:unhideWhenUsed/>
    <w:rsid w:val="00D55DFA"/>
    <w:pPr>
      <w:spacing w:after="120"/>
    </w:pPr>
  </w:style>
  <w:style w:type="character" w:customStyle="1" w:styleId="BodyTextChar">
    <w:name w:val="Body Text Char"/>
    <w:link w:val="BodyText"/>
    <w:uiPriority w:val="99"/>
    <w:semiHidden/>
    <w:rsid w:val="00D55DFA"/>
    <w:rPr>
      <w:sz w:val="22"/>
      <w:szCs w:val="22"/>
      <w:lang w:val="en-IN"/>
    </w:rPr>
  </w:style>
  <w:style w:type="character" w:customStyle="1" w:styleId="mw-editsection-bracket">
    <w:name w:val="mw-editsection-bracket"/>
    <w:rsid w:val="0099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08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948">
          <w:marLeft w:val="336"/>
          <w:marRight w:val="0"/>
          <w:marTop w:val="120"/>
          <w:marBottom w:val="312"/>
          <w:divBdr>
            <w:top w:val="none" w:sz="0" w:space="0" w:color="auto"/>
            <w:left w:val="none" w:sz="0" w:space="0" w:color="auto"/>
            <w:bottom w:val="none" w:sz="0" w:space="0" w:color="auto"/>
            <w:right w:val="none" w:sz="0" w:space="0" w:color="auto"/>
          </w:divBdr>
          <w:divsChild>
            <w:div w:id="668563051">
              <w:marLeft w:val="0"/>
              <w:marRight w:val="0"/>
              <w:marTop w:val="0"/>
              <w:marBottom w:val="0"/>
              <w:divBdr>
                <w:top w:val="single" w:sz="6" w:space="0" w:color="CCCCCC"/>
                <w:left w:val="single" w:sz="6" w:space="0" w:color="CCCCCC"/>
                <w:bottom w:val="single" w:sz="6" w:space="0" w:color="CCCCCC"/>
                <w:right w:val="single" w:sz="6" w:space="0" w:color="CCCCCC"/>
              </w:divBdr>
              <w:divsChild>
                <w:div w:id="3721936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8940">
      <w:bodyDiv w:val="1"/>
      <w:marLeft w:val="0"/>
      <w:marRight w:val="0"/>
      <w:marTop w:val="0"/>
      <w:marBottom w:val="0"/>
      <w:divBdr>
        <w:top w:val="none" w:sz="0" w:space="0" w:color="auto"/>
        <w:left w:val="none" w:sz="0" w:space="0" w:color="auto"/>
        <w:bottom w:val="none" w:sz="0" w:space="0" w:color="auto"/>
        <w:right w:val="none" w:sz="0" w:space="0" w:color="auto"/>
      </w:divBdr>
    </w:div>
    <w:div w:id="1130972876">
      <w:bodyDiv w:val="1"/>
      <w:marLeft w:val="0"/>
      <w:marRight w:val="0"/>
      <w:marTop w:val="0"/>
      <w:marBottom w:val="0"/>
      <w:divBdr>
        <w:top w:val="none" w:sz="0" w:space="0" w:color="auto"/>
        <w:left w:val="none" w:sz="0" w:space="0" w:color="auto"/>
        <w:bottom w:val="none" w:sz="0" w:space="0" w:color="auto"/>
        <w:right w:val="none" w:sz="0" w:space="0" w:color="auto"/>
      </w:divBdr>
    </w:div>
    <w:div w:id="1276792069">
      <w:bodyDiv w:val="1"/>
      <w:marLeft w:val="0"/>
      <w:marRight w:val="0"/>
      <w:marTop w:val="0"/>
      <w:marBottom w:val="0"/>
      <w:divBdr>
        <w:top w:val="none" w:sz="0" w:space="0" w:color="auto"/>
        <w:left w:val="none" w:sz="0" w:space="0" w:color="auto"/>
        <w:bottom w:val="none" w:sz="0" w:space="0" w:color="auto"/>
        <w:right w:val="none" w:sz="0" w:space="0" w:color="auto"/>
      </w:divBdr>
    </w:div>
    <w:div w:id="1546671313">
      <w:bodyDiv w:val="1"/>
      <w:marLeft w:val="0"/>
      <w:marRight w:val="0"/>
      <w:marTop w:val="0"/>
      <w:marBottom w:val="0"/>
      <w:divBdr>
        <w:top w:val="none" w:sz="0" w:space="0" w:color="auto"/>
        <w:left w:val="none" w:sz="0" w:space="0" w:color="auto"/>
        <w:bottom w:val="none" w:sz="0" w:space="0" w:color="auto"/>
        <w:right w:val="none" w:sz="0" w:space="0" w:color="auto"/>
      </w:divBdr>
      <w:divsChild>
        <w:div w:id="1732541257">
          <w:marLeft w:val="0"/>
          <w:marRight w:val="0"/>
          <w:marTop w:val="0"/>
          <w:marBottom w:val="0"/>
          <w:divBdr>
            <w:top w:val="none" w:sz="0" w:space="0" w:color="auto"/>
            <w:left w:val="none" w:sz="0" w:space="0" w:color="auto"/>
            <w:bottom w:val="none" w:sz="0" w:space="0" w:color="auto"/>
            <w:right w:val="none" w:sz="0" w:space="0" w:color="auto"/>
          </w:divBdr>
          <w:divsChild>
            <w:div w:id="1100954601">
              <w:marLeft w:val="0"/>
              <w:marRight w:val="0"/>
              <w:marTop w:val="0"/>
              <w:marBottom w:val="0"/>
              <w:divBdr>
                <w:top w:val="none" w:sz="0" w:space="0" w:color="auto"/>
                <w:left w:val="none" w:sz="0" w:space="0" w:color="auto"/>
                <w:bottom w:val="none" w:sz="0" w:space="0" w:color="auto"/>
                <w:right w:val="none" w:sz="0" w:space="0" w:color="auto"/>
              </w:divBdr>
              <w:divsChild>
                <w:div w:id="848838805">
                  <w:marLeft w:val="0"/>
                  <w:marRight w:val="0"/>
                  <w:marTop w:val="0"/>
                  <w:marBottom w:val="0"/>
                  <w:divBdr>
                    <w:top w:val="none" w:sz="0" w:space="0" w:color="auto"/>
                    <w:left w:val="none" w:sz="0" w:space="0" w:color="auto"/>
                    <w:bottom w:val="none" w:sz="0" w:space="0" w:color="auto"/>
                    <w:right w:val="none" w:sz="0" w:space="0" w:color="auto"/>
                  </w:divBdr>
                  <w:divsChild>
                    <w:div w:id="18766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9212">
      <w:bodyDiv w:val="1"/>
      <w:marLeft w:val="0"/>
      <w:marRight w:val="0"/>
      <w:marTop w:val="0"/>
      <w:marBottom w:val="0"/>
      <w:divBdr>
        <w:top w:val="none" w:sz="0" w:space="0" w:color="auto"/>
        <w:left w:val="none" w:sz="0" w:space="0" w:color="auto"/>
        <w:bottom w:val="none" w:sz="0" w:space="0" w:color="auto"/>
        <w:right w:val="none" w:sz="0" w:space="0" w:color="auto"/>
      </w:divBdr>
    </w:div>
    <w:div w:id="1954745343">
      <w:bodyDiv w:val="1"/>
      <w:marLeft w:val="0"/>
      <w:marRight w:val="0"/>
      <w:marTop w:val="0"/>
      <w:marBottom w:val="0"/>
      <w:divBdr>
        <w:top w:val="none" w:sz="0" w:space="0" w:color="auto"/>
        <w:left w:val="none" w:sz="0" w:space="0" w:color="auto"/>
        <w:bottom w:val="none" w:sz="0" w:space="0" w:color="auto"/>
        <w:right w:val="none" w:sz="0" w:space="0" w:color="auto"/>
      </w:divBdr>
    </w:div>
    <w:div w:id="2091345909">
      <w:bodyDiv w:val="1"/>
      <w:marLeft w:val="0"/>
      <w:marRight w:val="0"/>
      <w:marTop w:val="0"/>
      <w:marBottom w:val="0"/>
      <w:divBdr>
        <w:top w:val="none" w:sz="0" w:space="0" w:color="auto"/>
        <w:left w:val="none" w:sz="0" w:space="0" w:color="auto"/>
        <w:bottom w:val="none" w:sz="0" w:space="0" w:color="auto"/>
        <w:right w:val="none" w:sz="0" w:space="0" w:color="auto"/>
      </w:divBdr>
      <w:divsChild>
        <w:div w:id="842429518">
          <w:marLeft w:val="0"/>
          <w:marRight w:val="0"/>
          <w:marTop w:val="0"/>
          <w:marBottom w:val="0"/>
          <w:divBdr>
            <w:top w:val="none" w:sz="0" w:space="0" w:color="auto"/>
            <w:left w:val="none" w:sz="0" w:space="0" w:color="auto"/>
            <w:bottom w:val="none" w:sz="0" w:space="0" w:color="auto"/>
            <w:right w:val="none" w:sz="0" w:space="0" w:color="auto"/>
          </w:divBdr>
          <w:divsChild>
            <w:div w:id="1020621680">
              <w:marLeft w:val="0"/>
              <w:marRight w:val="0"/>
              <w:marTop w:val="0"/>
              <w:marBottom w:val="0"/>
              <w:divBdr>
                <w:top w:val="none" w:sz="0" w:space="0" w:color="auto"/>
                <w:left w:val="none" w:sz="0" w:space="0" w:color="auto"/>
                <w:bottom w:val="none" w:sz="0" w:space="0" w:color="auto"/>
                <w:right w:val="none" w:sz="0" w:space="0" w:color="auto"/>
              </w:divBdr>
              <w:divsChild>
                <w:div w:id="13562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processing_unit"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Instruction_set" TargetMode="External"/><Relationship Id="rId17" Type="http://schemas.openxmlformats.org/officeDocument/2006/relationships/image" Target="media/image5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ray_data_structur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en.wikipedia.org/wiki/Operan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Processor_register"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06DB-8A71-4D13-A613-966E6A3E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42</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28217</CharactersWithSpaces>
  <SharedDoc>false</SharedDoc>
  <HLinks>
    <vt:vector size="30" baseType="variant">
      <vt:variant>
        <vt:i4>6488075</vt:i4>
      </vt:variant>
      <vt:variant>
        <vt:i4>12</vt:i4>
      </vt:variant>
      <vt:variant>
        <vt:i4>0</vt:i4>
      </vt:variant>
      <vt:variant>
        <vt:i4>5</vt:i4>
      </vt:variant>
      <vt:variant>
        <vt:lpwstr>https://en.wikipedia.org/wiki/Instruction_set</vt:lpwstr>
      </vt:variant>
      <vt:variant>
        <vt:lpwstr/>
      </vt:variant>
      <vt:variant>
        <vt:i4>1245270</vt:i4>
      </vt:variant>
      <vt:variant>
        <vt:i4>9</vt:i4>
      </vt:variant>
      <vt:variant>
        <vt:i4>0</vt:i4>
      </vt:variant>
      <vt:variant>
        <vt:i4>5</vt:i4>
      </vt:variant>
      <vt:variant>
        <vt:lpwstr>https://en.wikipedia.org/wiki/Array_data_structure</vt:lpwstr>
      </vt:variant>
      <vt:variant>
        <vt:lpwstr/>
      </vt:variant>
      <vt:variant>
        <vt:i4>4259871</vt:i4>
      </vt:variant>
      <vt:variant>
        <vt:i4>6</vt:i4>
      </vt:variant>
      <vt:variant>
        <vt:i4>0</vt:i4>
      </vt:variant>
      <vt:variant>
        <vt:i4>5</vt:i4>
      </vt:variant>
      <vt:variant>
        <vt:lpwstr>https://en.wikipedia.org/wiki/Operand</vt:lpwstr>
      </vt:variant>
      <vt:variant>
        <vt:lpwstr/>
      </vt:variant>
      <vt:variant>
        <vt:i4>7667724</vt:i4>
      </vt:variant>
      <vt:variant>
        <vt:i4>3</vt:i4>
      </vt:variant>
      <vt:variant>
        <vt:i4>0</vt:i4>
      </vt:variant>
      <vt:variant>
        <vt:i4>5</vt:i4>
      </vt:variant>
      <vt:variant>
        <vt:lpwstr>https://en.wikipedia.org/wiki/Processor_register</vt:lpwstr>
      </vt:variant>
      <vt:variant>
        <vt:lpwstr/>
      </vt:variant>
      <vt:variant>
        <vt:i4>7471153</vt:i4>
      </vt:variant>
      <vt:variant>
        <vt:i4>0</vt:i4>
      </vt:variant>
      <vt:variant>
        <vt:i4>0</vt:i4>
      </vt:variant>
      <vt:variant>
        <vt:i4>5</vt:i4>
      </vt:variant>
      <vt:variant>
        <vt:lpwstr>https://en.wikipedia.org/wiki/Central_processing_unit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Arghyadeep Das</dc:creator>
  <cp:keywords/>
  <cp:lastModifiedBy>Arup Ratan Das</cp:lastModifiedBy>
  <cp:revision>4</cp:revision>
  <cp:lastPrinted>2013-01-18T07:51:00Z</cp:lastPrinted>
  <dcterms:created xsi:type="dcterms:W3CDTF">2019-03-13T09:00:00Z</dcterms:created>
  <dcterms:modified xsi:type="dcterms:W3CDTF">2019-03-13T18:22:00Z</dcterms:modified>
</cp:coreProperties>
</file>