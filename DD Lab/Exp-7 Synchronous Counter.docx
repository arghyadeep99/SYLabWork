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8FC" w:rsidRPr="006563C5" w:rsidRDefault="007D08FC" w:rsidP="007D08FC">
      <w:pPr>
        <w:widowControl w:val="0"/>
        <w:autoSpaceDE w:val="0"/>
        <w:autoSpaceDN w:val="0"/>
        <w:adjustRightInd w:val="0"/>
        <w:spacing w:after="0" w:line="330" w:lineRule="exact"/>
      </w:pPr>
      <w:r w:rsidRPr="00D334A1">
        <w:rPr>
          <w:rFonts w:ascii="Times New Roman" w:hAnsi="Times New Roman"/>
          <w:noProof/>
        </w:rPr>
        <w:pict>
          <v:shapetype id="_x0000_t202" coordsize="21600,21600" o:spt="202" path="m,l,21600r21600,l21600,xe">
            <v:stroke joinstyle="miter"/>
            <v:path gradientshapeok="t" o:connecttype="rect"/>
          </v:shapetype>
          <v:shape id="Text Box 15" o:spid="_x0000_s1026" type="#_x0000_t202" style="position:absolute;margin-left:63.9pt;margin-top:138pt;width:361.2pt;height:192.4pt;z-index:25166540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" fillcolor="window" strokeweight=".5pt">
            <v:path arrowok="t"/>
            <v:textbox style="mso-next-textbox:#Text Box 15">
              <w:txbxContent>
                <w:p w:rsidR="007D08FC" w:rsidRDefault="007D08FC" w:rsidP="007D08FC">
                  <w:pPr>
                    <w:pStyle w:val="FrameContents"/>
                    <w:shd w:val="clear" w:color="auto" w:fill="BFBFBF"/>
                    <w:spacing w:line="100" w:lineRule="atLeast"/>
                    <w:rPr>
                      <w:b/>
                      <w:sz w:val="32"/>
                      <w:szCs w:val="32"/>
                    </w:rPr>
                  </w:pPr>
                </w:p>
                <w:p w:rsidR="007D08FC" w:rsidRDefault="007D08FC" w:rsidP="007D08FC">
                  <w:pPr>
                    <w:pStyle w:val="FrameContents"/>
                    <w:shd w:val="clear" w:color="auto" w:fill="BFBFBF"/>
                    <w:spacing w:line="100" w:lineRule="atLeast"/>
                    <w:rPr>
                      <w:b/>
                      <w:sz w:val="32"/>
                      <w:szCs w:val="32"/>
                    </w:rPr>
                  </w:pPr>
                  <w:r>
                    <w:rPr>
                      <w:b/>
                      <w:sz w:val="32"/>
                      <w:szCs w:val="32"/>
                    </w:rPr>
                    <w:t>Experiment / Assignment / Tutorial No. _______</w:t>
                  </w:r>
                </w:p>
                <w:p w:rsidR="007D08FC" w:rsidRDefault="007D08FC" w:rsidP="007D08FC">
                  <w:pPr>
                    <w:pStyle w:val="FrameContents"/>
                    <w:shd w:val="clear" w:color="auto" w:fill="BFBFBF"/>
                    <w:spacing w:line="100" w:lineRule="atLeast"/>
                    <w:rPr>
                      <w:b/>
                      <w:sz w:val="32"/>
                      <w:szCs w:val="32"/>
                    </w:rPr>
                  </w:pPr>
                </w:p>
                <w:p w:rsidR="007D08FC" w:rsidRDefault="007D08FC" w:rsidP="007D08FC">
                  <w:pPr>
                    <w:pStyle w:val="FrameContents"/>
                    <w:shd w:val="clear" w:color="auto" w:fill="BFBFBF"/>
                    <w:spacing w:line="100" w:lineRule="atLeast"/>
                  </w:pPr>
                  <w:r>
                    <w:rPr>
                      <w:b/>
                      <w:sz w:val="32"/>
                      <w:szCs w:val="32"/>
                    </w:rPr>
                    <w:t>Grade: AA / AB / BB / BC / CC / CD /DD</w:t>
                  </w:r>
                </w:p>
                <w:p w:rsidR="007D08FC" w:rsidRDefault="007D08FC" w:rsidP="007D08FC">
                  <w:pPr>
                    <w:pStyle w:val="FrameContents"/>
                    <w:shd w:val="clear" w:color="auto" w:fill="BFBFBF"/>
                    <w:spacing w:line="100" w:lineRule="atLeast"/>
                  </w:pPr>
                </w:p>
                <w:p w:rsidR="007D08FC" w:rsidRDefault="007D08FC" w:rsidP="007D08FC">
                  <w:pPr>
                    <w:pStyle w:val="FrameContents"/>
                    <w:shd w:val="clear" w:color="auto" w:fill="BFBFBF"/>
                    <w:spacing w:line="100" w:lineRule="atLeast"/>
                  </w:pPr>
                  <w:r>
                    <w:rPr>
                      <w:b/>
                      <w:sz w:val="32"/>
                      <w:szCs w:val="32"/>
                    </w:rPr>
                    <w:t>Signature of the Staff In-charge with date</w:t>
                  </w:r>
                  <w:r>
                    <w:rPr>
                      <w:b/>
                      <w:sz w:val="32"/>
                      <w:szCs w:val="32"/>
                    </w:rPr>
                    <w:tab/>
                  </w:r>
                </w:p>
              </w:txbxContent>
            </v:textbox>
          </v:shape>
        </w:pict>
      </w:r>
      <w:r w:rsidRPr="006563C5">
        <w:rPr>
          <w:rFonts w:ascii="Times New Roman" w:hAnsi="Times New Roman"/>
        </w:rPr>
        <w:br w:type="page"/>
      </w:r>
    </w:p>
    <w:p w:rsidR="007D08FC" w:rsidRPr="006563C5" w:rsidRDefault="007D08FC" w:rsidP="007D08FC">
      <w:pPr>
        <w:pStyle w:val="ListParagraph"/>
        <w:spacing w:after="0"/>
        <w:ind w:left="360"/>
        <w:jc w:val="both"/>
      </w:pPr>
    </w:p>
    <w:p w:rsidR="007D08FC" w:rsidRPr="006563C5" w:rsidRDefault="007D08FC" w:rsidP="007D08FC">
      <w:pPr>
        <w:spacing w:after="0"/>
        <w:jc w:val="center"/>
        <w:rPr>
          <w:rFonts w:ascii="Times New Roman" w:hAnsi="Times New Roman"/>
          <w:sz w:val="24"/>
          <w:szCs w:val="24"/>
        </w:rPr>
      </w:pPr>
    </w:p>
    <w:tbl>
      <w:tblPr>
        <w:tblW w:w="0" w:type="auto"/>
        <w:tblInd w:w="103" w:type="dxa"/>
        <w:tblLayout w:type="fixed"/>
        <w:tblCellMar>
          <w:left w:w="103" w:type="dxa"/>
        </w:tblCellMar>
        <w:tblLook w:val="04A0"/>
      </w:tblPr>
      <w:tblGrid>
        <w:gridCol w:w="9830"/>
      </w:tblGrid>
      <w:tr w:rsidR="007D08FC" w:rsidRPr="006563C5" w:rsidTr="005F1B66">
        <w:trPr>
          <w:trHeight w:val="467"/>
        </w:trPr>
        <w:tc>
          <w:tcPr>
            <w:tcW w:w="983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7D08FC" w:rsidRPr="006563C5" w:rsidRDefault="007D08FC" w:rsidP="005F1B66">
            <w:pPr>
              <w:suppressAutoHyphens/>
              <w:spacing w:after="0"/>
              <w:rPr>
                <w:rFonts w:ascii="Times New Roman" w:eastAsia="Calibri" w:hAnsi="Times New Roman"/>
                <w:color w:val="000000"/>
                <w:kern w:val="2"/>
                <w:sz w:val="24"/>
                <w:szCs w:val="24"/>
              </w:rPr>
            </w:pPr>
            <w:r w:rsidRPr="006563C5">
              <w:rPr>
                <w:rFonts w:ascii="Times New Roman" w:hAnsi="Times New Roman"/>
                <w:b/>
                <w:iCs/>
                <w:sz w:val="24"/>
                <w:szCs w:val="24"/>
              </w:rPr>
              <w:t>Batch:               Roll No.:                                 Experimen</w:t>
            </w:r>
            <w:r>
              <w:rPr>
                <w:rFonts w:ascii="Times New Roman" w:hAnsi="Times New Roman"/>
                <w:b/>
                <w:iCs/>
                <w:sz w:val="24"/>
                <w:szCs w:val="24"/>
              </w:rPr>
              <w:t>t / assignment / tutorial No.: 7</w:t>
            </w:r>
          </w:p>
        </w:tc>
      </w:tr>
    </w:tbl>
    <w:p w:rsidR="007D08FC" w:rsidRPr="006563C5" w:rsidRDefault="007D08FC" w:rsidP="007D08FC">
      <w:pPr>
        <w:spacing w:after="0"/>
        <w:jc w:val="center"/>
        <w:rPr>
          <w:rFonts w:ascii="Times New Roman" w:eastAsia="Calibri" w:hAnsi="Times New Roman"/>
          <w:color w:val="000000"/>
          <w:kern w:val="2"/>
          <w:sz w:val="24"/>
          <w:szCs w:val="24"/>
        </w:rPr>
      </w:pPr>
    </w:p>
    <w:tbl>
      <w:tblPr>
        <w:tblW w:w="0" w:type="auto"/>
        <w:tblInd w:w="103" w:type="dxa"/>
        <w:tblLayout w:type="fixed"/>
        <w:tblCellMar>
          <w:left w:w="103" w:type="dxa"/>
        </w:tblCellMar>
        <w:tblLook w:val="04A0"/>
      </w:tblPr>
      <w:tblGrid>
        <w:gridCol w:w="9830"/>
      </w:tblGrid>
      <w:tr w:rsidR="007D08FC" w:rsidRPr="006563C5" w:rsidTr="005F1B66">
        <w:trPr>
          <w:trHeight w:val="467"/>
        </w:trPr>
        <w:tc>
          <w:tcPr>
            <w:tcW w:w="983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7D08FC" w:rsidRPr="006563C5" w:rsidRDefault="007D08FC" w:rsidP="005F1B66">
            <w:pPr>
              <w:suppressAutoHyphens/>
              <w:spacing w:after="0"/>
              <w:rPr>
                <w:rFonts w:ascii="Times New Roman" w:eastAsia="Calibri" w:hAnsi="Times New Roman"/>
                <w:b/>
                <w:color w:val="000000"/>
                <w:kern w:val="2"/>
                <w:sz w:val="24"/>
                <w:szCs w:val="24"/>
              </w:rPr>
            </w:pPr>
            <w:r w:rsidRPr="006563C5">
              <w:rPr>
                <w:rFonts w:ascii="Times New Roman" w:hAnsi="Times New Roman"/>
                <w:b/>
                <w:iCs/>
                <w:sz w:val="24"/>
                <w:szCs w:val="24"/>
              </w:rPr>
              <w:t xml:space="preserve">Title: </w:t>
            </w:r>
            <w:r w:rsidRPr="006563C5">
              <w:rPr>
                <w:rFonts w:ascii="Times New Roman" w:hAnsi="Times New Roman"/>
                <w:sz w:val="24"/>
                <w:szCs w:val="24"/>
              </w:rPr>
              <w:t>3-bit Synchronous Counter</w:t>
            </w:r>
          </w:p>
        </w:tc>
      </w:tr>
    </w:tbl>
    <w:p w:rsidR="007D08FC" w:rsidRPr="006563C5" w:rsidRDefault="007D08FC" w:rsidP="007D08FC">
      <w:pPr>
        <w:rPr>
          <w:rFonts w:ascii="Times New Roman" w:eastAsia="Calibri" w:hAnsi="Times New Roman"/>
          <w:color w:val="000000"/>
          <w:kern w:val="2"/>
          <w:sz w:val="24"/>
          <w:szCs w:val="24"/>
        </w:rPr>
      </w:pPr>
      <w:r w:rsidRPr="006563C5">
        <w:rPr>
          <w:rFonts w:ascii="Times New Roman" w:hAnsi="Times New Roman"/>
          <w:b/>
          <w:sz w:val="24"/>
          <w:szCs w:val="24"/>
        </w:rPr>
        <w:t>______________________________________________________________________</w:t>
      </w:r>
      <w:r>
        <w:rPr>
          <w:rFonts w:ascii="Times New Roman" w:hAnsi="Times New Roman"/>
          <w:b/>
          <w:sz w:val="24"/>
          <w:szCs w:val="24"/>
        </w:rPr>
        <w:t>________</w:t>
      </w:r>
    </w:p>
    <w:p w:rsidR="007D08FC" w:rsidRPr="006563C5" w:rsidRDefault="007D08FC" w:rsidP="007D08FC">
      <w:pPr>
        <w:rPr>
          <w:rFonts w:ascii="Times New Roman" w:hAnsi="Times New Roman"/>
          <w:b/>
          <w:sz w:val="24"/>
          <w:szCs w:val="24"/>
        </w:rPr>
      </w:pPr>
      <w:r w:rsidRPr="006563C5">
        <w:rPr>
          <w:rFonts w:ascii="Times New Roman" w:hAnsi="Times New Roman"/>
          <w:b/>
          <w:sz w:val="24"/>
          <w:szCs w:val="24"/>
        </w:rPr>
        <w:t>Objective:</w:t>
      </w:r>
      <w:r w:rsidRPr="006563C5">
        <w:rPr>
          <w:rFonts w:ascii="Times New Roman" w:hAnsi="Times New Roman"/>
          <w:sz w:val="24"/>
          <w:szCs w:val="24"/>
          <w:lang w:val="en-IN"/>
        </w:rPr>
        <w:t xml:space="preserve"> Design of 3 bit Synchronous counter using JK flip flop</w:t>
      </w:r>
    </w:p>
    <w:p w:rsidR="007D08FC" w:rsidRPr="006563C5" w:rsidRDefault="007D08FC" w:rsidP="007D08FC">
      <w:pPr>
        <w:spacing w:after="0"/>
        <w:rPr>
          <w:rFonts w:ascii="Times New Roman" w:hAnsi="Times New Roman"/>
          <w:sz w:val="24"/>
          <w:szCs w:val="24"/>
        </w:rPr>
      </w:pPr>
      <w:r w:rsidRPr="006563C5">
        <w:rPr>
          <w:rFonts w:ascii="Times New Roman" w:hAnsi="Times New Roman"/>
          <w:b/>
          <w:sz w:val="24"/>
          <w:szCs w:val="24"/>
        </w:rPr>
        <w:t>______________________________________________________________________</w:t>
      </w:r>
      <w:r>
        <w:rPr>
          <w:rFonts w:ascii="Times New Roman" w:hAnsi="Times New Roman"/>
          <w:b/>
          <w:sz w:val="24"/>
          <w:szCs w:val="24"/>
        </w:rPr>
        <w:t>_______</w:t>
      </w:r>
    </w:p>
    <w:p w:rsidR="007D08FC" w:rsidRPr="006563C5" w:rsidRDefault="007D08FC" w:rsidP="007D08FC">
      <w:pPr>
        <w:spacing w:after="0"/>
        <w:rPr>
          <w:rFonts w:ascii="Times New Roman" w:hAnsi="Times New Roman"/>
          <w:sz w:val="24"/>
          <w:szCs w:val="24"/>
        </w:rPr>
      </w:pPr>
    </w:p>
    <w:p w:rsidR="007D08FC" w:rsidRDefault="007D08FC" w:rsidP="007D08FC">
      <w:pPr>
        <w:spacing w:after="0"/>
        <w:rPr>
          <w:rFonts w:ascii="Times New Roman" w:hAnsi="Times New Roman"/>
          <w:b/>
          <w:sz w:val="24"/>
          <w:szCs w:val="24"/>
        </w:rPr>
      </w:pPr>
      <w:r w:rsidRPr="006563C5">
        <w:rPr>
          <w:rFonts w:ascii="Times New Roman" w:hAnsi="Times New Roman"/>
          <w:b/>
          <w:sz w:val="24"/>
          <w:szCs w:val="24"/>
        </w:rPr>
        <w:t xml:space="preserve">Expected Outcome of Experiment: </w:t>
      </w:r>
    </w:p>
    <w:p w:rsidR="007D08FC" w:rsidRPr="006563C5" w:rsidRDefault="007D08FC" w:rsidP="007D08FC">
      <w:pPr>
        <w:spacing w:after="0"/>
        <w:rPr>
          <w:rFonts w:ascii="Times New Roman" w:hAnsi="Times New Roman"/>
          <w:sz w:val="24"/>
          <w:szCs w:val="24"/>
        </w:rPr>
      </w:pPr>
    </w:p>
    <w:p w:rsidR="007D08FC" w:rsidRPr="006563C5" w:rsidRDefault="007D08FC" w:rsidP="007D08FC">
      <w:pPr>
        <w:widowControl w:val="0"/>
        <w:autoSpaceDE w:val="0"/>
        <w:autoSpaceDN w:val="0"/>
        <w:adjustRightInd w:val="0"/>
        <w:spacing w:after="0" w:line="240" w:lineRule="auto"/>
        <w:rPr>
          <w:rFonts w:ascii="Times New Roman" w:hAnsi="Times New Roman"/>
          <w:sz w:val="24"/>
          <w:szCs w:val="24"/>
        </w:rPr>
      </w:pPr>
      <w:r w:rsidRPr="006563C5">
        <w:rPr>
          <w:rFonts w:ascii="Times New Roman" w:hAnsi="Times New Roman"/>
          <w:b/>
          <w:sz w:val="24"/>
          <w:szCs w:val="24"/>
        </w:rPr>
        <w:t xml:space="preserve">CO2: </w:t>
      </w:r>
      <w:r w:rsidRPr="006563C5">
        <w:rPr>
          <w:rFonts w:ascii="Times New Roman" w:hAnsi="Times New Roman"/>
          <w:sz w:val="24"/>
          <w:szCs w:val="24"/>
        </w:rPr>
        <w:t>Use different minimization technique and solve combinational circuits, synchronous &amp; asynchronous sequential circuits.</w:t>
      </w:r>
    </w:p>
    <w:p w:rsidR="007D08FC" w:rsidRPr="006563C5" w:rsidRDefault="007D08FC" w:rsidP="007D08FC">
      <w:pPr>
        <w:spacing w:after="0"/>
        <w:rPr>
          <w:rFonts w:ascii="Times New Roman" w:hAnsi="Times New Roman"/>
          <w:sz w:val="24"/>
          <w:szCs w:val="24"/>
        </w:rPr>
      </w:pPr>
      <w:r w:rsidRPr="006563C5">
        <w:rPr>
          <w:rFonts w:ascii="Times New Roman" w:hAnsi="Times New Roman"/>
          <w:b/>
          <w:sz w:val="24"/>
          <w:szCs w:val="24"/>
        </w:rPr>
        <w:t>______________________________________________________________________</w:t>
      </w:r>
      <w:r>
        <w:rPr>
          <w:rFonts w:ascii="Times New Roman" w:hAnsi="Times New Roman"/>
          <w:b/>
          <w:sz w:val="24"/>
          <w:szCs w:val="24"/>
        </w:rPr>
        <w:t>_______</w:t>
      </w:r>
    </w:p>
    <w:p w:rsidR="007D08FC" w:rsidRPr="006563C5" w:rsidRDefault="007D08FC" w:rsidP="007D08FC">
      <w:pPr>
        <w:spacing w:after="0"/>
        <w:rPr>
          <w:rFonts w:ascii="Times New Roman" w:hAnsi="Times New Roman"/>
          <w:sz w:val="24"/>
          <w:szCs w:val="24"/>
        </w:rPr>
      </w:pPr>
    </w:p>
    <w:p w:rsidR="007D08FC" w:rsidRPr="006563C5" w:rsidRDefault="007D08FC" w:rsidP="007D08FC">
      <w:pPr>
        <w:spacing w:after="0"/>
        <w:rPr>
          <w:rFonts w:ascii="Times New Roman" w:hAnsi="Times New Roman"/>
          <w:color w:val="00000A"/>
          <w:sz w:val="24"/>
          <w:szCs w:val="24"/>
        </w:rPr>
      </w:pPr>
      <w:r w:rsidRPr="006563C5">
        <w:rPr>
          <w:rFonts w:ascii="Times New Roman" w:hAnsi="Times New Roman"/>
          <w:b/>
          <w:sz w:val="24"/>
          <w:szCs w:val="24"/>
        </w:rPr>
        <w:t xml:space="preserve">Books/ Journals/ Websites referred: </w:t>
      </w:r>
    </w:p>
    <w:p w:rsidR="007D08FC" w:rsidRPr="006563C5" w:rsidRDefault="007D08FC" w:rsidP="007D08FC">
      <w:pPr>
        <w:numPr>
          <w:ilvl w:val="0"/>
          <w:numId w:val="14"/>
        </w:numPr>
        <w:suppressAutoHyphens/>
        <w:spacing w:after="0"/>
        <w:rPr>
          <w:rFonts w:ascii="Times New Roman" w:hAnsi="Times New Roman"/>
          <w:color w:val="000000"/>
          <w:sz w:val="24"/>
          <w:szCs w:val="24"/>
        </w:rPr>
      </w:pPr>
      <w:r w:rsidRPr="006563C5">
        <w:rPr>
          <w:rFonts w:ascii="Times New Roman" w:hAnsi="Times New Roman"/>
          <w:color w:val="00000A"/>
          <w:sz w:val="24"/>
          <w:szCs w:val="24"/>
        </w:rPr>
        <w:t>R. P. Jain, “Modern Digital Electronics”, Tata McGraw Hill</w:t>
      </w:r>
    </w:p>
    <w:p w:rsidR="007D08FC" w:rsidRPr="006563C5" w:rsidRDefault="007D08FC" w:rsidP="007D08FC">
      <w:pPr>
        <w:numPr>
          <w:ilvl w:val="0"/>
          <w:numId w:val="14"/>
        </w:numPr>
        <w:suppressAutoHyphens/>
        <w:spacing w:after="0" w:line="100" w:lineRule="atLeast"/>
        <w:rPr>
          <w:rStyle w:val="addmd"/>
          <w:rFonts w:ascii="Times New Roman" w:hAnsi="Times New Roman"/>
          <w:sz w:val="24"/>
          <w:szCs w:val="24"/>
        </w:rPr>
      </w:pPr>
      <w:r w:rsidRPr="006563C5">
        <w:rPr>
          <w:rFonts w:ascii="Times New Roman" w:hAnsi="Times New Roman"/>
          <w:sz w:val="24"/>
          <w:szCs w:val="24"/>
        </w:rPr>
        <w:t>M .Morris Mano, “Digital Logic &amp; computer Design”, PHI</w:t>
      </w:r>
    </w:p>
    <w:p w:rsidR="007D08FC" w:rsidRPr="006563C5" w:rsidRDefault="007D08FC" w:rsidP="007D08FC">
      <w:pPr>
        <w:numPr>
          <w:ilvl w:val="0"/>
          <w:numId w:val="14"/>
        </w:numPr>
        <w:suppressAutoHyphens/>
        <w:spacing w:after="0" w:line="100" w:lineRule="atLeast"/>
        <w:rPr>
          <w:rFonts w:ascii="Times New Roman" w:hAnsi="Times New Roman"/>
          <w:sz w:val="24"/>
          <w:szCs w:val="24"/>
        </w:rPr>
      </w:pPr>
      <w:r w:rsidRPr="006563C5">
        <w:rPr>
          <w:rStyle w:val="addmd"/>
          <w:rFonts w:ascii="Times New Roman" w:hAnsi="Times New Roman"/>
          <w:sz w:val="24"/>
          <w:szCs w:val="24"/>
        </w:rPr>
        <w:t>A.P.Godse, D.A.Godse, “</w:t>
      </w:r>
      <w:r w:rsidRPr="006563C5">
        <w:rPr>
          <w:rFonts w:ascii="Times New Roman" w:hAnsi="Times New Roman"/>
          <w:sz w:val="24"/>
          <w:szCs w:val="24"/>
        </w:rPr>
        <w:t>Digital Logic Design”</w:t>
      </w:r>
    </w:p>
    <w:p w:rsidR="007D08FC" w:rsidRPr="006563C5" w:rsidRDefault="007D08FC" w:rsidP="007D08FC">
      <w:pPr>
        <w:numPr>
          <w:ilvl w:val="0"/>
          <w:numId w:val="14"/>
        </w:numPr>
        <w:suppressAutoHyphens/>
        <w:spacing w:after="0" w:line="100" w:lineRule="atLeast"/>
        <w:rPr>
          <w:rFonts w:ascii="Times New Roman" w:hAnsi="Times New Roman"/>
          <w:sz w:val="24"/>
          <w:szCs w:val="24"/>
        </w:rPr>
      </w:pPr>
      <w:r w:rsidRPr="008E5FD4">
        <w:rPr>
          <w:rFonts w:ascii="Times New Roman" w:hAnsi="Times New Roman"/>
          <w:sz w:val="24"/>
          <w:szCs w:val="24"/>
        </w:rPr>
        <w:t>http://www.fatih.edu.tr/~aliadam/EEE122A/EEE122Ch6COUNTERS.pdf</w:t>
      </w:r>
    </w:p>
    <w:p w:rsidR="007D08FC" w:rsidRPr="006563C5" w:rsidRDefault="007D08FC" w:rsidP="007D08FC">
      <w:pPr>
        <w:spacing w:after="0" w:line="100" w:lineRule="atLeast"/>
        <w:ind w:left="720"/>
        <w:rPr>
          <w:rFonts w:ascii="Times New Roman" w:hAnsi="Times New Roman"/>
          <w:sz w:val="24"/>
          <w:szCs w:val="24"/>
        </w:rPr>
      </w:pPr>
    </w:p>
    <w:p w:rsidR="007D08FC" w:rsidRPr="006563C5" w:rsidRDefault="007D08FC" w:rsidP="007D08FC">
      <w:pPr>
        <w:spacing w:after="0"/>
        <w:rPr>
          <w:rFonts w:ascii="Times New Roman" w:hAnsi="Times New Roman"/>
          <w:sz w:val="24"/>
          <w:szCs w:val="24"/>
        </w:rPr>
      </w:pPr>
    </w:p>
    <w:p w:rsidR="007D08FC" w:rsidRPr="006563C5" w:rsidRDefault="007D08FC" w:rsidP="007D08FC">
      <w:pPr>
        <w:spacing w:after="0"/>
        <w:rPr>
          <w:rFonts w:ascii="Times New Roman" w:hAnsi="Times New Roman"/>
          <w:sz w:val="24"/>
          <w:szCs w:val="24"/>
        </w:rPr>
      </w:pPr>
      <w:r w:rsidRPr="006563C5">
        <w:rPr>
          <w:rFonts w:ascii="Times New Roman" w:hAnsi="Times New Roman"/>
          <w:b/>
          <w:sz w:val="24"/>
          <w:szCs w:val="24"/>
        </w:rPr>
        <w:t xml:space="preserve">Pre Lab/ Prior Concepts: </w:t>
      </w:r>
    </w:p>
    <w:p w:rsidR="007D08FC" w:rsidRPr="006563C5" w:rsidRDefault="007D08FC" w:rsidP="007D08FC">
      <w:pPr>
        <w:spacing w:after="0"/>
        <w:rPr>
          <w:rFonts w:ascii="Times New Roman" w:hAnsi="Times New Roman"/>
          <w:sz w:val="24"/>
          <w:szCs w:val="24"/>
        </w:rPr>
      </w:pPr>
    </w:p>
    <w:p w:rsidR="007D08FC" w:rsidRPr="006563C5" w:rsidRDefault="007D08FC" w:rsidP="007D08FC">
      <w:pPr>
        <w:spacing w:after="0"/>
        <w:jc w:val="both"/>
        <w:rPr>
          <w:rFonts w:ascii="Times New Roman" w:hAnsi="Times New Roman"/>
          <w:sz w:val="24"/>
          <w:szCs w:val="24"/>
        </w:rPr>
      </w:pPr>
      <w:r w:rsidRPr="006563C5">
        <w:rPr>
          <w:rFonts w:ascii="Times New Roman" w:hAnsi="Times New Roman"/>
          <w:sz w:val="24"/>
          <w:szCs w:val="24"/>
        </w:rPr>
        <w:t xml:space="preserve">A counter is a register capable of counting number of clock pulse arriving at its clock input. Counter represents the number of clock pulses arrived. A specified sequence of states appears as counter output. This is the main difference between a register and a counter. There are two types of counter, synchronous and asynchronous. In synchronous common clock is given to all flip flop and in asynchronous first flip flop is clocked by external pulse and then each successive flip flop is clocked by Q or Q output of previous stage. A soon the clock of second stage is triggered by output of first stage. Because of inherent propagation delay time all flip flops are not activated at same time which results in asynchronous operation.    </w:t>
      </w:r>
    </w:p>
    <w:p w:rsidR="007D08FC" w:rsidRPr="006563C5" w:rsidRDefault="007D08FC" w:rsidP="007D08FC">
      <w:pPr>
        <w:spacing w:after="0"/>
        <w:rPr>
          <w:rFonts w:ascii="Times New Roman" w:hAnsi="Times New Roman"/>
          <w:sz w:val="24"/>
          <w:szCs w:val="24"/>
        </w:rPr>
      </w:pPr>
    </w:p>
    <w:p w:rsidR="007D08FC" w:rsidRPr="006563C5" w:rsidRDefault="007D08FC" w:rsidP="007D08FC">
      <w:pPr>
        <w:spacing w:after="0"/>
        <w:rPr>
          <w:rFonts w:ascii="Times New Roman" w:hAnsi="Times New Roman"/>
          <w:sz w:val="24"/>
          <w:szCs w:val="24"/>
        </w:rPr>
      </w:pPr>
    </w:p>
    <w:p w:rsidR="007D08FC" w:rsidRPr="006563C5" w:rsidRDefault="007D08FC" w:rsidP="007D08FC">
      <w:pPr>
        <w:spacing w:after="0"/>
        <w:rPr>
          <w:rFonts w:ascii="Times New Roman" w:hAnsi="Times New Roman"/>
          <w:sz w:val="24"/>
          <w:szCs w:val="24"/>
        </w:rPr>
      </w:pPr>
    </w:p>
    <w:p w:rsidR="007D08FC" w:rsidRPr="006563C5" w:rsidRDefault="007D08FC" w:rsidP="007D08FC">
      <w:pPr>
        <w:spacing w:after="0"/>
        <w:rPr>
          <w:rFonts w:ascii="Times New Roman" w:hAnsi="Times New Roman"/>
          <w:sz w:val="24"/>
          <w:szCs w:val="24"/>
        </w:rPr>
      </w:pPr>
    </w:p>
    <w:p w:rsidR="007D08FC" w:rsidRPr="006563C5" w:rsidRDefault="007D08FC" w:rsidP="007D08FC">
      <w:pPr>
        <w:spacing w:after="0"/>
        <w:rPr>
          <w:rFonts w:ascii="Times New Roman" w:hAnsi="Times New Roman"/>
          <w:sz w:val="24"/>
          <w:szCs w:val="24"/>
        </w:rPr>
      </w:pPr>
    </w:p>
    <w:p w:rsidR="007D08FC" w:rsidRPr="006563C5" w:rsidRDefault="007D08FC" w:rsidP="007D08FC">
      <w:pPr>
        <w:spacing w:after="0"/>
        <w:rPr>
          <w:rFonts w:ascii="Times New Roman" w:hAnsi="Times New Roman"/>
          <w:sz w:val="24"/>
          <w:szCs w:val="24"/>
        </w:rPr>
      </w:pPr>
    </w:p>
    <w:p w:rsidR="007D08FC" w:rsidRPr="006563C5" w:rsidRDefault="007D08FC" w:rsidP="007D08FC">
      <w:pPr>
        <w:spacing w:after="0"/>
        <w:jc w:val="both"/>
        <w:rPr>
          <w:rFonts w:ascii="Times New Roman" w:hAnsi="Times New Roman"/>
          <w:sz w:val="24"/>
          <w:szCs w:val="24"/>
        </w:rPr>
      </w:pPr>
      <w:r w:rsidRPr="006563C5">
        <w:rPr>
          <w:rFonts w:ascii="Times New Roman" w:hAnsi="Times New Roman"/>
          <w:b/>
          <w:iCs/>
          <w:sz w:val="24"/>
          <w:szCs w:val="24"/>
        </w:rPr>
        <w:t>Implementation Details:</w:t>
      </w:r>
    </w:p>
    <w:p w:rsidR="007D08FC" w:rsidRPr="006563C5" w:rsidRDefault="007D08FC" w:rsidP="007D08FC">
      <w:pPr>
        <w:spacing w:after="0"/>
        <w:jc w:val="both"/>
        <w:rPr>
          <w:rFonts w:ascii="Times New Roman" w:hAnsi="Times New Roman"/>
          <w:sz w:val="24"/>
          <w:szCs w:val="24"/>
        </w:rPr>
      </w:pPr>
    </w:p>
    <w:p w:rsidR="007D08FC" w:rsidRPr="006563C5" w:rsidRDefault="007D08FC" w:rsidP="007D08FC">
      <w:pPr>
        <w:spacing w:after="0"/>
        <w:jc w:val="both"/>
        <w:rPr>
          <w:rFonts w:ascii="Times New Roman" w:hAnsi="Times New Roman"/>
          <w:sz w:val="24"/>
          <w:szCs w:val="24"/>
        </w:rPr>
      </w:pPr>
      <w:r w:rsidRPr="006563C5">
        <w:rPr>
          <w:rFonts w:ascii="Times New Roman" w:hAnsi="Times New Roman"/>
          <w:b/>
          <w:iCs/>
          <w:sz w:val="24"/>
          <w:szCs w:val="24"/>
        </w:rPr>
        <w:t>Characteristic Table for 3 bit UP counter</w:t>
      </w:r>
    </w:p>
    <w:p w:rsidR="007D08FC" w:rsidRPr="006563C5" w:rsidRDefault="007D08FC" w:rsidP="007D08FC">
      <w:pPr>
        <w:spacing w:after="0"/>
        <w:jc w:val="both"/>
        <w:rPr>
          <w:rFonts w:ascii="Times New Roman" w:hAnsi="Times New Roman"/>
          <w:sz w:val="24"/>
          <w:szCs w:val="24"/>
        </w:rPr>
      </w:pPr>
    </w:p>
    <w:tbl>
      <w:tblPr>
        <w:tblW w:w="0" w:type="auto"/>
        <w:tblInd w:w="1163" w:type="dxa"/>
        <w:tblLayout w:type="fixed"/>
        <w:tblCellMar>
          <w:left w:w="103" w:type="dxa"/>
        </w:tblCellMar>
        <w:tblLook w:val="04A0"/>
      </w:tblPr>
      <w:tblGrid>
        <w:gridCol w:w="739"/>
        <w:gridCol w:w="1182"/>
        <w:gridCol w:w="706"/>
        <w:gridCol w:w="739"/>
      </w:tblGrid>
      <w:tr w:rsidR="007D08FC" w:rsidRPr="006563C5" w:rsidTr="005F1B66">
        <w:trPr>
          <w:trHeight w:hRule="exact" w:val="412"/>
        </w:trPr>
        <w:tc>
          <w:tcPr>
            <w:tcW w:w="739" w:type="dxa"/>
            <w:tcBorders>
              <w:top w:val="single" w:sz="4" w:space="0" w:color="000000"/>
              <w:left w:val="single" w:sz="4" w:space="0" w:color="000000"/>
              <w:bottom w:val="single" w:sz="4" w:space="0" w:color="000000"/>
              <w:right w:val="nil"/>
            </w:tcBorders>
            <w:shd w:val="clear" w:color="auto" w:fill="FFFFFF"/>
            <w:vAlign w:val="center"/>
            <w:hideMark/>
          </w:tcPr>
          <w:p w:rsidR="007D08FC" w:rsidRPr="006563C5" w:rsidRDefault="007D08FC" w:rsidP="005F1B66">
            <w:pPr>
              <w:suppressAutoHyphens/>
              <w:spacing w:line="360" w:lineRule="auto"/>
              <w:jc w:val="center"/>
              <w:rPr>
                <w:rFonts w:ascii="Times New Roman" w:eastAsia="Calibri" w:hAnsi="Times New Roman"/>
                <w:b/>
                <w:color w:val="000000"/>
                <w:kern w:val="2"/>
                <w:sz w:val="24"/>
                <w:szCs w:val="24"/>
              </w:rPr>
            </w:pPr>
            <w:r w:rsidRPr="006563C5">
              <w:rPr>
                <w:rFonts w:ascii="Times New Roman" w:hAnsi="Times New Roman"/>
                <w:b/>
                <w:sz w:val="24"/>
                <w:szCs w:val="24"/>
              </w:rPr>
              <w:t>Q</w:t>
            </w:r>
          </w:p>
        </w:tc>
        <w:tc>
          <w:tcPr>
            <w:tcW w:w="1182" w:type="dxa"/>
            <w:tcBorders>
              <w:top w:val="single" w:sz="4" w:space="0" w:color="000000"/>
              <w:left w:val="single" w:sz="4" w:space="0" w:color="000000"/>
              <w:bottom w:val="single" w:sz="4" w:space="0" w:color="000000"/>
              <w:right w:val="nil"/>
            </w:tcBorders>
            <w:shd w:val="clear" w:color="auto" w:fill="FFFFFF"/>
            <w:vAlign w:val="center"/>
            <w:hideMark/>
          </w:tcPr>
          <w:p w:rsidR="007D08FC" w:rsidRPr="006563C5" w:rsidRDefault="007D08FC" w:rsidP="005F1B66">
            <w:pPr>
              <w:suppressAutoHyphens/>
              <w:spacing w:line="360" w:lineRule="auto"/>
              <w:jc w:val="center"/>
              <w:rPr>
                <w:rFonts w:ascii="Times New Roman" w:eastAsia="Calibri" w:hAnsi="Times New Roman"/>
                <w:b/>
                <w:color w:val="000000"/>
                <w:kern w:val="2"/>
                <w:sz w:val="24"/>
                <w:szCs w:val="24"/>
              </w:rPr>
            </w:pPr>
            <w:r w:rsidRPr="006563C5">
              <w:rPr>
                <w:rFonts w:ascii="Times New Roman" w:hAnsi="Times New Roman"/>
                <w:b/>
                <w:sz w:val="24"/>
                <w:szCs w:val="24"/>
              </w:rPr>
              <w:t>Q</w:t>
            </w:r>
            <w:r w:rsidRPr="006563C5">
              <w:rPr>
                <w:rFonts w:ascii="Times New Roman" w:hAnsi="Times New Roman"/>
                <w:b/>
                <w:sz w:val="24"/>
                <w:szCs w:val="24"/>
                <w:vertAlign w:val="subscript"/>
              </w:rPr>
              <w:t>t+1</w:t>
            </w:r>
          </w:p>
        </w:tc>
        <w:tc>
          <w:tcPr>
            <w:tcW w:w="706" w:type="dxa"/>
            <w:tcBorders>
              <w:top w:val="single" w:sz="4" w:space="0" w:color="000000"/>
              <w:left w:val="single" w:sz="4" w:space="0" w:color="000000"/>
              <w:bottom w:val="single" w:sz="4" w:space="0" w:color="000000"/>
              <w:right w:val="nil"/>
            </w:tcBorders>
            <w:shd w:val="clear" w:color="auto" w:fill="FFFFFF"/>
            <w:vAlign w:val="center"/>
            <w:hideMark/>
          </w:tcPr>
          <w:p w:rsidR="007D08FC" w:rsidRPr="006563C5" w:rsidRDefault="007D08FC" w:rsidP="005F1B66">
            <w:pPr>
              <w:suppressAutoHyphens/>
              <w:spacing w:line="360" w:lineRule="auto"/>
              <w:jc w:val="center"/>
              <w:rPr>
                <w:rFonts w:ascii="Times New Roman" w:eastAsia="Calibri" w:hAnsi="Times New Roman"/>
                <w:b/>
                <w:color w:val="000000"/>
                <w:kern w:val="2"/>
                <w:sz w:val="24"/>
                <w:szCs w:val="24"/>
              </w:rPr>
            </w:pPr>
            <w:r w:rsidRPr="006563C5">
              <w:rPr>
                <w:rFonts w:ascii="Times New Roman" w:hAnsi="Times New Roman"/>
                <w:b/>
                <w:sz w:val="24"/>
                <w:szCs w:val="24"/>
              </w:rPr>
              <w:t>J</w:t>
            </w:r>
          </w:p>
        </w:tc>
        <w:tc>
          <w:tcPr>
            <w:tcW w:w="73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D08FC" w:rsidRPr="006563C5" w:rsidRDefault="007D08FC" w:rsidP="005F1B66">
            <w:pPr>
              <w:suppressAutoHyphens/>
              <w:spacing w:line="360" w:lineRule="auto"/>
              <w:jc w:val="center"/>
              <w:rPr>
                <w:rFonts w:ascii="Times New Roman" w:eastAsia="Calibri" w:hAnsi="Times New Roman"/>
                <w:color w:val="000000"/>
                <w:kern w:val="2"/>
                <w:sz w:val="24"/>
                <w:szCs w:val="24"/>
              </w:rPr>
            </w:pPr>
            <w:r w:rsidRPr="006563C5">
              <w:rPr>
                <w:rFonts w:ascii="Times New Roman" w:hAnsi="Times New Roman"/>
                <w:b/>
                <w:sz w:val="24"/>
                <w:szCs w:val="24"/>
              </w:rPr>
              <w:t>K</w:t>
            </w:r>
          </w:p>
        </w:tc>
      </w:tr>
      <w:tr w:rsidR="007D08FC" w:rsidRPr="006563C5" w:rsidTr="005F1B66">
        <w:trPr>
          <w:trHeight w:hRule="exact" w:val="412"/>
        </w:trPr>
        <w:tc>
          <w:tcPr>
            <w:tcW w:w="739" w:type="dxa"/>
            <w:tcBorders>
              <w:top w:val="single" w:sz="4" w:space="0" w:color="000000"/>
              <w:left w:val="single" w:sz="4" w:space="0" w:color="000000"/>
              <w:bottom w:val="single" w:sz="4" w:space="0" w:color="000000"/>
              <w:right w:val="nil"/>
            </w:tcBorders>
            <w:shd w:val="clear" w:color="auto" w:fill="FFFFFF"/>
            <w:vAlign w:val="center"/>
            <w:hideMark/>
          </w:tcPr>
          <w:p w:rsidR="007D08FC" w:rsidRPr="006563C5" w:rsidRDefault="007D08FC" w:rsidP="005F1B66">
            <w:pPr>
              <w:suppressAutoHyphens/>
              <w:spacing w:line="360" w:lineRule="auto"/>
              <w:jc w:val="center"/>
              <w:rPr>
                <w:rFonts w:ascii="Times New Roman" w:eastAsia="Calibri" w:hAnsi="Times New Roman"/>
                <w:color w:val="000000"/>
                <w:kern w:val="2"/>
                <w:sz w:val="24"/>
                <w:szCs w:val="24"/>
              </w:rPr>
            </w:pPr>
          </w:p>
        </w:tc>
        <w:tc>
          <w:tcPr>
            <w:tcW w:w="1182" w:type="dxa"/>
            <w:tcBorders>
              <w:top w:val="single" w:sz="4" w:space="0" w:color="000000"/>
              <w:left w:val="single" w:sz="4" w:space="0" w:color="000000"/>
              <w:bottom w:val="single" w:sz="4" w:space="0" w:color="000000"/>
              <w:right w:val="nil"/>
            </w:tcBorders>
            <w:shd w:val="clear" w:color="auto" w:fill="FFFFFF"/>
            <w:vAlign w:val="center"/>
            <w:hideMark/>
          </w:tcPr>
          <w:p w:rsidR="007D08FC" w:rsidRPr="006563C5" w:rsidRDefault="007D08FC" w:rsidP="005F1B66">
            <w:pPr>
              <w:suppressAutoHyphens/>
              <w:spacing w:line="360" w:lineRule="auto"/>
              <w:jc w:val="center"/>
              <w:rPr>
                <w:rFonts w:ascii="Times New Roman" w:eastAsia="Calibri" w:hAnsi="Times New Roman"/>
                <w:color w:val="000000"/>
                <w:kern w:val="2"/>
                <w:sz w:val="24"/>
                <w:szCs w:val="24"/>
              </w:rPr>
            </w:pPr>
          </w:p>
        </w:tc>
        <w:tc>
          <w:tcPr>
            <w:tcW w:w="706" w:type="dxa"/>
            <w:tcBorders>
              <w:top w:val="single" w:sz="4" w:space="0" w:color="000000"/>
              <w:left w:val="single" w:sz="4" w:space="0" w:color="000000"/>
              <w:bottom w:val="single" w:sz="4" w:space="0" w:color="000000"/>
              <w:right w:val="nil"/>
            </w:tcBorders>
            <w:shd w:val="clear" w:color="auto" w:fill="FFFFFF"/>
            <w:vAlign w:val="center"/>
            <w:hideMark/>
          </w:tcPr>
          <w:p w:rsidR="007D08FC" w:rsidRPr="006563C5" w:rsidRDefault="007D08FC" w:rsidP="005F1B66">
            <w:pPr>
              <w:suppressAutoHyphens/>
              <w:spacing w:line="360" w:lineRule="auto"/>
              <w:jc w:val="center"/>
              <w:rPr>
                <w:rFonts w:ascii="Times New Roman" w:eastAsia="Calibri" w:hAnsi="Times New Roman"/>
                <w:color w:val="000000"/>
                <w:kern w:val="2"/>
                <w:sz w:val="24"/>
                <w:szCs w:val="24"/>
              </w:rPr>
            </w:pPr>
          </w:p>
        </w:tc>
        <w:tc>
          <w:tcPr>
            <w:tcW w:w="73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D08FC" w:rsidRPr="006563C5" w:rsidRDefault="007D08FC" w:rsidP="005F1B66">
            <w:pPr>
              <w:suppressAutoHyphens/>
              <w:spacing w:line="360" w:lineRule="auto"/>
              <w:jc w:val="center"/>
              <w:rPr>
                <w:rFonts w:ascii="Times New Roman" w:eastAsia="Calibri" w:hAnsi="Times New Roman"/>
                <w:color w:val="000000"/>
                <w:kern w:val="2"/>
                <w:sz w:val="24"/>
                <w:szCs w:val="24"/>
              </w:rPr>
            </w:pPr>
          </w:p>
        </w:tc>
      </w:tr>
      <w:tr w:rsidR="007D08FC" w:rsidRPr="006563C5" w:rsidTr="005F1B66">
        <w:trPr>
          <w:trHeight w:hRule="exact" w:val="412"/>
        </w:trPr>
        <w:tc>
          <w:tcPr>
            <w:tcW w:w="739" w:type="dxa"/>
            <w:tcBorders>
              <w:top w:val="single" w:sz="4" w:space="0" w:color="000000"/>
              <w:left w:val="single" w:sz="4" w:space="0" w:color="000000"/>
              <w:bottom w:val="single" w:sz="4" w:space="0" w:color="000000"/>
              <w:right w:val="nil"/>
            </w:tcBorders>
            <w:shd w:val="clear" w:color="auto" w:fill="FFFFFF"/>
            <w:vAlign w:val="center"/>
            <w:hideMark/>
          </w:tcPr>
          <w:p w:rsidR="007D08FC" w:rsidRPr="006563C5" w:rsidRDefault="007D08FC" w:rsidP="005F1B66">
            <w:pPr>
              <w:suppressAutoHyphens/>
              <w:spacing w:line="360" w:lineRule="auto"/>
              <w:jc w:val="center"/>
              <w:rPr>
                <w:rFonts w:ascii="Times New Roman" w:eastAsia="Calibri" w:hAnsi="Times New Roman"/>
                <w:color w:val="000000"/>
                <w:kern w:val="2"/>
                <w:sz w:val="24"/>
                <w:szCs w:val="24"/>
              </w:rPr>
            </w:pPr>
          </w:p>
        </w:tc>
        <w:tc>
          <w:tcPr>
            <w:tcW w:w="1182" w:type="dxa"/>
            <w:tcBorders>
              <w:top w:val="single" w:sz="4" w:space="0" w:color="000000"/>
              <w:left w:val="single" w:sz="4" w:space="0" w:color="000000"/>
              <w:bottom w:val="single" w:sz="4" w:space="0" w:color="000000"/>
              <w:right w:val="nil"/>
            </w:tcBorders>
            <w:shd w:val="clear" w:color="auto" w:fill="FFFFFF"/>
            <w:vAlign w:val="center"/>
            <w:hideMark/>
          </w:tcPr>
          <w:p w:rsidR="007D08FC" w:rsidRPr="006563C5" w:rsidRDefault="007D08FC" w:rsidP="005F1B66">
            <w:pPr>
              <w:suppressAutoHyphens/>
              <w:spacing w:line="360" w:lineRule="auto"/>
              <w:jc w:val="center"/>
              <w:rPr>
                <w:rFonts w:ascii="Times New Roman" w:eastAsia="Calibri" w:hAnsi="Times New Roman"/>
                <w:color w:val="000000"/>
                <w:kern w:val="2"/>
                <w:sz w:val="24"/>
                <w:szCs w:val="24"/>
              </w:rPr>
            </w:pPr>
          </w:p>
        </w:tc>
        <w:tc>
          <w:tcPr>
            <w:tcW w:w="706" w:type="dxa"/>
            <w:tcBorders>
              <w:top w:val="single" w:sz="4" w:space="0" w:color="000000"/>
              <w:left w:val="single" w:sz="4" w:space="0" w:color="000000"/>
              <w:bottom w:val="single" w:sz="4" w:space="0" w:color="000000"/>
              <w:right w:val="nil"/>
            </w:tcBorders>
            <w:shd w:val="clear" w:color="auto" w:fill="FFFFFF"/>
            <w:vAlign w:val="center"/>
            <w:hideMark/>
          </w:tcPr>
          <w:p w:rsidR="007D08FC" w:rsidRPr="006563C5" w:rsidRDefault="007D08FC" w:rsidP="005F1B66">
            <w:pPr>
              <w:suppressAutoHyphens/>
              <w:spacing w:line="360" w:lineRule="auto"/>
              <w:jc w:val="center"/>
              <w:rPr>
                <w:rFonts w:ascii="Times New Roman" w:eastAsia="Calibri" w:hAnsi="Times New Roman"/>
                <w:color w:val="000000"/>
                <w:kern w:val="2"/>
                <w:sz w:val="24"/>
                <w:szCs w:val="24"/>
              </w:rPr>
            </w:pPr>
          </w:p>
        </w:tc>
        <w:tc>
          <w:tcPr>
            <w:tcW w:w="73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D08FC" w:rsidRPr="006563C5" w:rsidRDefault="007D08FC" w:rsidP="005F1B66">
            <w:pPr>
              <w:suppressAutoHyphens/>
              <w:spacing w:line="360" w:lineRule="auto"/>
              <w:jc w:val="center"/>
              <w:rPr>
                <w:rFonts w:ascii="Times New Roman" w:eastAsia="Calibri" w:hAnsi="Times New Roman"/>
                <w:color w:val="000000"/>
                <w:kern w:val="2"/>
                <w:sz w:val="24"/>
                <w:szCs w:val="24"/>
              </w:rPr>
            </w:pPr>
          </w:p>
        </w:tc>
      </w:tr>
      <w:tr w:rsidR="007D08FC" w:rsidRPr="006563C5" w:rsidTr="005F1B66">
        <w:trPr>
          <w:trHeight w:hRule="exact" w:val="412"/>
        </w:trPr>
        <w:tc>
          <w:tcPr>
            <w:tcW w:w="739" w:type="dxa"/>
            <w:tcBorders>
              <w:top w:val="single" w:sz="4" w:space="0" w:color="000000"/>
              <w:left w:val="single" w:sz="4" w:space="0" w:color="000000"/>
              <w:bottom w:val="single" w:sz="4" w:space="0" w:color="000000"/>
              <w:right w:val="nil"/>
            </w:tcBorders>
            <w:shd w:val="clear" w:color="auto" w:fill="FFFFFF"/>
            <w:vAlign w:val="center"/>
            <w:hideMark/>
          </w:tcPr>
          <w:p w:rsidR="007D08FC" w:rsidRPr="006563C5" w:rsidRDefault="007D08FC" w:rsidP="005F1B66">
            <w:pPr>
              <w:suppressAutoHyphens/>
              <w:spacing w:line="360" w:lineRule="auto"/>
              <w:jc w:val="center"/>
              <w:rPr>
                <w:rFonts w:ascii="Times New Roman" w:eastAsia="Calibri" w:hAnsi="Times New Roman"/>
                <w:color w:val="000000"/>
                <w:kern w:val="2"/>
                <w:sz w:val="24"/>
                <w:szCs w:val="24"/>
              </w:rPr>
            </w:pPr>
          </w:p>
        </w:tc>
        <w:tc>
          <w:tcPr>
            <w:tcW w:w="1182" w:type="dxa"/>
            <w:tcBorders>
              <w:top w:val="single" w:sz="4" w:space="0" w:color="000000"/>
              <w:left w:val="single" w:sz="4" w:space="0" w:color="000000"/>
              <w:bottom w:val="single" w:sz="4" w:space="0" w:color="000000"/>
              <w:right w:val="nil"/>
            </w:tcBorders>
            <w:shd w:val="clear" w:color="auto" w:fill="FFFFFF"/>
            <w:vAlign w:val="center"/>
            <w:hideMark/>
          </w:tcPr>
          <w:p w:rsidR="007D08FC" w:rsidRPr="006563C5" w:rsidRDefault="007D08FC" w:rsidP="005F1B66">
            <w:pPr>
              <w:suppressAutoHyphens/>
              <w:spacing w:line="360" w:lineRule="auto"/>
              <w:jc w:val="center"/>
              <w:rPr>
                <w:rFonts w:ascii="Times New Roman" w:eastAsia="Calibri" w:hAnsi="Times New Roman"/>
                <w:color w:val="000000"/>
                <w:kern w:val="2"/>
                <w:sz w:val="24"/>
                <w:szCs w:val="24"/>
              </w:rPr>
            </w:pPr>
          </w:p>
        </w:tc>
        <w:tc>
          <w:tcPr>
            <w:tcW w:w="706" w:type="dxa"/>
            <w:tcBorders>
              <w:top w:val="single" w:sz="4" w:space="0" w:color="000000"/>
              <w:left w:val="single" w:sz="4" w:space="0" w:color="000000"/>
              <w:bottom w:val="single" w:sz="4" w:space="0" w:color="000000"/>
              <w:right w:val="nil"/>
            </w:tcBorders>
            <w:shd w:val="clear" w:color="auto" w:fill="FFFFFF"/>
            <w:vAlign w:val="center"/>
            <w:hideMark/>
          </w:tcPr>
          <w:p w:rsidR="007D08FC" w:rsidRPr="006563C5" w:rsidRDefault="007D08FC" w:rsidP="005F1B66">
            <w:pPr>
              <w:suppressAutoHyphens/>
              <w:spacing w:line="360" w:lineRule="auto"/>
              <w:jc w:val="center"/>
              <w:rPr>
                <w:rFonts w:ascii="Times New Roman" w:eastAsia="Calibri" w:hAnsi="Times New Roman"/>
                <w:color w:val="000000"/>
                <w:kern w:val="2"/>
                <w:sz w:val="24"/>
                <w:szCs w:val="24"/>
              </w:rPr>
            </w:pPr>
          </w:p>
        </w:tc>
        <w:tc>
          <w:tcPr>
            <w:tcW w:w="73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D08FC" w:rsidRPr="006563C5" w:rsidRDefault="007D08FC" w:rsidP="005F1B66">
            <w:pPr>
              <w:suppressAutoHyphens/>
              <w:spacing w:line="360" w:lineRule="auto"/>
              <w:jc w:val="center"/>
              <w:rPr>
                <w:rFonts w:ascii="Times New Roman" w:eastAsia="Calibri" w:hAnsi="Times New Roman"/>
                <w:color w:val="000000"/>
                <w:kern w:val="2"/>
                <w:sz w:val="24"/>
                <w:szCs w:val="24"/>
              </w:rPr>
            </w:pPr>
          </w:p>
        </w:tc>
      </w:tr>
      <w:tr w:rsidR="007D08FC" w:rsidRPr="006563C5" w:rsidTr="005F1B66">
        <w:trPr>
          <w:trHeight w:hRule="exact" w:val="412"/>
        </w:trPr>
        <w:tc>
          <w:tcPr>
            <w:tcW w:w="739" w:type="dxa"/>
            <w:tcBorders>
              <w:top w:val="single" w:sz="4" w:space="0" w:color="000000"/>
              <w:left w:val="single" w:sz="4" w:space="0" w:color="000000"/>
              <w:bottom w:val="single" w:sz="4" w:space="0" w:color="000000"/>
              <w:right w:val="nil"/>
            </w:tcBorders>
            <w:shd w:val="clear" w:color="auto" w:fill="FFFFFF"/>
            <w:vAlign w:val="center"/>
            <w:hideMark/>
          </w:tcPr>
          <w:p w:rsidR="007D08FC" w:rsidRPr="006563C5" w:rsidRDefault="007D08FC" w:rsidP="005F1B66">
            <w:pPr>
              <w:suppressAutoHyphens/>
              <w:spacing w:line="360" w:lineRule="auto"/>
              <w:jc w:val="center"/>
              <w:rPr>
                <w:rFonts w:ascii="Times New Roman" w:eastAsia="Calibri" w:hAnsi="Times New Roman"/>
                <w:color w:val="000000"/>
                <w:kern w:val="2"/>
                <w:sz w:val="24"/>
                <w:szCs w:val="24"/>
              </w:rPr>
            </w:pPr>
          </w:p>
        </w:tc>
        <w:tc>
          <w:tcPr>
            <w:tcW w:w="1182" w:type="dxa"/>
            <w:tcBorders>
              <w:top w:val="single" w:sz="4" w:space="0" w:color="000000"/>
              <w:left w:val="single" w:sz="4" w:space="0" w:color="000000"/>
              <w:bottom w:val="single" w:sz="4" w:space="0" w:color="000000"/>
              <w:right w:val="nil"/>
            </w:tcBorders>
            <w:shd w:val="clear" w:color="auto" w:fill="FFFFFF"/>
            <w:vAlign w:val="center"/>
            <w:hideMark/>
          </w:tcPr>
          <w:p w:rsidR="007D08FC" w:rsidRPr="006563C5" w:rsidRDefault="007D08FC" w:rsidP="005F1B66">
            <w:pPr>
              <w:suppressAutoHyphens/>
              <w:spacing w:line="360" w:lineRule="auto"/>
              <w:jc w:val="center"/>
              <w:rPr>
                <w:rFonts w:ascii="Times New Roman" w:eastAsia="Calibri" w:hAnsi="Times New Roman"/>
                <w:color w:val="000000"/>
                <w:kern w:val="2"/>
                <w:sz w:val="24"/>
                <w:szCs w:val="24"/>
              </w:rPr>
            </w:pPr>
          </w:p>
        </w:tc>
        <w:tc>
          <w:tcPr>
            <w:tcW w:w="706" w:type="dxa"/>
            <w:tcBorders>
              <w:top w:val="single" w:sz="4" w:space="0" w:color="000000"/>
              <w:left w:val="single" w:sz="4" w:space="0" w:color="000000"/>
              <w:bottom w:val="single" w:sz="4" w:space="0" w:color="000000"/>
              <w:right w:val="nil"/>
            </w:tcBorders>
            <w:shd w:val="clear" w:color="auto" w:fill="FFFFFF"/>
            <w:vAlign w:val="center"/>
            <w:hideMark/>
          </w:tcPr>
          <w:p w:rsidR="007D08FC" w:rsidRPr="006563C5" w:rsidRDefault="007D08FC" w:rsidP="005F1B66">
            <w:pPr>
              <w:suppressAutoHyphens/>
              <w:spacing w:line="360" w:lineRule="auto"/>
              <w:jc w:val="center"/>
              <w:rPr>
                <w:rFonts w:ascii="Times New Roman" w:eastAsia="Calibri" w:hAnsi="Times New Roman"/>
                <w:color w:val="000000"/>
                <w:kern w:val="2"/>
                <w:sz w:val="24"/>
                <w:szCs w:val="24"/>
              </w:rPr>
            </w:pPr>
          </w:p>
        </w:tc>
        <w:tc>
          <w:tcPr>
            <w:tcW w:w="73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D08FC" w:rsidRPr="006563C5" w:rsidRDefault="007D08FC" w:rsidP="005F1B66">
            <w:pPr>
              <w:suppressAutoHyphens/>
              <w:spacing w:line="360" w:lineRule="auto"/>
              <w:jc w:val="center"/>
              <w:rPr>
                <w:rFonts w:ascii="Times New Roman" w:eastAsia="Calibri" w:hAnsi="Times New Roman"/>
                <w:color w:val="000000"/>
                <w:kern w:val="2"/>
                <w:sz w:val="24"/>
                <w:szCs w:val="24"/>
              </w:rPr>
            </w:pPr>
          </w:p>
        </w:tc>
      </w:tr>
    </w:tbl>
    <w:p w:rsidR="007D08FC" w:rsidRPr="006563C5" w:rsidRDefault="007D08FC" w:rsidP="007D08FC">
      <w:pPr>
        <w:spacing w:after="0"/>
        <w:jc w:val="both"/>
        <w:rPr>
          <w:rFonts w:ascii="Times New Roman" w:eastAsia="Calibri" w:hAnsi="Times New Roman"/>
          <w:color w:val="000000"/>
          <w:kern w:val="2"/>
          <w:sz w:val="24"/>
          <w:szCs w:val="24"/>
        </w:rPr>
      </w:pPr>
    </w:p>
    <w:p w:rsidR="007D08FC" w:rsidRPr="006563C5" w:rsidRDefault="007D08FC" w:rsidP="007D08FC">
      <w:pPr>
        <w:spacing w:after="0"/>
        <w:jc w:val="both"/>
        <w:rPr>
          <w:rFonts w:ascii="Times New Roman" w:hAnsi="Times New Roman"/>
          <w:sz w:val="24"/>
          <w:szCs w:val="24"/>
        </w:rPr>
      </w:pPr>
      <w:r w:rsidRPr="006563C5">
        <w:rPr>
          <w:rFonts w:ascii="Times New Roman" w:hAnsi="Times New Roman"/>
          <w:b/>
          <w:iCs/>
          <w:sz w:val="24"/>
          <w:szCs w:val="24"/>
        </w:rPr>
        <w:t>Truth Table for 3 bit UP Counter</w:t>
      </w:r>
    </w:p>
    <w:p w:rsidR="007D08FC" w:rsidRPr="006563C5" w:rsidRDefault="007D08FC" w:rsidP="007D08FC">
      <w:pPr>
        <w:spacing w:after="0"/>
        <w:jc w:val="both"/>
        <w:rPr>
          <w:rFonts w:ascii="Times New Roman" w:hAnsi="Times New Roman"/>
          <w:sz w:val="24"/>
          <w:szCs w:val="24"/>
        </w:rPr>
      </w:pPr>
    </w:p>
    <w:tbl>
      <w:tblPr>
        <w:tblW w:w="10262" w:type="dxa"/>
        <w:tblInd w:w="-278" w:type="dxa"/>
        <w:tblLayout w:type="fixed"/>
        <w:tblCellMar>
          <w:left w:w="103" w:type="dxa"/>
        </w:tblCellMar>
        <w:tblLook w:val="04A0"/>
      </w:tblPr>
      <w:tblGrid>
        <w:gridCol w:w="2219"/>
        <w:gridCol w:w="2835"/>
        <w:gridCol w:w="1603"/>
        <w:gridCol w:w="1849"/>
        <w:gridCol w:w="1756"/>
      </w:tblGrid>
      <w:tr w:rsidR="007D08FC" w:rsidRPr="006563C5" w:rsidTr="005F1B66">
        <w:trPr>
          <w:trHeight w:val="833"/>
        </w:trPr>
        <w:tc>
          <w:tcPr>
            <w:tcW w:w="2219"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pacing w:after="0" w:line="100" w:lineRule="atLeast"/>
              <w:jc w:val="center"/>
              <w:rPr>
                <w:rFonts w:ascii="Times New Roman" w:eastAsia="Calibri" w:hAnsi="Times New Roman"/>
                <w:b/>
                <w:bCs/>
                <w:color w:val="000000"/>
                <w:kern w:val="2"/>
                <w:sz w:val="24"/>
                <w:szCs w:val="24"/>
              </w:rPr>
            </w:pPr>
            <w:r w:rsidRPr="006563C5">
              <w:rPr>
                <w:rFonts w:ascii="Times New Roman" w:hAnsi="Times New Roman"/>
                <w:b/>
                <w:bCs/>
                <w:sz w:val="24"/>
                <w:szCs w:val="24"/>
              </w:rPr>
              <w:t>Present State</w:t>
            </w:r>
          </w:p>
          <w:p w:rsidR="007D08FC" w:rsidRPr="006563C5" w:rsidRDefault="007D08FC" w:rsidP="005F1B66">
            <w:pPr>
              <w:suppressAutoHyphens/>
              <w:spacing w:after="0" w:line="100" w:lineRule="atLeast"/>
              <w:jc w:val="center"/>
              <w:rPr>
                <w:rFonts w:ascii="Times New Roman" w:eastAsia="Calibri" w:hAnsi="Times New Roman"/>
                <w:b/>
                <w:bCs/>
                <w:color w:val="000000"/>
                <w:kern w:val="2"/>
                <w:sz w:val="24"/>
                <w:szCs w:val="24"/>
              </w:rPr>
            </w:pPr>
            <w:r w:rsidRPr="006563C5">
              <w:rPr>
                <w:rFonts w:ascii="Times New Roman" w:hAnsi="Times New Roman"/>
                <w:b/>
                <w:bCs/>
                <w:sz w:val="24"/>
                <w:szCs w:val="24"/>
              </w:rPr>
              <w:t>Q</w:t>
            </w:r>
            <w:r w:rsidRPr="006563C5">
              <w:rPr>
                <w:rFonts w:ascii="Times New Roman" w:hAnsi="Times New Roman"/>
                <w:b/>
                <w:bCs/>
                <w:sz w:val="24"/>
                <w:szCs w:val="24"/>
                <w:vertAlign w:val="subscript"/>
              </w:rPr>
              <w:t>A</w:t>
            </w:r>
            <w:r w:rsidRPr="006563C5">
              <w:rPr>
                <w:rFonts w:ascii="Times New Roman" w:hAnsi="Times New Roman"/>
                <w:b/>
                <w:bCs/>
                <w:sz w:val="24"/>
                <w:szCs w:val="24"/>
              </w:rPr>
              <w:t xml:space="preserve">   Q</w:t>
            </w:r>
            <w:r w:rsidRPr="006563C5">
              <w:rPr>
                <w:rFonts w:ascii="Times New Roman" w:hAnsi="Times New Roman"/>
                <w:b/>
                <w:bCs/>
                <w:sz w:val="24"/>
                <w:szCs w:val="24"/>
                <w:vertAlign w:val="subscript"/>
              </w:rPr>
              <w:t>B</w:t>
            </w:r>
            <w:r w:rsidRPr="006563C5">
              <w:rPr>
                <w:rFonts w:ascii="Times New Roman" w:hAnsi="Times New Roman"/>
                <w:b/>
                <w:bCs/>
                <w:sz w:val="24"/>
                <w:szCs w:val="24"/>
              </w:rPr>
              <w:t xml:space="preserve">   Q</w:t>
            </w:r>
            <w:r w:rsidRPr="006563C5">
              <w:rPr>
                <w:rFonts w:ascii="Times New Roman" w:hAnsi="Times New Roman"/>
                <w:b/>
                <w:bCs/>
                <w:sz w:val="24"/>
                <w:szCs w:val="24"/>
                <w:vertAlign w:val="subscript"/>
              </w:rPr>
              <w:t>C</w:t>
            </w:r>
          </w:p>
        </w:tc>
        <w:tc>
          <w:tcPr>
            <w:tcW w:w="2835"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pacing w:after="0" w:line="100" w:lineRule="atLeast"/>
              <w:jc w:val="center"/>
              <w:rPr>
                <w:rFonts w:ascii="Times New Roman" w:eastAsia="Calibri" w:hAnsi="Times New Roman"/>
                <w:b/>
                <w:bCs/>
                <w:color w:val="000000"/>
                <w:kern w:val="2"/>
                <w:sz w:val="24"/>
                <w:szCs w:val="24"/>
              </w:rPr>
            </w:pPr>
            <w:r w:rsidRPr="006563C5">
              <w:rPr>
                <w:rFonts w:ascii="Times New Roman" w:hAnsi="Times New Roman"/>
                <w:b/>
                <w:bCs/>
                <w:sz w:val="24"/>
                <w:szCs w:val="24"/>
              </w:rPr>
              <w:t>Next State</w:t>
            </w:r>
          </w:p>
          <w:p w:rsidR="007D08FC" w:rsidRPr="006563C5" w:rsidRDefault="007D08FC" w:rsidP="005F1B66">
            <w:pPr>
              <w:suppressAutoHyphens/>
              <w:spacing w:after="0" w:line="100" w:lineRule="atLeast"/>
              <w:jc w:val="center"/>
              <w:rPr>
                <w:rFonts w:ascii="Times New Roman" w:eastAsia="Calibri" w:hAnsi="Times New Roman"/>
                <w:b/>
                <w:bCs/>
                <w:color w:val="000000"/>
                <w:kern w:val="2"/>
                <w:sz w:val="24"/>
                <w:szCs w:val="24"/>
              </w:rPr>
            </w:pPr>
            <w:r w:rsidRPr="006563C5">
              <w:rPr>
                <w:rFonts w:ascii="Times New Roman" w:hAnsi="Times New Roman"/>
                <w:b/>
                <w:bCs/>
                <w:sz w:val="24"/>
                <w:szCs w:val="24"/>
              </w:rPr>
              <w:t>Q</w:t>
            </w:r>
            <w:r w:rsidRPr="006563C5">
              <w:rPr>
                <w:rFonts w:ascii="Times New Roman" w:hAnsi="Times New Roman"/>
                <w:b/>
                <w:bCs/>
                <w:sz w:val="24"/>
                <w:szCs w:val="24"/>
                <w:vertAlign w:val="subscript"/>
              </w:rPr>
              <w:t xml:space="preserve">A+1  </w:t>
            </w:r>
            <w:r w:rsidRPr="006563C5">
              <w:rPr>
                <w:rFonts w:ascii="Times New Roman" w:hAnsi="Times New Roman"/>
                <w:b/>
                <w:bCs/>
                <w:sz w:val="24"/>
                <w:szCs w:val="24"/>
              </w:rPr>
              <w:t>Q</w:t>
            </w:r>
            <w:r w:rsidRPr="006563C5">
              <w:rPr>
                <w:rFonts w:ascii="Times New Roman" w:hAnsi="Times New Roman"/>
                <w:b/>
                <w:bCs/>
                <w:sz w:val="24"/>
                <w:szCs w:val="24"/>
                <w:vertAlign w:val="subscript"/>
              </w:rPr>
              <w:t xml:space="preserve"> B+1  </w:t>
            </w:r>
            <w:r w:rsidRPr="006563C5">
              <w:rPr>
                <w:rFonts w:ascii="Times New Roman" w:hAnsi="Times New Roman"/>
                <w:b/>
                <w:bCs/>
                <w:sz w:val="24"/>
                <w:szCs w:val="24"/>
              </w:rPr>
              <w:t>Q</w:t>
            </w:r>
            <w:r w:rsidRPr="006563C5">
              <w:rPr>
                <w:rFonts w:ascii="Times New Roman" w:hAnsi="Times New Roman"/>
                <w:b/>
                <w:bCs/>
                <w:sz w:val="24"/>
                <w:szCs w:val="24"/>
                <w:vertAlign w:val="subscript"/>
              </w:rPr>
              <w:t>C+1</w:t>
            </w:r>
          </w:p>
        </w:tc>
        <w:tc>
          <w:tcPr>
            <w:tcW w:w="1603"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pacing w:after="0" w:line="100" w:lineRule="atLeast"/>
              <w:jc w:val="center"/>
              <w:rPr>
                <w:rFonts w:ascii="Times New Roman" w:eastAsia="Calibri" w:hAnsi="Times New Roman"/>
                <w:b/>
                <w:bCs/>
                <w:color w:val="000000"/>
                <w:kern w:val="2"/>
                <w:sz w:val="24"/>
                <w:szCs w:val="24"/>
              </w:rPr>
            </w:pPr>
            <w:r w:rsidRPr="006563C5">
              <w:rPr>
                <w:rFonts w:ascii="Times New Roman" w:hAnsi="Times New Roman"/>
                <w:b/>
                <w:bCs/>
                <w:sz w:val="24"/>
                <w:szCs w:val="24"/>
              </w:rPr>
              <w:t>A</w:t>
            </w:r>
          </w:p>
          <w:p w:rsidR="007D08FC" w:rsidRPr="006563C5" w:rsidRDefault="007D08FC" w:rsidP="005F1B66">
            <w:pPr>
              <w:suppressAutoHyphens/>
              <w:spacing w:after="0" w:line="100" w:lineRule="atLeast"/>
              <w:jc w:val="center"/>
              <w:rPr>
                <w:rFonts w:ascii="Times New Roman" w:eastAsia="Calibri" w:hAnsi="Times New Roman"/>
                <w:b/>
                <w:bCs/>
                <w:color w:val="000000"/>
                <w:kern w:val="2"/>
                <w:sz w:val="24"/>
                <w:szCs w:val="24"/>
              </w:rPr>
            </w:pPr>
            <w:r w:rsidRPr="006563C5">
              <w:rPr>
                <w:rFonts w:ascii="Times New Roman" w:hAnsi="Times New Roman"/>
                <w:b/>
                <w:bCs/>
                <w:sz w:val="24"/>
                <w:szCs w:val="24"/>
              </w:rPr>
              <w:t>J</w:t>
            </w:r>
            <w:r w:rsidRPr="006563C5">
              <w:rPr>
                <w:rFonts w:ascii="Times New Roman" w:hAnsi="Times New Roman"/>
                <w:b/>
                <w:bCs/>
                <w:sz w:val="24"/>
                <w:szCs w:val="24"/>
                <w:vertAlign w:val="subscript"/>
              </w:rPr>
              <w:t>A</w:t>
            </w:r>
            <w:r w:rsidRPr="006563C5">
              <w:rPr>
                <w:rFonts w:ascii="Times New Roman" w:hAnsi="Times New Roman"/>
                <w:b/>
                <w:bCs/>
                <w:sz w:val="24"/>
                <w:szCs w:val="24"/>
              </w:rPr>
              <w:t xml:space="preserve">     K</w:t>
            </w:r>
            <w:r w:rsidRPr="006563C5">
              <w:rPr>
                <w:rFonts w:ascii="Times New Roman" w:hAnsi="Times New Roman"/>
                <w:b/>
                <w:bCs/>
                <w:sz w:val="24"/>
                <w:szCs w:val="24"/>
                <w:vertAlign w:val="subscript"/>
              </w:rPr>
              <w:t>A</w:t>
            </w:r>
          </w:p>
        </w:tc>
        <w:tc>
          <w:tcPr>
            <w:tcW w:w="1849"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pacing w:after="0" w:line="100" w:lineRule="atLeast"/>
              <w:jc w:val="center"/>
              <w:rPr>
                <w:rFonts w:ascii="Times New Roman" w:eastAsia="Calibri" w:hAnsi="Times New Roman"/>
                <w:b/>
                <w:bCs/>
                <w:color w:val="000000"/>
                <w:kern w:val="2"/>
                <w:sz w:val="24"/>
                <w:szCs w:val="24"/>
              </w:rPr>
            </w:pPr>
            <w:r w:rsidRPr="006563C5">
              <w:rPr>
                <w:rFonts w:ascii="Times New Roman" w:hAnsi="Times New Roman"/>
                <w:b/>
                <w:bCs/>
                <w:sz w:val="24"/>
                <w:szCs w:val="24"/>
              </w:rPr>
              <w:t>B</w:t>
            </w:r>
          </w:p>
          <w:p w:rsidR="007D08FC" w:rsidRPr="006563C5" w:rsidRDefault="007D08FC" w:rsidP="005F1B66">
            <w:pPr>
              <w:suppressAutoHyphens/>
              <w:spacing w:after="0" w:line="100" w:lineRule="atLeast"/>
              <w:jc w:val="center"/>
              <w:rPr>
                <w:rFonts w:ascii="Times New Roman" w:eastAsia="Calibri" w:hAnsi="Times New Roman"/>
                <w:b/>
                <w:bCs/>
                <w:color w:val="000000"/>
                <w:kern w:val="2"/>
                <w:sz w:val="24"/>
                <w:szCs w:val="24"/>
              </w:rPr>
            </w:pPr>
            <w:r w:rsidRPr="006563C5">
              <w:rPr>
                <w:rFonts w:ascii="Times New Roman" w:hAnsi="Times New Roman"/>
                <w:b/>
                <w:bCs/>
                <w:sz w:val="24"/>
                <w:szCs w:val="24"/>
              </w:rPr>
              <w:t>J</w:t>
            </w:r>
            <w:r w:rsidRPr="006563C5">
              <w:rPr>
                <w:rFonts w:ascii="Times New Roman" w:hAnsi="Times New Roman"/>
                <w:b/>
                <w:bCs/>
                <w:sz w:val="24"/>
                <w:szCs w:val="24"/>
                <w:vertAlign w:val="subscript"/>
              </w:rPr>
              <w:t>B</w:t>
            </w:r>
            <w:r w:rsidRPr="006563C5">
              <w:rPr>
                <w:rFonts w:ascii="Times New Roman" w:hAnsi="Times New Roman"/>
                <w:b/>
                <w:bCs/>
                <w:sz w:val="24"/>
                <w:szCs w:val="24"/>
              </w:rPr>
              <w:t xml:space="preserve">     K</w:t>
            </w:r>
            <w:r w:rsidRPr="006563C5">
              <w:rPr>
                <w:rFonts w:ascii="Times New Roman" w:hAnsi="Times New Roman"/>
                <w:b/>
                <w:bCs/>
                <w:sz w:val="24"/>
                <w:szCs w:val="24"/>
                <w:vertAlign w:val="subscript"/>
              </w:rPr>
              <w:t>B</w:t>
            </w:r>
          </w:p>
        </w:tc>
        <w:tc>
          <w:tcPr>
            <w:tcW w:w="1756" w:type="dxa"/>
            <w:tcBorders>
              <w:top w:val="single" w:sz="4" w:space="0" w:color="000000"/>
              <w:left w:val="single" w:sz="4" w:space="0" w:color="000000"/>
              <w:bottom w:val="single" w:sz="4" w:space="0" w:color="000000"/>
              <w:right w:val="single" w:sz="4" w:space="0" w:color="000000"/>
            </w:tcBorders>
            <w:shd w:val="clear" w:color="auto" w:fill="FFFFFF"/>
            <w:hideMark/>
          </w:tcPr>
          <w:p w:rsidR="007D08FC" w:rsidRPr="006563C5" w:rsidRDefault="007D08FC" w:rsidP="005F1B66">
            <w:pPr>
              <w:spacing w:after="0" w:line="100" w:lineRule="atLeast"/>
              <w:jc w:val="center"/>
              <w:rPr>
                <w:rFonts w:ascii="Times New Roman" w:eastAsia="Calibri" w:hAnsi="Times New Roman"/>
                <w:b/>
                <w:bCs/>
                <w:color w:val="000000"/>
                <w:kern w:val="2"/>
                <w:sz w:val="24"/>
                <w:szCs w:val="24"/>
              </w:rPr>
            </w:pPr>
            <w:r w:rsidRPr="006563C5">
              <w:rPr>
                <w:rFonts w:ascii="Times New Roman" w:hAnsi="Times New Roman"/>
                <w:b/>
                <w:bCs/>
                <w:sz w:val="24"/>
                <w:szCs w:val="24"/>
              </w:rPr>
              <w:t>C</w:t>
            </w:r>
          </w:p>
          <w:p w:rsidR="007D08FC" w:rsidRPr="006563C5" w:rsidRDefault="007D08FC" w:rsidP="005F1B66">
            <w:pPr>
              <w:suppressAutoHyphens/>
              <w:spacing w:after="0" w:line="100" w:lineRule="atLeast"/>
              <w:jc w:val="center"/>
              <w:rPr>
                <w:rFonts w:ascii="Times New Roman" w:eastAsia="Calibri" w:hAnsi="Times New Roman"/>
                <w:bCs/>
                <w:color w:val="000000"/>
                <w:kern w:val="2"/>
                <w:sz w:val="24"/>
                <w:szCs w:val="24"/>
              </w:rPr>
            </w:pPr>
            <w:r w:rsidRPr="006563C5">
              <w:rPr>
                <w:rFonts w:ascii="Times New Roman" w:hAnsi="Times New Roman"/>
                <w:b/>
                <w:bCs/>
                <w:sz w:val="24"/>
                <w:szCs w:val="24"/>
              </w:rPr>
              <w:t>J</w:t>
            </w:r>
            <w:r w:rsidRPr="006563C5">
              <w:rPr>
                <w:rFonts w:ascii="Times New Roman" w:hAnsi="Times New Roman"/>
                <w:b/>
                <w:bCs/>
                <w:sz w:val="24"/>
                <w:szCs w:val="24"/>
                <w:vertAlign w:val="subscript"/>
              </w:rPr>
              <w:t>C</w:t>
            </w:r>
            <w:r w:rsidRPr="006563C5">
              <w:rPr>
                <w:rFonts w:ascii="Times New Roman" w:hAnsi="Times New Roman"/>
                <w:b/>
                <w:bCs/>
                <w:sz w:val="24"/>
                <w:szCs w:val="24"/>
              </w:rPr>
              <w:t xml:space="preserve">     K</w:t>
            </w:r>
            <w:r w:rsidRPr="006563C5">
              <w:rPr>
                <w:rFonts w:ascii="Times New Roman" w:hAnsi="Times New Roman"/>
                <w:b/>
                <w:bCs/>
                <w:sz w:val="24"/>
                <w:szCs w:val="24"/>
                <w:vertAlign w:val="subscript"/>
              </w:rPr>
              <w:t>C</w:t>
            </w:r>
          </w:p>
        </w:tc>
      </w:tr>
      <w:tr w:rsidR="007D08FC" w:rsidRPr="006563C5" w:rsidTr="005F1B66">
        <w:trPr>
          <w:trHeight w:hRule="exact" w:val="607"/>
        </w:trPr>
        <w:tc>
          <w:tcPr>
            <w:tcW w:w="2219"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c>
          <w:tcPr>
            <w:tcW w:w="2835"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c>
          <w:tcPr>
            <w:tcW w:w="1603"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c>
          <w:tcPr>
            <w:tcW w:w="1849"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c>
          <w:tcPr>
            <w:tcW w:w="1756" w:type="dxa"/>
            <w:tcBorders>
              <w:top w:val="single" w:sz="4" w:space="0" w:color="000000"/>
              <w:left w:val="single" w:sz="4" w:space="0" w:color="000000"/>
              <w:bottom w:val="single" w:sz="4" w:space="0" w:color="000000"/>
              <w:right w:val="single" w:sz="4" w:space="0" w:color="000000"/>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r>
      <w:tr w:rsidR="007D08FC" w:rsidRPr="006563C5" w:rsidTr="005F1B66">
        <w:trPr>
          <w:trHeight w:hRule="exact" w:val="607"/>
        </w:trPr>
        <w:tc>
          <w:tcPr>
            <w:tcW w:w="2219"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c>
          <w:tcPr>
            <w:tcW w:w="2835"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c>
          <w:tcPr>
            <w:tcW w:w="1603"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c>
          <w:tcPr>
            <w:tcW w:w="1849"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c>
          <w:tcPr>
            <w:tcW w:w="1756" w:type="dxa"/>
            <w:tcBorders>
              <w:top w:val="single" w:sz="4" w:space="0" w:color="000000"/>
              <w:left w:val="single" w:sz="4" w:space="0" w:color="000000"/>
              <w:bottom w:val="single" w:sz="4" w:space="0" w:color="000000"/>
              <w:right w:val="single" w:sz="4" w:space="0" w:color="000000"/>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r>
      <w:tr w:rsidR="007D08FC" w:rsidRPr="006563C5" w:rsidTr="005F1B66">
        <w:trPr>
          <w:trHeight w:hRule="exact" w:val="607"/>
        </w:trPr>
        <w:tc>
          <w:tcPr>
            <w:tcW w:w="2219"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c>
          <w:tcPr>
            <w:tcW w:w="2835"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c>
          <w:tcPr>
            <w:tcW w:w="1603"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c>
          <w:tcPr>
            <w:tcW w:w="1849"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c>
          <w:tcPr>
            <w:tcW w:w="1756" w:type="dxa"/>
            <w:tcBorders>
              <w:top w:val="single" w:sz="4" w:space="0" w:color="000000"/>
              <w:left w:val="single" w:sz="4" w:space="0" w:color="000000"/>
              <w:bottom w:val="single" w:sz="4" w:space="0" w:color="000000"/>
              <w:right w:val="single" w:sz="4" w:space="0" w:color="000000"/>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r>
      <w:tr w:rsidR="007D08FC" w:rsidRPr="006563C5" w:rsidTr="005F1B66">
        <w:trPr>
          <w:trHeight w:hRule="exact" w:val="607"/>
        </w:trPr>
        <w:tc>
          <w:tcPr>
            <w:tcW w:w="2219"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c>
          <w:tcPr>
            <w:tcW w:w="2835"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c>
          <w:tcPr>
            <w:tcW w:w="1603"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c>
          <w:tcPr>
            <w:tcW w:w="1849"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c>
          <w:tcPr>
            <w:tcW w:w="1756" w:type="dxa"/>
            <w:tcBorders>
              <w:top w:val="single" w:sz="4" w:space="0" w:color="000000"/>
              <w:left w:val="single" w:sz="4" w:space="0" w:color="000000"/>
              <w:bottom w:val="single" w:sz="4" w:space="0" w:color="000000"/>
              <w:right w:val="single" w:sz="4" w:space="0" w:color="000000"/>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r>
      <w:tr w:rsidR="007D08FC" w:rsidRPr="006563C5" w:rsidTr="005F1B66">
        <w:trPr>
          <w:trHeight w:hRule="exact" w:val="607"/>
        </w:trPr>
        <w:tc>
          <w:tcPr>
            <w:tcW w:w="2219"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c>
          <w:tcPr>
            <w:tcW w:w="2835"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c>
          <w:tcPr>
            <w:tcW w:w="1603"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c>
          <w:tcPr>
            <w:tcW w:w="1849"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c>
          <w:tcPr>
            <w:tcW w:w="1756" w:type="dxa"/>
            <w:tcBorders>
              <w:top w:val="single" w:sz="4" w:space="0" w:color="000000"/>
              <w:left w:val="single" w:sz="4" w:space="0" w:color="000000"/>
              <w:bottom w:val="single" w:sz="4" w:space="0" w:color="000000"/>
              <w:right w:val="single" w:sz="4" w:space="0" w:color="000000"/>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r>
      <w:tr w:rsidR="007D08FC" w:rsidRPr="006563C5" w:rsidTr="005F1B66">
        <w:trPr>
          <w:trHeight w:hRule="exact" w:val="607"/>
        </w:trPr>
        <w:tc>
          <w:tcPr>
            <w:tcW w:w="2219"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c>
          <w:tcPr>
            <w:tcW w:w="2835"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c>
          <w:tcPr>
            <w:tcW w:w="1603"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uppressAutoHyphens/>
              <w:jc w:val="center"/>
              <w:rPr>
                <w:rFonts w:ascii="Times New Roman" w:eastAsia="Calibri" w:hAnsi="Times New Roman"/>
                <w:bCs/>
                <w:color w:val="000000"/>
                <w:kern w:val="2"/>
                <w:sz w:val="24"/>
                <w:szCs w:val="24"/>
              </w:rPr>
            </w:pPr>
          </w:p>
        </w:tc>
        <w:tc>
          <w:tcPr>
            <w:tcW w:w="1849"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c>
          <w:tcPr>
            <w:tcW w:w="1756" w:type="dxa"/>
            <w:tcBorders>
              <w:top w:val="single" w:sz="4" w:space="0" w:color="000000"/>
              <w:left w:val="single" w:sz="4" w:space="0" w:color="000000"/>
              <w:bottom w:val="single" w:sz="4" w:space="0" w:color="000000"/>
              <w:right w:val="single" w:sz="4" w:space="0" w:color="000000"/>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r>
      <w:tr w:rsidR="007D08FC" w:rsidRPr="006563C5" w:rsidTr="005F1B66">
        <w:trPr>
          <w:trHeight w:hRule="exact" w:val="607"/>
        </w:trPr>
        <w:tc>
          <w:tcPr>
            <w:tcW w:w="2219"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c>
          <w:tcPr>
            <w:tcW w:w="2835"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c>
          <w:tcPr>
            <w:tcW w:w="1603"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uppressAutoHyphens/>
              <w:jc w:val="center"/>
              <w:rPr>
                <w:rFonts w:ascii="Times New Roman" w:eastAsia="Calibri" w:hAnsi="Times New Roman"/>
                <w:bCs/>
                <w:color w:val="000000"/>
                <w:kern w:val="2"/>
                <w:sz w:val="24"/>
                <w:szCs w:val="24"/>
              </w:rPr>
            </w:pPr>
          </w:p>
        </w:tc>
        <w:tc>
          <w:tcPr>
            <w:tcW w:w="1849"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c>
          <w:tcPr>
            <w:tcW w:w="1756" w:type="dxa"/>
            <w:tcBorders>
              <w:top w:val="single" w:sz="4" w:space="0" w:color="000000"/>
              <w:left w:val="single" w:sz="4" w:space="0" w:color="000000"/>
              <w:bottom w:val="single" w:sz="4" w:space="0" w:color="000000"/>
              <w:right w:val="single" w:sz="4" w:space="0" w:color="000000"/>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r>
      <w:tr w:rsidR="007D08FC" w:rsidRPr="006563C5" w:rsidTr="005F1B66">
        <w:trPr>
          <w:trHeight w:hRule="exact" w:val="607"/>
        </w:trPr>
        <w:tc>
          <w:tcPr>
            <w:tcW w:w="2219"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c>
          <w:tcPr>
            <w:tcW w:w="2835"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c>
          <w:tcPr>
            <w:tcW w:w="1603"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c>
          <w:tcPr>
            <w:tcW w:w="1849" w:type="dxa"/>
            <w:tcBorders>
              <w:top w:val="single" w:sz="4" w:space="0" w:color="000000"/>
              <w:left w:val="single" w:sz="4" w:space="0" w:color="000000"/>
              <w:bottom w:val="single" w:sz="4" w:space="0" w:color="000000"/>
              <w:right w:val="nil"/>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bCs/>
                <w:color w:val="000000"/>
                <w:kern w:val="2"/>
                <w:sz w:val="24"/>
                <w:szCs w:val="24"/>
              </w:rPr>
            </w:pPr>
          </w:p>
        </w:tc>
        <w:tc>
          <w:tcPr>
            <w:tcW w:w="1756" w:type="dxa"/>
            <w:tcBorders>
              <w:top w:val="single" w:sz="4" w:space="0" w:color="000000"/>
              <w:left w:val="single" w:sz="4" w:space="0" w:color="000000"/>
              <w:bottom w:val="single" w:sz="4" w:space="0" w:color="000000"/>
              <w:right w:val="single" w:sz="4" w:space="0" w:color="000000"/>
            </w:tcBorders>
            <w:shd w:val="clear" w:color="auto" w:fill="FFFFFF"/>
            <w:hideMark/>
          </w:tcPr>
          <w:p w:rsidR="007D08FC" w:rsidRPr="006563C5" w:rsidRDefault="007D08FC" w:rsidP="005F1B66">
            <w:pPr>
              <w:suppressAutoHyphens/>
              <w:spacing w:line="288" w:lineRule="auto"/>
              <w:jc w:val="center"/>
              <w:rPr>
                <w:rFonts w:ascii="Times New Roman" w:eastAsia="Calibri" w:hAnsi="Times New Roman"/>
                <w:color w:val="000000"/>
                <w:kern w:val="2"/>
                <w:sz w:val="24"/>
                <w:szCs w:val="24"/>
              </w:rPr>
            </w:pPr>
          </w:p>
        </w:tc>
      </w:tr>
    </w:tbl>
    <w:p w:rsidR="007D08FC" w:rsidRPr="006563C5" w:rsidRDefault="007D08FC" w:rsidP="007D08FC">
      <w:pPr>
        <w:spacing w:after="0"/>
        <w:jc w:val="both"/>
        <w:rPr>
          <w:rFonts w:ascii="Times New Roman" w:eastAsia="Calibri" w:hAnsi="Times New Roman"/>
          <w:color w:val="000000"/>
          <w:kern w:val="2"/>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sz w:val="24"/>
          <w:szCs w:val="24"/>
        </w:rPr>
      </w:pPr>
      <w:r w:rsidRPr="006563C5">
        <w:rPr>
          <w:rFonts w:ascii="Times New Roman" w:hAnsi="Times New Roman"/>
          <w:b/>
          <w:iCs/>
          <w:sz w:val="24"/>
          <w:szCs w:val="24"/>
        </w:rPr>
        <w:t>K Map</w:t>
      </w:r>
    </w:p>
    <w:p w:rsidR="007D08FC" w:rsidRPr="006563C5" w:rsidRDefault="007D08FC" w:rsidP="007D08FC">
      <w:pPr>
        <w:spacing w:after="0" w:line="100" w:lineRule="atLeast"/>
        <w:jc w:val="both"/>
        <w:rPr>
          <w:rFonts w:ascii="Times New Roman" w:hAnsi="Times New Roman"/>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jc w:val="both"/>
        <w:rPr>
          <w:rFonts w:ascii="Times New Roman" w:hAnsi="Times New Roman"/>
          <w:sz w:val="24"/>
          <w:szCs w:val="24"/>
        </w:rPr>
      </w:pPr>
      <w:r w:rsidRPr="006563C5">
        <w:rPr>
          <w:rFonts w:ascii="Times New Roman" w:hAnsi="Times New Roman"/>
          <w:b/>
          <w:iCs/>
          <w:sz w:val="24"/>
          <w:szCs w:val="24"/>
        </w:rPr>
        <w:t>Logic Diagram for 3 bit UP counter</w:t>
      </w:r>
    </w:p>
    <w:p w:rsidR="007D08FC" w:rsidRPr="006563C5" w:rsidRDefault="007D08FC" w:rsidP="007D08FC">
      <w:pPr>
        <w:spacing w:after="0"/>
        <w:jc w:val="both"/>
        <w:rPr>
          <w:rFonts w:ascii="Times New Roman" w:hAnsi="Times New Roman"/>
          <w:sz w:val="24"/>
          <w:szCs w:val="24"/>
        </w:rPr>
      </w:pPr>
    </w:p>
    <w:p w:rsidR="007D08FC" w:rsidRPr="006563C5" w:rsidRDefault="007D08FC" w:rsidP="007D08FC">
      <w:pPr>
        <w:spacing w:after="0"/>
        <w:jc w:val="both"/>
        <w:rPr>
          <w:rFonts w:ascii="Times New Roman" w:hAnsi="Times New Roman"/>
          <w:noProof/>
          <w:sz w:val="24"/>
          <w:szCs w:val="24"/>
        </w:rPr>
      </w:pPr>
    </w:p>
    <w:p w:rsidR="007D08FC" w:rsidRPr="006563C5" w:rsidRDefault="007D08FC" w:rsidP="007D08FC">
      <w:pPr>
        <w:spacing w:after="0"/>
        <w:jc w:val="both"/>
        <w:rPr>
          <w:rFonts w:ascii="Times New Roman" w:hAnsi="Times New Roman"/>
          <w:noProof/>
          <w:sz w:val="24"/>
          <w:szCs w:val="24"/>
        </w:rPr>
      </w:pPr>
    </w:p>
    <w:p w:rsidR="007D08FC" w:rsidRPr="006563C5" w:rsidRDefault="007D08FC" w:rsidP="007D08FC">
      <w:pPr>
        <w:spacing w:after="0"/>
        <w:jc w:val="both"/>
        <w:rPr>
          <w:rFonts w:ascii="Times New Roman" w:hAnsi="Times New Roman"/>
          <w:noProof/>
          <w:sz w:val="24"/>
          <w:szCs w:val="24"/>
        </w:rPr>
      </w:pPr>
    </w:p>
    <w:p w:rsidR="007D08FC" w:rsidRPr="006563C5" w:rsidRDefault="007D08FC" w:rsidP="007D08FC">
      <w:pPr>
        <w:spacing w:after="0"/>
        <w:jc w:val="both"/>
        <w:rPr>
          <w:rFonts w:ascii="Times New Roman" w:hAnsi="Times New Roman"/>
          <w:noProof/>
          <w:sz w:val="24"/>
          <w:szCs w:val="24"/>
        </w:rPr>
      </w:pPr>
    </w:p>
    <w:p w:rsidR="007D08FC" w:rsidRPr="006563C5" w:rsidRDefault="007D08FC" w:rsidP="007D08FC">
      <w:pPr>
        <w:spacing w:after="0"/>
        <w:jc w:val="both"/>
        <w:rPr>
          <w:rFonts w:ascii="Times New Roman" w:hAnsi="Times New Roman"/>
          <w:noProof/>
          <w:sz w:val="24"/>
          <w:szCs w:val="24"/>
        </w:rPr>
      </w:pPr>
    </w:p>
    <w:p w:rsidR="007D08FC" w:rsidRPr="006563C5" w:rsidRDefault="007D08FC" w:rsidP="007D08FC">
      <w:pPr>
        <w:spacing w:after="0"/>
        <w:jc w:val="both"/>
        <w:rPr>
          <w:rFonts w:ascii="Times New Roman" w:hAnsi="Times New Roman"/>
          <w:noProof/>
          <w:sz w:val="24"/>
          <w:szCs w:val="24"/>
        </w:rPr>
      </w:pPr>
    </w:p>
    <w:p w:rsidR="007D08FC" w:rsidRPr="006563C5" w:rsidRDefault="007D08FC" w:rsidP="007D08FC">
      <w:pPr>
        <w:spacing w:after="0"/>
        <w:jc w:val="both"/>
        <w:rPr>
          <w:rFonts w:ascii="Times New Roman" w:hAnsi="Times New Roman"/>
          <w:noProof/>
          <w:sz w:val="24"/>
          <w:szCs w:val="24"/>
        </w:rPr>
      </w:pPr>
    </w:p>
    <w:p w:rsidR="007D08FC" w:rsidRPr="006563C5" w:rsidRDefault="007D08FC" w:rsidP="007D08FC">
      <w:pPr>
        <w:spacing w:after="0"/>
        <w:jc w:val="both"/>
        <w:rPr>
          <w:rFonts w:ascii="Times New Roman" w:hAnsi="Times New Roman"/>
          <w:noProof/>
          <w:sz w:val="24"/>
          <w:szCs w:val="24"/>
        </w:rPr>
      </w:pPr>
    </w:p>
    <w:p w:rsidR="007D08FC" w:rsidRPr="006563C5" w:rsidRDefault="007D08FC" w:rsidP="007D08FC">
      <w:pPr>
        <w:spacing w:after="0"/>
        <w:jc w:val="both"/>
        <w:rPr>
          <w:rFonts w:ascii="Times New Roman" w:hAnsi="Times New Roman"/>
          <w:noProof/>
          <w:sz w:val="24"/>
          <w:szCs w:val="24"/>
        </w:rPr>
      </w:pPr>
    </w:p>
    <w:p w:rsidR="007D08FC" w:rsidRPr="006563C5" w:rsidRDefault="007D08FC" w:rsidP="007D08FC">
      <w:pPr>
        <w:spacing w:after="0"/>
        <w:jc w:val="both"/>
        <w:rPr>
          <w:rFonts w:ascii="Times New Roman" w:hAnsi="Times New Roman"/>
          <w:noProof/>
          <w:sz w:val="24"/>
          <w:szCs w:val="24"/>
        </w:rPr>
      </w:pPr>
    </w:p>
    <w:p w:rsidR="007D08FC" w:rsidRPr="006563C5" w:rsidRDefault="007D08FC" w:rsidP="007D08FC">
      <w:pPr>
        <w:spacing w:after="0"/>
        <w:jc w:val="both"/>
        <w:rPr>
          <w:rFonts w:ascii="Times New Roman" w:hAnsi="Times New Roman"/>
          <w:noProof/>
          <w:sz w:val="24"/>
          <w:szCs w:val="24"/>
        </w:rPr>
      </w:pPr>
    </w:p>
    <w:p w:rsidR="007D08FC" w:rsidRPr="006563C5" w:rsidRDefault="007D08FC" w:rsidP="007D08FC">
      <w:pPr>
        <w:spacing w:after="0"/>
        <w:jc w:val="both"/>
        <w:rPr>
          <w:rFonts w:ascii="Times New Roman" w:hAnsi="Times New Roman"/>
          <w:sz w:val="24"/>
          <w:szCs w:val="24"/>
        </w:rPr>
      </w:pPr>
    </w:p>
    <w:p w:rsidR="007D08FC" w:rsidRPr="006563C5" w:rsidRDefault="007D08FC" w:rsidP="007D08FC">
      <w:pPr>
        <w:spacing w:after="0"/>
        <w:jc w:val="both"/>
        <w:rPr>
          <w:rFonts w:ascii="Times New Roman" w:hAnsi="Times New Roman"/>
          <w:sz w:val="24"/>
          <w:szCs w:val="24"/>
        </w:rPr>
      </w:pPr>
    </w:p>
    <w:p w:rsidR="007D08FC" w:rsidRPr="006563C5" w:rsidRDefault="007D08FC" w:rsidP="007D08FC">
      <w:pPr>
        <w:spacing w:after="0"/>
        <w:jc w:val="both"/>
        <w:rPr>
          <w:rFonts w:ascii="Times New Roman" w:hAnsi="Times New Roman"/>
          <w:sz w:val="24"/>
          <w:szCs w:val="24"/>
        </w:rPr>
      </w:pPr>
    </w:p>
    <w:p w:rsidR="007D08FC" w:rsidRPr="006563C5" w:rsidRDefault="007D08FC" w:rsidP="007D08FC">
      <w:pPr>
        <w:spacing w:after="0"/>
        <w:jc w:val="both"/>
        <w:rPr>
          <w:rFonts w:ascii="Times New Roman" w:hAnsi="Times New Roman"/>
          <w:sz w:val="24"/>
          <w:szCs w:val="24"/>
        </w:rPr>
      </w:pPr>
      <w:r w:rsidRPr="006563C5">
        <w:rPr>
          <w:rFonts w:ascii="Times New Roman" w:hAnsi="Times New Roman"/>
          <w:b/>
          <w:iCs/>
          <w:sz w:val="24"/>
          <w:szCs w:val="24"/>
        </w:rPr>
        <w:t>Timing Diagram for 3 bit UP counter</w:t>
      </w:r>
    </w:p>
    <w:p w:rsidR="007D08FC" w:rsidRPr="006563C5" w:rsidRDefault="007D08FC" w:rsidP="007D08FC">
      <w:pPr>
        <w:rPr>
          <w:rFonts w:ascii="Times New Roman" w:hAnsi="Times New Roman"/>
          <w:noProof/>
          <w:sz w:val="24"/>
          <w:szCs w:val="24"/>
        </w:rPr>
      </w:pPr>
    </w:p>
    <w:p w:rsidR="007D08FC" w:rsidRPr="006563C5" w:rsidRDefault="007D08FC" w:rsidP="007D08FC">
      <w:pPr>
        <w:rPr>
          <w:rFonts w:ascii="Times New Roman" w:hAnsi="Times New Roman"/>
          <w:noProof/>
          <w:sz w:val="24"/>
          <w:szCs w:val="24"/>
        </w:rPr>
      </w:pPr>
    </w:p>
    <w:p w:rsidR="007D08FC" w:rsidRPr="006563C5" w:rsidRDefault="007D08FC" w:rsidP="007D08FC">
      <w:pPr>
        <w:rPr>
          <w:rFonts w:ascii="Times New Roman" w:hAnsi="Times New Roman"/>
          <w:noProof/>
          <w:sz w:val="24"/>
          <w:szCs w:val="24"/>
        </w:rPr>
      </w:pPr>
    </w:p>
    <w:p w:rsidR="007D08FC" w:rsidRPr="006563C5" w:rsidRDefault="007D08FC" w:rsidP="007D08FC">
      <w:pPr>
        <w:rPr>
          <w:rFonts w:ascii="Times New Roman" w:hAnsi="Times New Roman"/>
          <w:noProof/>
          <w:sz w:val="24"/>
          <w:szCs w:val="24"/>
        </w:rPr>
      </w:pPr>
    </w:p>
    <w:p w:rsidR="007D08FC" w:rsidRPr="006563C5" w:rsidRDefault="007D08FC" w:rsidP="007D08FC">
      <w:pPr>
        <w:rPr>
          <w:rFonts w:ascii="Times New Roman" w:hAnsi="Times New Roman"/>
          <w:noProof/>
          <w:sz w:val="24"/>
          <w:szCs w:val="24"/>
        </w:rPr>
      </w:pPr>
    </w:p>
    <w:p w:rsidR="007D08FC" w:rsidRPr="006563C5" w:rsidRDefault="007D08FC" w:rsidP="007D08FC">
      <w:pPr>
        <w:rPr>
          <w:rFonts w:ascii="Times New Roman" w:hAnsi="Times New Roman"/>
          <w:noProof/>
          <w:sz w:val="24"/>
          <w:szCs w:val="24"/>
        </w:rPr>
      </w:pPr>
    </w:p>
    <w:p w:rsidR="007D08FC" w:rsidRPr="006563C5" w:rsidRDefault="007D08FC" w:rsidP="007D08FC">
      <w:pPr>
        <w:rPr>
          <w:rFonts w:ascii="Times New Roman" w:hAnsi="Times New Roman"/>
          <w:noProof/>
          <w:sz w:val="24"/>
          <w:szCs w:val="24"/>
        </w:rPr>
      </w:pPr>
    </w:p>
    <w:p w:rsidR="007D08FC" w:rsidRPr="006563C5" w:rsidRDefault="007D08FC" w:rsidP="007D08FC">
      <w:pPr>
        <w:rPr>
          <w:rFonts w:ascii="Times New Roman" w:hAnsi="Times New Roman"/>
          <w:noProof/>
          <w:sz w:val="24"/>
          <w:szCs w:val="24"/>
        </w:rPr>
      </w:pPr>
    </w:p>
    <w:p w:rsidR="007D08FC" w:rsidRPr="006563C5" w:rsidRDefault="007D08FC" w:rsidP="007D08FC">
      <w:pPr>
        <w:rPr>
          <w:rFonts w:ascii="Times New Roman" w:hAnsi="Times New Roman"/>
          <w:noProof/>
          <w:sz w:val="24"/>
          <w:szCs w:val="24"/>
        </w:rPr>
      </w:pPr>
    </w:p>
    <w:p w:rsidR="007D08FC" w:rsidRPr="006563C5" w:rsidRDefault="007D08FC" w:rsidP="007D08FC">
      <w:pPr>
        <w:rPr>
          <w:rFonts w:ascii="Times New Roman" w:hAnsi="Times New Roman"/>
          <w:noProof/>
          <w:sz w:val="24"/>
          <w:szCs w:val="24"/>
        </w:rPr>
      </w:pPr>
    </w:p>
    <w:p w:rsidR="007D08FC" w:rsidRPr="006563C5" w:rsidRDefault="007D08FC" w:rsidP="007D08FC">
      <w:pPr>
        <w:rPr>
          <w:rFonts w:ascii="Times New Roman" w:hAnsi="Times New Roman"/>
          <w:noProof/>
          <w:sz w:val="24"/>
          <w:szCs w:val="24"/>
        </w:rPr>
      </w:pPr>
    </w:p>
    <w:p w:rsidR="007D08FC" w:rsidRPr="006563C5" w:rsidRDefault="007D08FC" w:rsidP="007D08FC">
      <w:pPr>
        <w:spacing w:after="0"/>
        <w:jc w:val="both"/>
        <w:rPr>
          <w:rFonts w:ascii="Times New Roman" w:hAnsi="Times New Roman"/>
          <w:b/>
          <w:iCs/>
          <w:sz w:val="24"/>
          <w:szCs w:val="24"/>
        </w:rPr>
      </w:pPr>
      <w:r w:rsidRPr="006563C5">
        <w:rPr>
          <w:rFonts w:ascii="Times New Roman" w:hAnsi="Times New Roman"/>
          <w:b/>
          <w:iCs/>
          <w:sz w:val="24"/>
          <w:szCs w:val="24"/>
        </w:rPr>
        <w:t xml:space="preserve">Conclusion: </w:t>
      </w:r>
    </w:p>
    <w:p w:rsidR="007D08FC" w:rsidRPr="006563C5" w:rsidRDefault="007D08FC" w:rsidP="007D08FC">
      <w:pPr>
        <w:spacing w:after="0"/>
        <w:jc w:val="both"/>
        <w:rPr>
          <w:rFonts w:ascii="Times New Roman" w:hAnsi="Times New Roman"/>
          <w:b/>
          <w:iCs/>
          <w:sz w:val="24"/>
          <w:szCs w:val="24"/>
        </w:rPr>
      </w:pPr>
    </w:p>
    <w:p w:rsidR="007D08FC" w:rsidRPr="006563C5" w:rsidRDefault="007D08FC" w:rsidP="007D08FC">
      <w:pPr>
        <w:spacing w:after="0" w:line="100" w:lineRule="atLeast"/>
        <w:jc w:val="both"/>
        <w:rPr>
          <w:rFonts w:ascii="Times New Roman" w:hAnsi="Times New Roman"/>
          <w:sz w:val="24"/>
          <w:szCs w:val="24"/>
        </w:rPr>
      </w:pPr>
      <w:r w:rsidRPr="006563C5">
        <w:rPr>
          <w:rFonts w:ascii="Times New Roman" w:hAnsi="Times New Roman"/>
          <w:b/>
          <w:iCs/>
          <w:sz w:val="24"/>
          <w:szCs w:val="24"/>
        </w:rPr>
        <w:t>Post Lab Descriptive Questions</w:t>
      </w:r>
    </w:p>
    <w:p w:rsidR="007D08FC" w:rsidRPr="006563C5" w:rsidRDefault="007D08FC" w:rsidP="007D08FC">
      <w:pPr>
        <w:rPr>
          <w:rFonts w:ascii="Times New Roman" w:hAnsi="Times New Roman"/>
          <w:sz w:val="24"/>
          <w:szCs w:val="24"/>
        </w:rPr>
      </w:pPr>
    </w:p>
    <w:p w:rsidR="007D08FC" w:rsidRPr="006563C5" w:rsidRDefault="007D08FC" w:rsidP="007D08FC">
      <w:pPr>
        <w:pStyle w:val="ListParagraph"/>
        <w:numPr>
          <w:ilvl w:val="0"/>
          <w:numId w:val="16"/>
        </w:numPr>
      </w:pPr>
      <w:r w:rsidRPr="006563C5">
        <w:t>Draw logic diagram for mod-2 synchronous down counter.</w:t>
      </w:r>
    </w:p>
    <w:p w:rsidR="007D08FC" w:rsidRPr="006563C5" w:rsidRDefault="007D08FC" w:rsidP="007D08FC">
      <w:pPr>
        <w:rPr>
          <w:rFonts w:ascii="Times New Roman" w:hAnsi="Times New Roman"/>
          <w:sz w:val="24"/>
          <w:szCs w:val="24"/>
        </w:rPr>
      </w:pPr>
    </w:p>
    <w:p w:rsidR="007D08FC" w:rsidRPr="006563C5" w:rsidRDefault="007D08FC" w:rsidP="007D08FC">
      <w:pPr>
        <w:rPr>
          <w:rFonts w:ascii="Times New Roman" w:hAnsi="Times New Roman"/>
          <w:sz w:val="24"/>
          <w:szCs w:val="24"/>
        </w:rPr>
      </w:pPr>
    </w:p>
    <w:p w:rsidR="007D08FC" w:rsidRPr="006563C5" w:rsidRDefault="007D08FC" w:rsidP="007D08FC">
      <w:pPr>
        <w:rPr>
          <w:rFonts w:ascii="Times New Roman" w:hAnsi="Times New Roman"/>
          <w:sz w:val="24"/>
          <w:szCs w:val="24"/>
        </w:rPr>
      </w:pPr>
    </w:p>
    <w:p w:rsidR="007D08FC" w:rsidRPr="006563C5" w:rsidRDefault="007D08FC" w:rsidP="007D08FC">
      <w:pPr>
        <w:rPr>
          <w:rFonts w:ascii="Times New Roman" w:hAnsi="Times New Roman"/>
          <w:sz w:val="24"/>
          <w:szCs w:val="24"/>
        </w:rPr>
      </w:pPr>
    </w:p>
    <w:p w:rsidR="007D08FC" w:rsidRPr="006563C5" w:rsidRDefault="007D08FC" w:rsidP="007D08FC">
      <w:pPr>
        <w:pStyle w:val="ListParagraph"/>
        <w:spacing w:after="0"/>
        <w:ind w:left="360"/>
        <w:jc w:val="both"/>
      </w:pPr>
    </w:p>
    <w:p w:rsidR="007D08FC" w:rsidRPr="006563C5" w:rsidRDefault="007D08FC" w:rsidP="007D08FC">
      <w:pPr>
        <w:pStyle w:val="ListParagraph"/>
        <w:spacing w:after="0"/>
        <w:ind w:left="360"/>
        <w:jc w:val="both"/>
      </w:pPr>
    </w:p>
    <w:p w:rsidR="007D08FC" w:rsidRPr="006563C5" w:rsidRDefault="007D08FC" w:rsidP="007D08FC">
      <w:pPr>
        <w:pStyle w:val="ListParagraph"/>
        <w:spacing w:after="0"/>
        <w:ind w:left="360"/>
        <w:jc w:val="both"/>
      </w:pPr>
    </w:p>
    <w:p w:rsidR="007D08FC" w:rsidRPr="006563C5" w:rsidRDefault="007D08FC" w:rsidP="007D08FC">
      <w:pPr>
        <w:pStyle w:val="ListParagraph"/>
        <w:spacing w:after="0"/>
        <w:ind w:left="360"/>
        <w:jc w:val="both"/>
      </w:pPr>
    </w:p>
    <w:p w:rsidR="007D08FC" w:rsidRPr="006563C5" w:rsidRDefault="007D08FC" w:rsidP="007D08FC">
      <w:pPr>
        <w:pStyle w:val="ListParagraph"/>
        <w:spacing w:after="0"/>
        <w:ind w:left="360"/>
        <w:jc w:val="both"/>
      </w:pPr>
    </w:p>
    <w:p w:rsidR="007D08FC" w:rsidRPr="006563C5" w:rsidRDefault="007D08FC" w:rsidP="007D08FC">
      <w:pPr>
        <w:pStyle w:val="ListParagraph"/>
        <w:spacing w:after="0"/>
        <w:ind w:left="360"/>
        <w:jc w:val="both"/>
      </w:pPr>
    </w:p>
    <w:p w:rsidR="007D08FC" w:rsidRPr="006563C5" w:rsidRDefault="007D08FC" w:rsidP="007D08FC">
      <w:pPr>
        <w:pStyle w:val="ListParagraph"/>
        <w:spacing w:after="0"/>
        <w:ind w:left="360"/>
        <w:jc w:val="both"/>
      </w:pPr>
    </w:p>
    <w:p w:rsidR="007D08FC" w:rsidRPr="006563C5" w:rsidRDefault="007D08FC" w:rsidP="007D08FC">
      <w:pPr>
        <w:pStyle w:val="ListParagraph"/>
        <w:spacing w:after="0"/>
        <w:ind w:left="360"/>
        <w:jc w:val="both"/>
      </w:pPr>
    </w:p>
    <w:p w:rsidR="007D08FC" w:rsidRPr="006563C5" w:rsidRDefault="007D08FC" w:rsidP="007D08FC">
      <w:pPr>
        <w:pStyle w:val="ListParagraph"/>
        <w:spacing w:after="0"/>
        <w:ind w:left="360"/>
        <w:jc w:val="both"/>
      </w:pPr>
    </w:p>
    <w:p w:rsidR="007D08FC" w:rsidRPr="006563C5" w:rsidRDefault="007D08FC" w:rsidP="007D08FC">
      <w:pPr>
        <w:pStyle w:val="ListParagraph"/>
        <w:spacing w:after="0"/>
        <w:ind w:left="360"/>
        <w:jc w:val="both"/>
      </w:pPr>
    </w:p>
    <w:p w:rsidR="007D08FC" w:rsidRPr="006563C5" w:rsidRDefault="007D08FC" w:rsidP="007D08FC">
      <w:pPr>
        <w:pStyle w:val="ListParagraph"/>
        <w:spacing w:after="0"/>
        <w:ind w:left="360"/>
        <w:jc w:val="both"/>
      </w:pPr>
    </w:p>
    <w:p w:rsidR="007D08FC" w:rsidRPr="006563C5" w:rsidRDefault="007D08FC" w:rsidP="007D08FC">
      <w:pPr>
        <w:pStyle w:val="ListParagraph"/>
        <w:spacing w:after="0"/>
        <w:ind w:left="360"/>
        <w:jc w:val="both"/>
      </w:pPr>
    </w:p>
    <w:p w:rsidR="007D08FC" w:rsidRPr="006563C5" w:rsidRDefault="007D08FC" w:rsidP="007D08FC">
      <w:pPr>
        <w:pStyle w:val="ListParagraph"/>
        <w:spacing w:after="0"/>
        <w:ind w:left="360"/>
        <w:jc w:val="both"/>
      </w:pPr>
    </w:p>
    <w:p w:rsidR="007D08FC" w:rsidRPr="006563C5" w:rsidRDefault="007D08FC" w:rsidP="007D08FC">
      <w:pPr>
        <w:pStyle w:val="ListParagraph"/>
        <w:spacing w:after="0"/>
        <w:ind w:left="360"/>
        <w:jc w:val="both"/>
      </w:pPr>
    </w:p>
    <w:p w:rsidR="007D08FC" w:rsidRPr="006563C5" w:rsidRDefault="007D08FC" w:rsidP="007D08FC">
      <w:pPr>
        <w:pStyle w:val="ListParagraph"/>
        <w:spacing w:after="0"/>
        <w:ind w:left="360"/>
        <w:jc w:val="both"/>
      </w:pPr>
    </w:p>
    <w:p w:rsidR="007D08FC" w:rsidRPr="006563C5" w:rsidRDefault="007D08FC" w:rsidP="007D08FC">
      <w:pPr>
        <w:pStyle w:val="ListParagraph"/>
        <w:spacing w:after="0"/>
        <w:ind w:left="360"/>
        <w:jc w:val="both"/>
      </w:pPr>
    </w:p>
    <w:p w:rsidR="007D08FC" w:rsidRPr="006563C5" w:rsidRDefault="007D08FC" w:rsidP="007D08FC">
      <w:pPr>
        <w:pStyle w:val="ListParagraph"/>
        <w:spacing w:after="0"/>
        <w:ind w:left="360"/>
        <w:jc w:val="both"/>
      </w:pPr>
    </w:p>
    <w:p w:rsidR="007D08FC" w:rsidRPr="006563C5" w:rsidRDefault="007D08FC" w:rsidP="007D08FC">
      <w:pPr>
        <w:pStyle w:val="ListParagraph"/>
        <w:spacing w:after="0"/>
        <w:ind w:left="360"/>
        <w:jc w:val="both"/>
      </w:pPr>
    </w:p>
    <w:p w:rsidR="007D08FC" w:rsidRPr="006563C5" w:rsidRDefault="007D08FC" w:rsidP="007D08FC">
      <w:pPr>
        <w:pStyle w:val="ListParagraph"/>
        <w:spacing w:after="0"/>
        <w:ind w:left="360"/>
        <w:jc w:val="both"/>
      </w:pPr>
    </w:p>
    <w:p w:rsidR="007D08FC" w:rsidRPr="006563C5" w:rsidRDefault="007D08FC" w:rsidP="007D08FC">
      <w:pPr>
        <w:pStyle w:val="ListParagraph"/>
        <w:spacing w:after="0"/>
        <w:ind w:left="360"/>
        <w:jc w:val="both"/>
      </w:pPr>
    </w:p>
    <w:p w:rsidR="007D08FC" w:rsidRPr="006563C5" w:rsidRDefault="007D08FC" w:rsidP="007D08FC">
      <w:pPr>
        <w:pStyle w:val="ListParagraph"/>
        <w:spacing w:after="0"/>
        <w:ind w:left="360"/>
        <w:jc w:val="both"/>
      </w:pPr>
    </w:p>
    <w:p w:rsidR="007D08FC" w:rsidRPr="006563C5" w:rsidRDefault="007D08FC" w:rsidP="007D08FC">
      <w:pPr>
        <w:pStyle w:val="ListParagraph"/>
        <w:spacing w:after="0"/>
        <w:ind w:left="360"/>
        <w:jc w:val="both"/>
      </w:pPr>
    </w:p>
    <w:p w:rsidR="007D08FC" w:rsidRPr="006563C5" w:rsidRDefault="007D08FC" w:rsidP="007D08FC">
      <w:pPr>
        <w:pStyle w:val="ListParagraph"/>
        <w:spacing w:after="0"/>
        <w:ind w:left="360"/>
        <w:jc w:val="both"/>
      </w:pPr>
    </w:p>
    <w:p w:rsidR="007D08FC" w:rsidRPr="006563C5" w:rsidRDefault="007D08FC" w:rsidP="007D08FC">
      <w:pPr>
        <w:pStyle w:val="ListParagraph"/>
        <w:spacing w:after="0"/>
        <w:ind w:left="360"/>
        <w:jc w:val="both"/>
      </w:pPr>
    </w:p>
    <w:p w:rsidR="007D08FC" w:rsidRPr="006563C5" w:rsidRDefault="007D08FC" w:rsidP="007D08FC">
      <w:pPr>
        <w:pStyle w:val="ListParagraph"/>
        <w:spacing w:after="0"/>
        <w:ind w:left="360"/>
        <w:jc w:val="both"/>
      </w:pPr>
    </w:p>
    <w:p w:rsidR="00E0482E" w:rsidRDefault="00E0482E"/>
    <w:sectPr w:rsidR="00E0482E" w:rsidSect="00886AD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7870" w:rsidRDefault="00407870" w:rsidP="007D08FC">
      <w:pPr>
        <w:spacing w:after="0" w:line="240" w:lineRule="auto"/>
      </w:pPr>
      <w:r>
        <w:separator/>
      </w:r>
    </w:p>
  </w:endnote>
  <w:endnote w:type="continuationSeparator" w:id="1">
    <w:p w:rsidR="00407870" w:rsidRDefault="00407870" w:rsidP="007D08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8FC" w:rsidRDefault="007D08F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713A" w:rsidRDefault="00407870">
    <w:pPr>
      <w:pStyle w:val="Footer"/>
      <w:jc w:val="center"/>
    </w:pPr>
    <w:r>
      <w:fldChar w:fldCharType="begin"/>
    </w:r>
    <w:r>
      <w:instrText xml:space="preserve"> PAGE   \* MERGEFORMAT </w:instrText>
    </w:r>
    <w:r>
      <w:fldChar w:fldCharType="separate"/>
    </w:r>
    <w:r w:rsidR="007D08FC">
      <w:rPr>
        <w:noProof/>
      </w:rPr>
      <w:t>6</w:t>
    </w:r>
    <w:r>
      <w:rPr>
        <w:noProof/>
      </w:rPr>
      <w:fldChar w:fldCharType="end"/>
    </w:r>
  </w:p>
  <w:p w:rsidR="00CC713A" w:rsidRDefault="00407870" w:rsidP="00886AD6">
    <w:pPr>
      <w:widowControl w:val="0"/>
      <w:autoSpaceDE w:val="0"/>
      <w:autoSpaceDN w:val="0"/>
      <w:adjustRightInd w:val="0"/>
      <w:spacing w:after="0" w:line="240" w:lineRule="auto"/>
      <w:ind w:left="1000"/>
      <w:jc w:val="center"/>
      <w:rPr>
        <w:rFonts w:ascii="Times New Roman" w:hAnsi="Times New Roman"/>
        <w:sz w:val="24"/>
        <w:szCs w:val="24"/>
      </w:rPr>
    </w:pPr>
    <w:r>
      <w:rPr>
        <w:rFonts w:ascii="Times New Roman" w:hAnsi="Times New Roman"/>
        <w:b/>
        <w:bCs/>
        <w:sz w:val="24"/>
        <w:szCs w:val="24"/>
      </w:rPr>
      <w:t>Department of Computer Engineering</w:t>
    </w:r>
  </w:p>
  <w:p w:rsidR="00CC713A" w:rsidRDefault="007D08FC" w:rsidP="00886AD6">
    <w:pPr>
      <w:widowControl w:val="0"/>
      <w:overflowPunct w:val="0"/>
      <w:autoSpaceDE w:val="0"/>
      <w:autoSpaceDN w:val="0"/>
      <w:adjustRightInd w:val="0"/>
      <w:spacing w:after="0" w:line="240" w:lineRule="auto"/>
      <w:jc w:val="right"/>
    </w:pPr>
    <w:r>
      <w:rPr>
        <w:rFonts w:cs="Calibri"/>
      </w:rPr>
      <w:t>DD</w:t>
    </w:r>
    <w:r w:rsidR="00407870">
      <w:rPr>
        <w:rFonts w:cs="Calibri"/>
      </w:rPr>
      <w:t>/JUL 1</w:t>
    </w:r>
    <w:r>
      <w:rPr>
        <w:rFonts w:cs="Calibri"/>
      </w:rPr>
      <w:t>8</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8FC" w:rsidRDefault="007D08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7870" w:rsidRDefault="00407870" w:rsidP="007D08FC">
      <w:pPr>
        <w:spacing w:after="0" w:line="240" w:lineRule="auto"/>
      </w:pPr>
      <w:r>
        <w:separator/>
      </w:r>
    </w:p>
  </w:footnote>
  <w:footnote w:type="continuationSeparator" w:id="1">
    <w:p w:rsidR="00407870" w:rsidRDefault="00407870" w:rsidP="007D08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8FC" w:rsidRDefault="007D08F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713A" w:rsidRDefault="00407870" w:rsidP="008E5FD4">
    <w:pPr>
      <w:pStyle w:val="Header"/>
      <w:tabs>
        <w:tab w:val="left" w:pos="1264"/>
      </w:tabs>
    </w:pPr>
    <w:r>
      <w:rPr>
        <w:noProof/>
        <w:lang w:val="en-IN" w:eastAsia="en-IN"/>
      </w:rPr>
      <w:drawing>
        <wp:anchor distT="0" distB="0" distL="114300" distR="114300" simplePos="0" relativeHeight="251661312" behindDoc="1" locked="0" layoutInCell="0" allowOverlap="1">
          <wp:simplePos x="0" y="0"/>
          <wp:positionH relativeFrom="page">
            <wp:posOffset>734060</wp:posOffset>
          </wp:positionH>
          <wp:positionV relativeFrom="page">
            <wp:posOffset>487045</wp:posOffset>
          </wp:positionV>
          <wp:extent cx="590550" cy="533400"/>
          <wp:effectExtent l="19050" t="0" r="0" b="0"/>
          <wp:wrapNone/>
          <wp:docPr id="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590550" cy="533400"/>
                  </a:xfrm>
                  <a:prstGeom prst="rect">
                    <a:avLst/>
                  </a:prstGeom>
                  <a:noFill/>
                  <a:ln w="9525">
                    <a:noFill/>
                    <a:miter lim="800000"/>
                    <a:headEnd/>
                    <a:tailEnd/>
                  </a:ln>
                </pic:spPr>
              </pic:pic>
            </a:graphicData>
          </a:graphic>
        </wp:anchor>
      </w:drawing>
    </w:r>
    <w:r>
      <w:rPr>
        <w:noProof/>
        <w:lang w:val="en-IN" w:eastAsia="en-IN"/>
      </w:rPr>
      <w:drawing>
        <wp:anchor distT="0" distB="0" distL="114300" distR="114300" simplePos="0" relativeHeight="251660288" behindDoc="1" locked="0" layoutInCell="0" allowOverlap="1">
          <wp:simplePos x="0" y="0"/>
          <wp:positionH relativeFrom="page">
            <wp:posOffset>6475730</wp:posOffset>
          </wp:positionH>
          <wp:positionV relativeFrom="page">
            <wp:posOffset>535305</wp:posOffset>
          </wp:positionV>
          <wp:extent cx="590550" cy="485775"/>
          <wp:effectExtent l="19050" t="0" r="0" b="0"/>
          <wp:wrapNone/>
          <wp:docPr id="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blip>
                  <a:srcRect/>
                  <a:stretch>
                    <a:fillRect/>
                  </a:stretch>
                </pic:blipFill>
                <pic:spPr bwMode="auto">
                  <a:xfrm>
                    <a:off x="0" y="0"/>
                    <a:ext cx="590550" cy="485775"/>
                  </a:xfrm>
                  <a:prstGeom prst="rect">
                    <a:avLst/>
                  </a:prstGeom>
                  <a:noFill/>
                  <a:ln w="9525">
                    <a:noFill/>
                    <a:miter lim="800000"/>
                    <a:headEnd/>
                    <a:tailEnd/>
                  </a:ln>
                </pic:spPr>
              </pic:pic>
            </a:graphicData>
          </a:graphic>
        </wp:anchor>
      </w:drawing>
    </w:r>
    <w:r>
      <w:rPr>
        <w:noProof/>
        <w:lang w:val="en-IN" w:eastAsia="en-IN"/>
      </w:rPr>
      <w:drawing>
        <wp:anchor distT="0" distB="0" distL="114300" distR="114300" simplePos="0" relativeHeight="251659264" behindDoc="1" locked="0" layoutInCell="0" allowOverlap="1">
          <wp:simplePos x="0" y="0"/>
          <wp:positionH relativeFrom="page">
            <wp:posOffset>3649980</wp:posOffset>
          </wp:positionH>
          <wp:positionV relativeFrom="page">
            <wp:posOffset>484505</wp:posOffset>
          </wp:positionV>
          <wp:extent cx="713105" cy="588010"/>
          <wp:effectExtent l="19050" t="0" r="0" b="0"/>
          <wp:wrapNone/>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clrChange>
                      <a:clrFrom>
                        <a:srgbClr val="FFFFFF"/>
                      </a:clrFrom>
                      <a:clrTo>
                        <a:srgbClr val="FFFFFF">
                          <a:alpha val="0"/>
                        </a:srgbClr>
                      </a:clrTo>
                    </a:clrChange>
                  </a:blip>
                  <a:srcRect/>
                  <a:stretch>
                    <a:fillRect/>
                  </a:stretch>
                </pic:blipFill>
                <pic:spPr bwMode="auto">
                  <a:xfrm>
                    <a:off x="0" y="0"/>
                    <a:ext cx="713105" cy="588010"/>
                  </a:xfrm>
                  <a:prstGeom prst="rect">
                    <a:avLst/>
                  </a:prstGeom>
                  <a:noFill/>
                  <a:ln w="9525">
                    <a:noFill/>
                    <a:miter lim="800000"/>
                    <a:headEnd/>
                    <a:tailEnd/>
                  </a:ln>
                </pic:spPr>
              </pic:pic>
            </a:graphicData>
          </a:graphic>
        </wp:anchor>
      </w:drawing>
    </w:r>
    <w:r>
      <w:tab/>
    </w:r>
    <w:r>
      <w:tab/>
    </w:r>
  </w:p>
  <w:p w:rsidR="00CC713A" w:rsidRDefault="00407870">
    <w:pPr>
      <w:pStyle w:val="Header"/>
    </w:pPr>
  </w:p>
  <w:p w:rsidR="00CC713A" w:rsidRDefault="00407870">
    <w:pPr>
      <w:pStyle w:val="Header"/>
    </w:pPr>
  </w:p>
  <w:p w:rsidR="00CC713A" w:rsidRDefault="00407870">
    <w:pPr>
      <w:pStyle w:val="Header"/>
    </w:pPr>
  </w:p>
  <w:p w:rsidR="00CC713A" w:rsidRDefault="00407870" w:rsidP="00886AD6">
    <w:pPr>
      <w:widowControl w:val="0"/>
      <w:autoSpaceDE w:val="0"/>
      <w:autoSpaceDN w:val="0"/>
      <w:adjustRightInd w:val="0"/>
      <w:spacing w:after="0" w:line="240" w:lineRule="auto"/>
      <w:ind w:left="400"/>
      <w:jc w:val="center"/>
      <w:rPr>
        <w:rFonts w:ascii="Times New Roman" w:hAnsi="Times New Roman"/>
        <w:sz w:val="24"/>
        <w:szCs w:val="24"/>
      </w:rPr>
    </w:pPr>
    <w:r>
      <w:rPr>
        <w:rFonts w:ascii="Times New Roman" w:hAnsi="Times New Roman"/>
        <w:b/>
        <w:bCs/>
        <w:sz w:val="24"/>
        <w:szCs w:val="24"/>
      </w:rPr>
      <w:t>K. J. Somaiya College of Engineering, Mumbai-77</w:t>
    </w:r>
  </w:p>
  <w:p w:rsidR="00CC713A" w:rsidRDefault="0040787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8FC" w:rsidRDefault="007D08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0000005"/>
    <w:multiLevelType w:val="multilevel"/>
    <w:tmpl w:val="00000005"/>
    <w:name w:val="WW8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00000006"/>
    <w:multiLevelType w:val="multilevel"/>
    <w:tmpl w:val="00000006"/>
    <w:name w:val="WW8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00000009"/>
    <w:multiLevelType w:val="multilevel"/>
    <w:tmpl w:val="00000009"/>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A"/>
    <w:multiLevelType w:val="multilevel"/>
    <w:tmpl w:val="0000000A"/>
    <w:name w:val="WW8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0000000B"/>
    <w:multiLevelType w:val="multilevel"/>
    <w:tmpl w:val="0000000B"/>
    <w:name w:val="WW8Num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0">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1547"/>
    <w:multiLevelType w:val="hybridMultilevel"/>
    <w:tmpl w:val="000054DE"/>
    <w:lvl w:ilvl="0" w:tplc="000039B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390C"/>
    <w:multiLevelType w:val="hybridMultilevel"/>
    <w:tmpl w:val="00000F3E"/>
    <w:lvl w:ilvl="0" w:tplc="0000009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6784"/>
    <w:multiLevelType w:val="hybridMultilevel"/>
    <w:tmpl w:val="00004AE1"/>
    <w:lvl w:ilvl="0" w:tplc="00003D6C">
      <w:start w:val="1"/>
      <w:numFmt w:val="decimal"/>
      <w:lvlText w:val="%1:"/>
      <w:lvlJc w:val="left"/>
      <w:pPr>
        <w:tabs>
          <w:tab w:val="num" w:pos="4992"/>
        </w:tabs>
        <w:ind w:left="4992" w:hanging="360"/>
      </w:pPr>
      <w:rPr>
        <w:rFonts w:cs="Times New Roman"/>
      </w:rPr>
    </w:lvl>
    <w:lvl w:ilvl="1" w:tplc="00002CD6">
      <w:start w:val="1"/>
      <w:numFmt w:val="decimal"/>
      <w:lvlText w:val="%2:"/>
      <w:lvlJc w:val="left"/>
      <w:pPr>
        <w:tabs>
          <w:tab w:val="num" w:pos="5712"/>
        </w:tabs>
        <w:ind w:left="5712" w:hanging="360"/>
      </w:pPr>
      <w:rPr>
        <w:rFonts w:cs="Times New Roman"/>
      </w:rPr>
    </w:lvl>
    <w:lvl w:ilvl="2" w:tplc="000072AE">
      <w:start w:val="1"/>
      <w:numFmt w:val="bullet"/>
      <w:lvlText w:val=""/>
      <w:lvlJc w:val="left"/>
      <w:pPr>
        <w:tabs>
          <w:tab w:val="num" w:pos="6432"/>
        </w:tabs>
        <w:ind w:left="6432"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6952"/>
    <w:multiLevelType w:val="hybridMultilevel"/>
    <w:tmpl w:val="C6A644E4"/>
    <w:lvl w:ilvl="0" w:tplc="00001649">
      <w:numFmt w:val="decimal"/>
      <w:lvlText w:val="%1."/>
      <w:lvlJc w:val="left"/>
      <w:pPr>
        <w:tabs>
          <w:tab w:val="num" w:pos="720"/>
        </w:tabs>
        <w:ind w:left="720" w:hanging="360"/>
      </w:pPr>
      <w:rPr>
        <w:rFonts w:cs="Times New Roman"/>
      </w:rPr>
    </w:lvl>
    <w:lvl w:ilvl="1" w:tplc="00006DF1">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654695"/>
    <w:multiLevelType w:val="hybridMultilevel"/>
    <w:tmpl w:val="13168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2CD159D"/>
    <w:multiLevelType w:val="hybridMultilevel"/>
    <w:tmpl w:val="97C2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5F8237E"/>
    <w:multiLevelType w:val="hybridMultilevel"/>
    <w:tmpl w:val="9104A92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06FA4F84"/>
    <w:multiLevelType w:val="hybridMultilevel"/>
    <w:tmpl w:val="83469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632308C"/>
    <w:multiLevelType w:val="hybridMultilevel"/>
    <w:tmpl w:val="2C1EE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16840D17"/>
    <w:multiLevelType w:val="hybridMultilevel"/>
    <w:tmpl w:val="B050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13C2F8C"/>
    <w:multiLevelType w:val="hybridMultilevel"/>
    <w:tmpl w:val="9A82D588"/>
    <w:lvl w:ilvl="0" w:tplc="04090001">
      <w:start w:val="1"/>
      <w:numFmt w:val="bullet"/>
      <w:lvlText w:val=""/>
      <w:lvlJc w:val="left"/>
      <w:pPr>
        <w:ind w:left="2420" w:hanging="360"/>
      </w:pPr>
      <w:rPr>
        <w:rFonts w:ascii="Symbol" w:hAnsi="Symbol" w:hint="default"/>
      </w:rPr>
    </w:lvl>
    <w:lvl w:ilvl="1" w:tplc="04090003" w:tentative="1">
      <w:start w:val="1"/>
      <w:numFmt w:val="bullet"/>
      <w:lvlText w:val="o"/>
      <w:lvlJc w:val="left"/>
      <w:pPr>
        <w:ind w:left="3140" w:hanging="360"/>
      </w:pPr>
      <w:rPr>
        <w:rFonts w:ascii="Courier New" w:hAnsi="Courier New" w:cs="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cs="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cs="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27">
    <w:nsid w:val="22D33CBF"/>
    <w:multiLevelType w:val="hybridMultilevel"/>
    <w:tmpl w:val="E64A2AFE"/>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nsid w:val="26BA58FE"/>
    <w:multiLevelType w:val="hybridMultilevel"/>
    <w:tmpl w:val="315CF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D32141"/>
    <w:multiLevelType w:val="hybridMultilevel"/>
    <w:tmpl w:val="A40E2606"/>
    <w:lvl w:ilvl="0" w:tplc="5BFE8F18">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F603ADF"/>
    <w:multiLevelType w:val="hybridMultilevel"/>
    <w:tmpl w:val="884AE638"/>
    <w:lvl w:ilvl="0" w:tplc="00001649">
      <w:numFmt w:val="decimal"/>
      <w:lvlText w:val="%1."/>
      <w:lvlJc w:val="left"/>
      <w:pPr>
        <w:tabs>
          <w:tab w:val="num" w:pos="720"/>
        </w:tabs>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35041F3"/>
    <w:multiLevelType w:val="hybridMultilevel"/>
    <w:tmpl w:val="7EC6CE52"/>
    <w:lvl w:ilvl="0" w:tplc="829887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9D7EEB"/>
    <w:multiLevelType w:val="hybridMultilevel"/>
    <w:tmpl w:val="A016EFA8"/>
    <w:lvl w:ilvl="0" w:tplc="00001649">
      <w:numFmt w:val="decimal"/>
      <w:lvlText w:val="%1."/>
      <w:lvlJc w:val="left"/>
      <w:pPr>
        <w:tabs>
          <w:tab w:val="num" w:pos="2160"/>
        </w:tabs>
        <w:ind w:left="2160" w:hanging="360"/>
      </w:pPr>
      <w:rPr>
        <w:rFonts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3C622E07"/>
    <w:multiLevelType w:val="hybridMultilevel"/>
    <w:tmpl w:val="158E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06074F4"/>
    <w:multiLevelType w:val="hybridMultilevel"/>
    <w:tmpl w:val="0E706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463B1B50"/>
    <w:multiLevelType w:val="hybridMultilevel"/>
    <w:tmpl w:val="F77269A6"/>
    <w:lvl w:ilvl="0" w:tplc="F26239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255596C"/>
    <w:multiLevelType w:val="hybridMultilevel"/>
    <w:tmpl w:val="6C3C9210"/>
    <w:lvl w:ilvl="0" w:tplc="410835E2">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7">
    <w:nsid w:val="53663746"/>
    <w:multiLevelType w:val="hybridMultilevel"/>
    <w:tmpl w:val="94CE1204"/>
    <w:lvl w:ilvl="0" w:tplc="00001649">
      <w:numFmt w:val="decimal"/>
      <w:lvlText w:val="%1."/>
      <w:lvlJc w:val="left"/>
      <w:pPr>
        <w:tabs>
          <w:tab w:val="num" w:pos="1440"/>
        </w:tabs>
        <w:ind w:left="144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4E235BB"/>
    <w:multiLevelType w:val="hybridMultilevel"/>
    <w:tmpl w:val="DF8A493E"/>
    <w:lvl w:ilvl="0" w:tplc="25C08990">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9">
    <w:nsid w:val="5A7D36B4"/>
    <w:multiLevelType w:val="hybridMultilevel"/>
    <w:tmpl w:val="B5D8D8AC"/>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0">
    <w:nsid w:val="5F0A5884"/>
    <w:multiLevelType w:val="hybridMultilevel"/>
    <w:tmpl w:val="5C5A5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0A703B0"/>
    <w:multiLevelType w:val="hybridMultilevel"/>
    <w:tmpl w:val="203CE40C"/>
    <w:lvl w:ilvl="0" w:tplc="5BFE8F1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63929B5"/>
    <w:multiLevelType w:val="hybridMultilevel"/>
    <w:tmpl w:val="82D24310"/>
    <w:lvl w:ilvl="0" w:tplc="04090017">
      <w:start w:val="1"/>
      <w:numFmt w:val="lowerLetter"/>
      <w:lvlText w:val="%1)"/>
      <w:lvlJc w:val="left"/>
      <w:pPr>
        <w:ind w:left="1373" w:hanging="360"/>
      </w:pPr>
      <w:rPr>
        <w:rFonts w:cs="Times New Roman"/>
      </w:rPr>
    </w:lvl>
    <w:lvl w:ilvl="1" w:tplc="04090019" w:tentative="1">
      <w:start w:val="1"/>
      <w:numFmt w:val="lowerLetter"/>
      <w:lvlText w:val="%2."/>
      <w:lvlJc w:val="left"/>
      <w:pPr>
        <w:ind w:left="2093" w:hanging="360"/>
      </w:pPr>
      <w:rPr>
        <w:rFonts w:cs="Times New Roman"/>
      </w:rPr>
    </w:lvl>
    <w:lvl w:ilvl="2" w:tplc="0409001B" w:tentative="1">
      <w:start w:val="1"/>
      <w:numFmt w:val="lowerRoman"/>
      <w:lvlText w:val="%3."/>
      <w:lvlJc w:val="right"/>
      <w:pPr>
        <w:ind w:left="2813" w:hanging="180"/>
      </w:pPr>
      <w:rPr>
        <w:rFonts w:cs="Times New Roman"/>
      </w:rPr>
    </w:lvl>
    <w:lvl w:ilvl="3" w:tplc="0409000F" w:tentative="1">
      <w:start w:val="1"/>
      <w:numFmt w:val="decimal"/>
      <w:lvlText w:val="%4."/>
      <w:lvlJc w:val="left"/>
      <w:pPr>
        <w:ind w:left="3533" w:hanging="360"/>
      </w:pPr>
      <w:rPr>
        <w:rFonts w:cs="Times New Roman"/>
      </w:rPr>
    </w:lvl>
    <w:lvl w:ilvl="4" w:tplc="04090019" w:tentative="1">
      <w:start w:val="1"/>
      <w:numFmt w:val="lowerLetter"/>
      <w:lvlText w:val="%5."/>
      <w:lvlJc w:val="left"/>
      <w:pPr>
        <w:ind w:left="4253" w:hanging="360"/>
      </w:pPr>
      <w:rPr>
        <w:rFonts w:cs="Times New Roman"/>
      </w:rPr>
    </w:lvl>
    <w:lvl w:ilvl="5" w:tplc="0409001B" w:tentative="1">
      <w:start w:val="1"/>
      <w:numFmt w:val="lowerRoman"/>
      <w:lvlText w:val="%6."/>
      <w:lvlJc w:val="right"/>
      <w:pPr>
        <w:ind w:left="4973" w:hanging="180"/>
      </w:pPr>
      <w:rPr>
        <w:rFonts w:cs="Times New Roman"/>
      </w:rPr>
    </w:lvl>
    <w:lvl w:ilvl="6" w:tplc="0409000F" w:tentative="1">
      <w:start w:val="1"/>
      <w:numFmt w:val="decimal"/>
      <w:lvlText w:val="%7."/>
      <w:lvlJc w:val="left"/>
      <w:pPr>
        <w:ind w:left="5693" w:hanging="360"/>
      </w:pPr>
      <w:rPr>
        <w:rFonts w:cs="Times New Roman"/>
      </w:rPr>
    </w:lvl>
    <w:lvl w:ilvl="7" w:tplc="04090019" w:tentative="1">
      <w:start w:val="1"/>
      <w:numFmt w:val="lowerLetter"/>
      <w:lvlText w:val="%8."/>
      <w:lvlJc w:val="left"/>
      <w:pPr>
        <w:ind w:left="6413" w:hanging="360"/>
      </w:pPr>
      <w:rPr>
        <w:rFonts w:cs="Times New Roman"/>
      </w:rPr>
    </w:lvl>
    <w:lvl w:ilvl="8" w:tplc="0409001B" w:tentative="1">
      <w:start w:val="1"/>
      <w:numFmt w:val="lowerRoman"/>
      <w:lvlText w:val="%9."/>
      <w:lvlJc w:val="right"/>
      <w:pPr>
        <w:ind w:left="7133" w:hanging="180"/>
      </w:pPr>
      <w:rPr>
        <w:rFonts w:cs="Times New Roman"/>
      </w:rPr>
    </w:lvl>
  </w:abstractNum>
  <w:abstractNum w:abstractNumId="43">
    <w:nsid w:val="79EC3023"/>
    <w:multiLevelType w:val="hybridMultilevel"/>
    <w:tmpl w:val="E7F09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4E4FD0"/>
    <w:multiLevelType w:val="hybridMultilevel"/>
    <w:tmpl w:val="4DD4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514292"/>
    <w:multiLevelType w:val="hybridMultilevel"/>
    <w:tmpl w:val="FC30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7B505B"/>
    <w:multiLevelType w:val="hybridMultilevel"/>
    <w:tmpl w:val="D1261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9"/>
  </w:num>
  <w:num w:numId="4">
    <w:abstractNumId w:val="42"/>
  </w:num>
  <w:num w:numId="5">
    <w:abstractNumId w:val="39"/>
  </w:num>
  <w:num w:numId="6">
    <w:abstractNumId w:val="38"/>
  </w:num>
  <w:num w:numId="7">
    <w:abstractNumId w:val="17"/>
  </w:num>
  <w:num w:numId="8">
    <w:abstractNumId w:val="11"/>
  </w:num>
  <w:num w:numId="9">
    <w:abstractNumId w:val="12"/>
  </w:num>
  <w:num w:numId="10">
    <w:abstractNumId w:val="15"/>
  </w:num>
  <w:num w:numId="11">
    <w:abstractNumId w:val="10"/>
  </w:num>
  <w:num w:numId="12">
    <w:abstractNumId w:val="36"/>
  </w:num>
  <w:num w:numId="13">
    <w:abstractNumId w:val="34"/>
  </w:num>
  <w:num w:numId="14">
    <w:abstractNumId w:val="0"/>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3"/>
  </w:num>
  <w:num w:numId="26">
    <w:abstractNumId w:val="14"/>
  </w:num>
  <w:num w:numId="27">
    <w:abstractNumId w:val="24"/>
  </w:num>
  <w:num w:numId="28">
    <w:abstractNumId w:val="28"/>
  </w:num>
  <w:num w:numId="29">
    <w:abstractNumId w:val="43"/>
  </w:num>
  <w:num w:numId="30">
    <w:abstractNumId w:val="31"/>
  </w:num>
  <w:num w:numId="31">
    <w:abstractNumId w:val="37"/>
  </w:num>
  <w:num w:numId="32">
    <w:abstractNumId w:val="32"/>
  </w:num>
  <w:num w:numId="33">
    <w:abstractNumId w:val="35"/>
  </w:num>
  <w:num w:numId="34">
    <w:abstractNumId w:val="45"/>
  </w:num>
  <w:num w:numId="35">
    <w:abstractNumId w:val="40"/>
  </w:num>
  <w:num w:numId="36">
    <w:abstractNumId w:val="22"/>
  </w:num>
  <w:num w:numId="37">
    <w:abstractNumId w:val="25"/>
  </w:num>
  <w:num w:numId="38">
    <w:abstractNumId w:val="27"/>
  </w:num>
  <w:num w:numId="39">
    <w:abstractNumId w:val="30"/>
  </w:num>
  <w:num w:numId="40">
    <w:abstractNumId w:val="44"/>
  </w:num>
  <w:num w:numId="41">
    <w:abstractNumId w:val="26"/>
  </w:num>
  <w:num w:numId="42">
    <w:abstractNumId w:val="33"/>
  </w:num>
  <w:num w:numId="43">
    <w:abstractNumId w:val="20"/>
  </w:num>
  <w:num w:numId="44">
    <w:abstractNumId w:val="21"/>
  </w:num>
  <w:num w:numId="45">
    <w:abstractNumId w:val="23"/>
  </w:num>
  <w:num w:numId="46">
    <w:abstractNumId w:val="46"/>
  </w:num>
  <w:num w:numId="47">
    <w:abstractNumId w:val="41"/>
  </w:num>
  <w:num w:numId="4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7D08FC"/>
    <w:rsid w:val="00407870"/>
    <w:rsid w:val="007D08FC"/>
    <w:rsid w:val="00E0482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8FC"/>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8FC"/>
    <w:rPr>
      <w:rFonts w:ascii="Calibri" w:eastAsia="Times New Roman" w:hAnsi="Calibri" w:cs="Times New Roman"/>
      <w:lang w:val="en-US"/>
    </w:rPr>
  </w:style>
  <w:style w:type="paragraph" w:styleId="Footer">
    <w:name w:val="footer"/>
    <w:basedOn w:val="Normal"/>
    <w:link w:val="FooterChar"/>
    <w:uiPriority w:val="99"/>
    <w:unhideWhenUsed/>
    <w:rsid w:val="007D0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8FC"/>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7D0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8FC"/>
    <w:rPr>
      <w:rFonts w:ascii="Tahoma" w:eastAsia="Times New Roman" w:hAnsi="Tahoma" w:cs="Tahoma"/>
      <w:sz w:val="16"/>
      <w:szCs w:val="16"/>
      <w:lang w:val="en-US"/>
    </w:rPr>
  </w:style>
  <w:style w:type="paragraph" w:customStyle="1" w:styleId="FrameContents">
    <w:name w:val="Frame Contents"/>
    <w:basedOn w:val="BodyText"/>
    <w:rsid w:val="007D08FC"/>
    <w:pPr>
      <w:suppressAutoHyphens/>
    </w:pPr>
    <w:rPr>
      <w:rFonts w:ascii="Times New Roman" w:eastAsia="Calibri" w:hAnsi="Times New Roman"/>
      <w:color w:val="000000"/>
      <w:kern w:val="2"/>
      <w:sz w:val="24"/>
      <w:szCs w:val="24"/>
    </w:rPr>
  </w:style>
  <w:style w:type="paragraph" w:styleId="BodyText">
    <w:name w:val="Body Text"/>
    <w:basedOn w:val="Normal"/>
    <w:link w:val="BodyTextChar"/>
    <w:uiPriority w:val="99"/>
    <w:semiHidden/>
    <w:unhideWhenUsed/>
    <w:rsid w:val="007D08FC"/>
    <w:pPr>
      <w:spacing w:after="120"/>
    </w:pPr>
  </w:style>
  <w:style w:type="character" w:customStyle="1" w:styleId="BodyTextChar">
    <w:name w:val="Body Text Char"/>
    <w:basedOn w:val="DefaultParagraphFont"/>
    <w:link w:val="BodyText"/>
    <w:uiPriority w:val="99"/>
    <w:semiHidden/>
    <w:rsid w:val="007D08FC"/>
    <w:rPr>
      <w:rFonts w:ascii="Calibri" w:eastAsia="Times New Roman" w:hAnsi="Calibri" w:cs="Times New Roman"/>
      <w:lang w:val="en-US"/>
    </w:rPr>
  </w:style>
  <w:style w:type="character" w:styleId="Hyperlink">
    <w:name w:val="Hyperlink"/>
    <w:uiPriority w:val="99"/>
    <w:unhideWhenUsed/>
    <w:rsid w:val="007D08FC"/>
    <w:rPr>
      <w:color w:val="0000FF"/>
      <w:u w:val="single"/>
    </w:rPr>
  </w:style>
  <w:style w:type="table" w:styleId="TableGrid">
    <w:name w:val="Table Grid"/>
    <w:basedOn w:val="TableNormal"/>
    <w:uiPriority w:val="59"/>
    <w:rsid w:val="007D08FC"/>
    <w:pPr>
      <w:spacing w:after="0" w:line="240" w:lineRule="auto"/>
    </w:pPr>
    <w:rPr>
      <w:rFonts w:ascii="Calibri" w:eastAsia="Times New Roman"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dmd">
    <w:name w:val="addmd"/>
    <w:basedOn w:val="DefaultParagraphFont"/>
    <w:rsid w:val="007D08FC"/>
  </w:style>
  <w:style w:type="paragraph" w:styleId="ListParagraph">
    <w:name w:val="List Paragraph"/>
    <w:basedOn w:val="Normal"/>
    <w:qFormat/>
    <w:rsid w:val="007D08FC"/>
    <w:pPr>
      <w:suppressAutoHyphens/>
      <w:ind w:left="720"/>
      <w:contextualSpacing/>
    </w:pPr>
    <w:rPr>
      <w:rFonts w:ascii="Times New Roman" w:eastAsia="Calibri" w:hAnsi="Times New Roman"/>
      <w:color w:val="000000"/>
      <w:kern w:val="2"/>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KJSCE</cp:lastModifiedBy>
  <cp:revision>1</cp:revision>
  <dcterms:created xsi:type="dcterms:W3CDTF">2018-07-31T06:21:00Z</dcterms:created>
  <dcterms:modified xsi:type="dcterms:W3CDTF">2018-07-31T06:23:00Z</dcterms:modified>
</cp:coreProperties>
</file>