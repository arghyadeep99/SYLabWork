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878" w:rsidRPr="00027878" w:rsidRDefault="00027878" w:rsidP="00027878">
      <w:pPr>
        <w:widowControl w:val="0"/>
        <w:autoSpaceDE w:val="0"/>
        <w:autoSpaceDN w:val="0"/>
        <w:adjustRightInd w:val="0"/>
        <w:spacing w:after="0" w:line="330" w:lineRule="exact"/>
      </w:pPr>
    </w:p>
    <w:p w:rsidR="00027878" w:rsidRPr="006563C5" w:rsidRDefault="00027878" w:rsidP="00027878">
      <w:pPr>
        <w:pStyle w:val="ListParagraph"/>
        <w:spacing w:after="0"/>
        <w:ind w:left="360"/>
        <w:jc w:val="both"/>
      </w:pPr>
    </w:p>
    <w:p w:rsidR="00027878" w:rsidRPr="006563C5" w:rsidRDefault="00027878" w:rsidP="00027878">
      <w:pPr>
        <w:pStyle w:val="ListParagraph"/>
        <w:spacing w:after="0"/>
        <w:ind w:left="360"/>
        <w:jc w:val="both"/>
      </w:pPr>
    </w:p>
    <w:p w:rsidR="00027878" w:rsidRPr="006563C5" w:rsidRDefault="00027878" w:rsidP="00027878">
      <w:pPr>
        <w:pStyle w:val="ListParagraph"/>
        <w:spacing w:after="0"/>
        <w:ind w:left="360"/>
        <w:jc w:val="both"/>
      </w:pPr>
    </w:p>
    <w:p w:rsidR="00027878" w:rsidRPr="006563C5" w:rsidRDefault="00027878" w:rsidP="00027878">
      <w:pPr>
        <w:pStyle w:val="ListParagraph"/>
        <w:spacing w:after="0"/>
        <w:ind w:left="360"/>
        <w:jc w:val="both"/>
      </w:pPr>
    </w:p>
    <w:p w:rsidR="00027878" w:rsidRPr="006563C5" w:rsidRDefault="00027878" w:rsidP="00027878">
      <w:pPr>
        <w:pStyle w:val="ListParagraph"/>
        <w:spacing w:after="0"/>
        <w:ind w:left="360"/>
        <w:jc w:val="both"/>
      </w:pPr>
    </w:p>
    <w:p w:rsidR="00027878" w:rsidRPr="006563C5" w:rsidRDefault="00027878" w:rsidP="00027878">
      <w:pPr>
        <w:pStyle w:val="ListParagraph"/>
        <w:spacing w:after="0"/>
        <w:ind w:left="360"/>
        <w:jc w:val="both"/>
      </w:pPr>
    </w:p>
    <w:p w:rsidR="00027878" w:rsidRPr="006563C5" w:rsidRDefault="00027878" w:rsidP="00027878">
      <w:pPr>
        <w:pStyle w:val="ListParagraph"/>
        <w:spacing w:after="0"/>
        <w:ind w:left="360"/>
        <w:jc w:val="both"/>
      </w:pPr>
    </w:p>
    <w:p w:rsidR="00027878" w:rsidRPr="006563C5" w:rsidRDefault="00027878" w:rsidP="00027878">
      <w:pPr>
        <w:pStyle w:val="ListParagraph"/>
        <w:spacing w:after="0"/>
        <w:ind w:left="360"/>
        <w:jc w:val="both"/>
      </w:pPr>
    </w:p>
    <w:p w:rsidR="00027878" w:rsidRPr="006563C5" w:rsidRDefault="00727C9D" w:rsidP="00027878">
      <w:pPr>
        <w:pStyle w:val="ListParagraph"/>
        <w:spacing w:after="0"/>
        <w:ind w:left="360"/>
        <w:jc w:val="both"/>
      </w:pPr>
      <w:r>
        <w:rPr>
          <w:noProof/>
        </w:rPr>
        <w:pict>
          <v:shapetype id="_x0000_t202" coordsize="21600,21600" o:spt="202" path="m,l,21600r21600,l21600,xe">
            <v:stroke joinstyle="miter"/>
            <v:path gradientshapeok="t" o:connecttype="rect"/>
          </v:shapetype>
          <v:shape id="_x0000_s1058" type="#_x0000_t202" style="position:absolute;left:0;text-align:left;margin-left:84.35pt;margin-top:1.65pt;width:361.2pt;height:192.4pt;z-index:2516828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" fillcolor="window" strokeweight=".5pt">
            <v:path arrowok="t"/>
            <v:textbox>
              <w:txbxContent>
                <w:p w:rsidR="00027878" w:rsidRDefault="00027878" w:rsidP="00027878">
                  <w:pPr>
                    <w:pStyle w:val="FrameContents"/>
                    <w:shd w:val="clear" w:color="auto" w:fill="BFBFBF"/>
                    <w:spacing w:line="100" w:lineRule="atLeast"/>
                    <w:rPr>
                      <w:b/>
                      <w:sz w:val="32"/>
                      <w:szCs w:val="32"/>
                    </w:rPr>
                  </w:pPr>
                </w:p>
                <w:p w:rsidR="00027878" w:rsidRDefault="00027878" w:rsidP="00027878">
                  <w:pPr>
                    <w:pStyle w:val="FrameContents"/>
                    <w:shd w:val="clear" w:color="auto" w:fill="BFBFBF"/>
                    <w:spacing w:line="100" w:lineRule="atLeast"/>
                    <w:rPr>
                      <w:b/>
                      <w:sz w:val="32"/>
                      <w:szCs w:val="32"/>
                    </w:rPr>
                  </w:pPr>
                  <w:r>
                    <w:rPr>
                      <w:b/>
                      <w:sz w:val="32"/>
                      <w:szCs w:val="32"/>
                    </w:rPr>
                    <w:t xml:space="preserve">Experiment / Assignment / Tutorial No. </w:t>
                  </w:r>
                  <w:r w:rsidR="00DE2C19">
                    <w:rPr>
                      <w:b/>
                      <w:sz w:val="32"/>
                      <w:szCs w:val="32"/>
                    </w:rPr>
                    <w:t>10</w:t>
                  </w:r>
                </w:p>
                <w:p w:rsidR="00027878" w:rsidRDefault="00027878" w:rsidP="00027878">
                  <w:pPr>
                    <w:pStyle w:val="FrameContents"/>
                    <w:shd w:val="clear" w:color="auto" w:fill="BFBFBF"/>
                    <w:spacing w:line="100" w:lineRule="atLeast"/>
                    <w:rPr>
                      <w:b/>
                      <w:sz w:val="32"/>
                      <w:szCs w:val="32"/>
                    </w:rPr>
                  </w:pPr>
                </w:p>
                <w:p w:rsidR="00027878" w:rsidRDefault="00027878" w:rsidP="00027878">
                  <w:pPr>
                    <w:pStyle w:val="FrameContents"/>
                    <w:shd w:val="clear" w:color="auto" w:fill="BFBFBF"/>
                    <w:spacing w:line="100" w:lineRule="atLeast"/>
                  </w:pPr>
                  <w:r>
                    <w:rPr>
                      <w:b/>
                      <w:sz w:val="32"/>
                      <w:szCs w:val="32"/>
                    </w:rPr>
                    <w:t>Grade: AA / AB / BB / BC / CC / CD /DD</w:t>
                  </w:r>
                </w:p>
                <w:p w:rsidR="00027878" w:rsidRDefault="00027878" w:rsidP="00027878">
                  <w:pPr>
                    <w:pStyle w:val="FrameContents"/>
                    <w:shd w:val="clear" w:color="auto" w:fill="BFBFBF"/>
                    <w:spacing w:line="100" w:lineRule="atLeast"/>
                  </w:pPr>
                </w:p>
                <w:p w:rsidR="00027878" w:rsidRDefault="00027878" w:rsidP="00027878">
                  <w:pPr>
                    <w:pStyle w:val="FrameContents"/>
                    <w:shd w:val="clear" w:color="auto" w:fill="BFBFBF"/>
                    <w:spacing w:line="100" w:lineRule="atLeast"/>
                  </w:pPr>
                  <w:r>
                    <w:rPr>
                      <w:b/>
                      <w:sz w:val="32"/>
                      <w:szCs w:val="32"/>
                    </w:rPr>
                    <w:t>Signature of the Staff In-charge with date</w:t>
                  </w:r>
                  <w:r>
                    <w:rPr>
                      <w:b/>
                      <w:sz w:val="32"/>
                      <w:szCs w:val="32"/>
                    </w:rPr>
                    <w:tab/>
                  </w:r>
                </w:p>
              </w:txbxContent>
            </v:textbox>
          </v:shape>
        </w:pict>
      </w:r>
    </w:p>
    <w:p w:rsidR="00027878" w:rsidRPr="006563C5" w:rsidRDefault="00027878" w:rsidP="00027878">
      <w:pPr>
        <w:pStyle w:val="ListParagraph"/>
        <w:spacing w:after="0"/>
        <w:ind w:left="360"/>
        <w:jc w:val="both"/>
      </w:pPr>
    </w:p>
    <w:p w:rsidR="00027878" w:rsidRPr="006563C5" w:rsidRDefault="00027878" w:rsidP="00027878">
      <w:pPr>
        <w:pStyle w:val="ListParagraph"/>
        <w:spacing w:after="0"/>
        <w:ind w:left="360"/>
        <w:jc w:val="both"/>
      </w:pPr>
    </w:p>
    <w:p w:rsidR="00027878" w:rsidRPr="006563C5" w:rsidRDefault="00027878" w:rsidP="00027878">
      <w:pPr>
        <w:pStyle w:val="ListParagraph"/>
        <w:spacing w:after="0"/>
        <w:ind w:left="360"/>
        <w:jc w:val="both"/>
      </w:pPr>
    </w:p>
    <w:p w:rsidR="00027878" w:rsidRPr="006563C5" w:rsidRDefault="00027878" w:rsidP="00027878">
      <w:pPr>
        <w:pStyle w:val="ListParagraph"/>
        <w:spacing w:after="0"/>
        <w:ind w:left="360"/>
        <w:jc w:val="both"/>
      </w:pPr>
    </w:p>
    <w:p w:rsidR="00027878" w:rsidRPr="006563C5" w:rsidRDefault="00027878" w:rsidP="00027878">
      <w:pPr>
        <w:pStyle w:val="ListParagraph"/>
        <w:spacing w:after="0"/>
        <w:ind w:left="360"/>
        <w:jc w:val="both"/>
      </w:pPr>
    </w:p>
    <w:p w:rsidR="00027878" w:rsidRPr="006563C5" w:rsidRDefault="00027878" w:rsidP="00027878">
      <w:pPr>
        <w:pStyle w:val="ListParagraph"/>
        <w:spacing w:after="0"/>
        <w:ind w:left="360"/>
        <w:jc w:val="both"/>
      </w:pPr>
    </w:p>
    <w:p w:rsidR="00027878" w:rsidRPr="006563C5" w:rsidRDefault="00027878" w:rsidP="00027878">
      <w:pPr>
        <w:pStyle w:val="ListParagraph"/>
        <w:spacing w:after="0"/>
        <w:ind w:left="360"/>
        <w:jc w:val="both"/>
      </w:pPr>
    </w:p>
    <w:p w:rsidR="00027878" w:rsidRPr="006563C5" w:rsidRDefault="00027878" w:rsidP="00027878">
      <w:pPr>
        <w:pStyle w:val="ListParagraph"/>
        <w:spacing w:after="0"/>
        <w:ind w:left="360"/>
        <w:jc w:val="both"/>
      </w:pPr>
    </w:p>
    <w:p w:rsidR="00027878" w:rsidRPr="006563C5" w:rsidRDefault="00027878" w:rsidP="00027878">
      <w:pPr>
        <w:pStyle w:val="ListParagraph"/>
        <w:spacing w:after="0"/>
        <w:ind w:left="360"/>
        <w:jc w:val="both"/>
      </w:pPr>
    </w:p>
    <w:p w:rsidR="00027878" w:rsidRPr="006563C5" w:rsidRDefault="00027878" w:rsidP="00027878">
      <w:pPr>
        <w:pStyle w:val="ListParagraph"/>
        <w:spacing w:after="0"/>
        <w:ind w:left="360"/>
        <w:jc w:val="both"/>
      </w:pPr>
    </w:p>
    <w:p w:rsidR="00027878" w:rsidRPr="006563C5" w:rsidRDefault="00027878" w:rsidP="00027878">
      <w:pPr>
        <w:pStyle w:val="ListParagraph"/>
        <w:spacing w:after="0"/>
        <w:ind w:left="360"/>
        <w:jc w:val="both"/>
      </w:pPr>
    </w:p>
    <w:p w:rsidR="00027878" w:rsidRPr="006563C5" w:rsidRDefault="00027878" w:rsidP="00027878">
      <w:pPr>
        <w:spacing w:after="0"/>
        <w:jc w:val="center"/>
        <w:rPr>
          <w:rFonts w:ascii="Times New Roman" w:hAnsi="Times New Roman"/>
          <w:sz w:val="24"/>
          <w:szCs w:val="24"/>
        </w:rPr>
      </w:pPr>
    </w:p>
    <w:p w:rsidR="00027878" w:rsidRPr="006563C5" w:rsidRDefault="00027878" w:rsidP="00027878">
      <w:pPr>
        <w:spacing w:after="0"/>
        <w:jc w:val="center"/>
        <w:rPr>
          <w:rFonts w:ascii="Times New Roman" w:hAnsi="Times New Roman"/>
          <w:sz w:val="24"/>
          <w:szCs w:val="24"/>
        </w:rPr>
      </w:pPr>
    </w:p>
    <w:p w:rsidR="00027878" w:rsidRPr="006563C5" w:rsidRDefault="00027878" w:rsidP="00027878">
      <w:pPr>
        <w:spacing w:after="0"/>
        <w:jc w:val="center"/>
        <w:rPr>
          <w:rFonts w:ascii="Times New Roman" w:hAnsi="Times New Roman"/>
          <w:sz w:val="24"/>
          <w:szCs w:val="24"/>
        </w:rPr>
      </w:pPr>
    </w:p>
    <w:p w:rsidR="00027878" w:rsidRPr="006563C5" w:rsidRDefault="00027878" w:rsidP="00027878">
      <w:pPr>
        <w:spacing w:after="0"/>
        <w:jc w:val="center"/>
        <w:rPr>
          <w:rFonts w:ascii="Times New Roman" w:hAnsi="Times New Roman"/>
          <w:sz w:val="24"/>
          <w:szCs w:val="24"/>
        </w:rPr>
      </w:pPr>
    </w:p>
    <w:p w:rsidR="00027878" w:rsidRPr="006563C5" w:rsidRDefault="00027878" w:rsidP="00027878">
      <w:pPr>
        <w:spacing w:after="0"/>
        <w:jc w:val="center"/>
        <w:rPr>
          <w:rFonts w:ascii="Times New Roman" w:hAnsi="Times New Roman"/>
          <w:sz w:val="24"/>
          <w:szCs w:val="24"/>
        </w:rPr>
      </w:pPr>
    </w:p>
    <w:p w:rsidR="00027878" w:rsidRPr="006563C5" w:rsidRDefault="00027878" w:rsidP="00027878">
      <w:pPr>
        <w:spacing w:after="0"/>
        <w:jc w:val="center"/>
        <w:rPr>
          <w:rFonts w:ascii="Times New Roman" w:hAnsi="Times New Roman"/>
          <w:sz w:val="24"/>
          <w:szCs w:val="24"/>
        </w:rPr>
      </w:pPr>
    </w:p>
    <w:p w:rsidR="00027878" w:rsidRPr="006563C5" w:rsidRDefault="00027878" w:rsidP="00027878">
      <w:pPr>
        <w:spacing w:after="0"/>
        <w:jc w:val="center"/>
        <w:rPr>
          <w:rFonts w:ascii="Times New Roman" w:hAnsi="Times New Roman"/>
          <w:sz w:val="24"/>
          <w:szCs w:val="24"/>
        </w:rPr>
      </w:pPr>
    </w:p>
    <w:p w:rsidR="00027878" w:rsidRPr="006563C5" w:rsidRDefault="00027878" w:rsidP="00027878">
      <w:pPr>
        <w:spacing w:after="0"/>
        <w:jc w:val="center"/>
        <w:rPr>
          <w:rFonts w:ascii="Times New Roman" w:hAnsi="Times New Roman"/>
          <w:sz w:val="24"/>
          <w:szCs w:val="24"/>
        </w:rPr>
      </w:pPr>
    </w:p>
    <w:p w:rsidR="00027878" w:rsidRPr="006563C5" w:rsidRDefault="00027878" w:rsidP="00027878">
      <w:pPr>
        <w:spacing w:after="0"/>
        <w:jc w:val="center"/>
        <w:rPr>
          <w:rFonts w:ascii="Times New Roman" w:hAnsi="Times New Roman"/>
          <w:sz w:val="24"/>
          <w:szCs w:val="24"/>
        </w:rPr>
      </w:pPr>
    </w:p>
    <w:p w:rsidR="00027878" w:rsidRPr="006563C5" w:rsidRDefault="00027878" w:rsidP="00027878">
      <w:pPr>
        <w:spacing w:after="0"/>
        <w:jc w:val="center"/>
        <w:rPr>
          <w:rFonts w:ascii="Times New Roman" w:hAnsi="Times New Roman"/>
          <w:sz w:val="24"/>
          <w:szCs w:val="24"/>
        </w:rPr>
      </w:pPr>
    </w:p>
    <w:p w:rsidR="00027878" w:rsidRPr="006563C5" w:rsidRDefault="00027878" w:rsidP="00027878">
      <w:pPr>
        <w:spacing w:after="0"/>
        <w:jc w:val="center"/>
        <w:rPr>
          <w:rFonts w:ascii="Times New Roman" w:hAnsi="Times New Roman"/>
          <w:sz w:val="24"/>
          <w:szCs w:val="24"/>
        </w:rPr>
      </w:pPr>
    </w:p>
    <w:p w:rsidR="00027878" w:rsidRPr="006563C5" w:rsidRDefault="00027878" w:rsidP="00027878">
      <w:pPr>
        <w:spacing w:after="0"/>
        <w:jc w:val="center"/>
        <w:rPr>
          <w:rFonts w:ascii="Times New Roman" w:hAnsi="Times New Roman"/>
          <w:sz w:val="24"/>
          <w:szCs w:val="24"/>
        </w:rPr>
      </w:pPr>
    </w:p>
    <w:p w:rsidR="00027878" w:rsidRPr="006563C5" w:rsidRDefault="00027878" w:rsidP="00027878">
      <w:pPr>
        <w:spacing w:after="0"/>
        <w:jc w:val="center"/>
        <w:rPr>
          <w:rFonts w:ascii="Times New Roman" w:hAnsi="Times New Roman"/>
          <w:sz w:val="24"/>
          <w:szCs w:val="24"/>
        </w:rPr>
      </w:pPr>
    </w:p>
    <w:p w:rsidR="00027878" w:rsidRPr="006563C5" w:rsidRDefault="00027878" w:rsidP="00027878">
      <w:pPr>
        <w:spacing w:after="0"/>
        <w:jc w:val="center"/>
        <w:rPr>
          <w:rFonts w:ascii="Times New Roman" w:hAnsi="Times New Roman"/>
          <w:sz w:val="24"/>
          <w:szCs w:val="24"/>
        </w:rPr>
      </w:pPr>
    </w:p>
    <w:p w:rsidR="00027878" w:rsidRPr="006563C5" w:rsidRDefault="00027878" w:rsidP="00027878">
      <w:pPr>
        <w:spacing w:after="0"/>
        <w:jc w:val="center"/>
        <w:rPr>
          <w:rFonts w:ascii="Times New Roman" w:hAnsi="Times New Roman"/>
          <w:sz w:val="24"/>
          <w:szCs w:val="24"/>
        </w:rPr>
      </w:pPr>
    </w:p>
    <w:p w:rsidR="00027878" w:rsidRPr="006563C5" w:rsidRDefault="00027878" w:rsidP="00027878">
      <w:pPr>
        <w:spacing w:after="0"/>
        <w:jc w:val="center"/>
        <w:rPr>
          <w:rFonts w:ascii="Times New Roman" w:hAnsi="Times New Roman"/>
          <w:sz w:val="24"/>
          <w:szCs w:val="24"/>
        </w:rPr>
      </w:pPr>
    </w:p>
    <w:p w:rsidR="00027878" w:rsidRPr="006563C5" w:rsidRDefault="00027878" w:rsidP="00027878">
      <w:pPr>
        <w:spacing w:after="0"/>
        <w:jc w:val="center"/>
        <w:rPr>
          <w:rFonts w:ascii="Times New Roman" w:hAnsi="Times New Roman"/>
          <w:sz w:val="24"/>
          <w:szCs w:val="24"/>
        </w:rPr>
      </w:pPr>
    </w:p>
    <w:p w:rsidR="00027878" w:rsidRPr="006563C5" w:rsidRDefault="00027878" w:rsidP="00027878">
      <w:pPr>
        <w:spacing w:after="0"/>
        <w:rPr>
          <w:rFonts w:ascii="Times New Roman" w:hAnsi="Times New Roman"/>
          <w:sz w:val="24"/>
          <w:szCs w:val="24"/>
        </w:rPr>
      </w:pPr>
    </w:p>
    <w:tbl>
      <w:tblPr>
        <w:tblW w:w="0" w:type="auto"/>
        <w:tblInd w:w="103" w:type="dxa"/>
        <w:tblLayout w:type="fixed"/>
        <w:tblCellMar>
          <w:left w:w="103" w:type="dxa"/>
        </w:tblCellMar>
        <w:tblLook w:val="04A0" w:firstRow="1" w:lastRow="0" w:firstColumn="1" w:lastColumn="0" w:noHBand="0" w:noVBand="1"/>
      </w:tblPr>
      <w:tblGrid>
        <w:gridCol w:w="9830"/>
      </w:tblGrid>
      <w:tr w:rsidR="00027878" w:rsidRPr="008E5FD4" w:rsidTr="00345597">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027878" w:rsidRPr="008E5FD4" w:rsidRDefault="00027878" w:rsidP="00345597">
            <w:pPr>
              <w:suppressAutoHyphens/>
              <w:spacing w:after="0"/>
              <w:rPr>
                <w:rFonts w:ascii="Times New Roman" w:eastAsia="Calibri" w:hAnsi="Times New Roman"/>
                <w:color w:val="000000"/>
                <w:kern w:val="2"/>
                <w:sz w:val="24"/>
                <w:szCs w:val="24"/>
              </w:rPr>
            </w:pPr>
            <w:r w:rsidRPr="008E5FD4">
              <w:rPr>
                <w:rFonts w:ascii="Times New Roman" w:hAnsi="Times New Roman"/>
                <w:b/>
                <w:iCs/>
                <w:sz w:val="24"/>
                <w:szCs w:val="24"/>
              </w:rPr>
              <w:t xml:space="preserve">Batch: </w:t>
            </w:r>
            <w:r w:rsidR="00DE2C19">
              <w:rPr>
                <w:rFonts w:ascii="Times New Roman" w:hAnsi="Times New Roman"/>
                <w:b/>
                <w:iCs/>
                <w:sz w:val="24"/>
                <w:szCs w:val="24"/>
              </w:rPr>
              <w:t>B1</w:t>
            </w:r>
            <w:r w:rsidRPr="008E5FD4">
              <w:rPr>
                <w:rFonts w:ascii="Times New Roman" w:hAnsi="Times New Roman"/>
                <w:b/>
                <w:iCs/>
                <w:sz w:val="24"/>
                <w:szCs w:val="24"/>
              </w:rPr>
              <w:t xml:space="preserve">              Roll </w:t>
            </w:r>
            <w:r>
              <w:rPr>
                <w:rFonts w:ascii="Times New Roman" w:hAnsi="Times New Roman"/>
                <w:b/>
                <w:iCs/>
                <w:sz w:val="24"/>
                <w:szCs w:val="24"/>
              </w:rPr>
              <w:t xml:space="preserve">No.:  </w:t>
            </w:r>
            <w:r w:rsidR="00DE2C19">
              <w:rPr>
                <w:rFonts w:ascii="Times New Roman" w:hAnsi="Times New Roman"/>
                <w:b/>
                <w:iCs/>
                <w:sz w:val="24"/>
                <w:szCs w:val="24"/>
              </w:rPr>
              <w:t xml:space="preserve">1711072     </w:t>
            </w:r>
            <w:r>
              <w:rPr>
                <w:rFonts w:ascii="Times New Roman" w:hAnsi="Times New Roman"/>
                <w:b/>
                <w:iCs/>
                <w:sz w:val="24"/>
                <w:szCs w:val="24"/>
              </w:rPr>
              <w:t xml:space="preserve">                 </w:t>
            </w:r>
            <w:r w:rsidRPr="008E5FD4">
              <w:rPr>
                <w:rFonts w:ascii="Times New Roman" w:hAnsi="Times New Roman"/>
                <w:b/>
                <w:iCs/>
                <w:sz w:val="24"/>
                <w:szCs w:val="24"/>
              </w:rPr>
              <w:t>Exp</w:t>
            </w:r>
            <w:r>
              <w:rPr>
                <w:rFonts w:ascii="Times New Roman" w:hAnsi="Times New Roman"/>
                <w:b/>
                <w:iCs/>
                <w:sz w:val="24"/>
                <w:szCs w:val="24"/>
              </w:rPr>
              <w:t>eriment / assignment / tutorial No.:10</w:t>
            </w:r>
          </w:p>
        </w:tc>
      </w:tr>
    </w:tbl>
    <w:p w:rsidR="00027878" w:rsidRPr="008E5FD4" w:rsidRDefault="00027878" w:rsidP="00027878">
      <w:pPr>
        <w:spacing w:after="0"/>
        <w:jc w:val="center"/>
        <w:rPr>
          <w:rFonts w:ascii="Times New Roman" w:eastAsia="Calibri" w:hAnsi="Times New Roman"/>
          <w:color w:val="000000"/>
          <w:kern w:val="2"/>
          <w:sz w:val="24"/>
          <w:szCs w:val="24"/>
        </w:rPr>
      </w:pPr>
    </w:p>
    <w:tbl>
      <w:tblPr>
        <w:tblW w:w="0" w:type="auto"/>
        <w:tblInd w:w="103" w:type="dxa"/>
        <w:tblLayout w:type="fixed"/>
        <w:tblCellMar>
          <w:left w:w="103" w:type="dxa"/>
        </w:tblCellMar>
        <w:tblLook w:val="04A0" w:firstRow="1" w:lastRow="0" w:firstColumn="1" w:lastColumn="0" w:noHBand="0" w:noVBand="1"/>
      </w:tblPr>
      <w:tblGrid>
        <w:gridCol w:w="9830"/>
      </w:tblGrid>
      <w:tr w:rsidR="00027878" w:rsidRPr="008E5FD4" w:rsidTr="00345597">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027878" w:rsidRPr="008E5FD4" w:rsidRDefault="00027878" w:rsidP="0039569F">
            <w:pPr>
              <w:suppressAutoHyphens/>
              <w:spacing w:after="0"/>
              <w:rPr>
                <w:rFonts w:ascii="Times New Roman" w:eastAsia="Calibri" w:hAnsi="Times New Roman"/>
                <w:b/>
                <w:color w:val="000000"/>
                <w:kern w:val="2"/>
                <w:sz w:val="24"/>
                <w:szCs w:val="24"/>
              </w:rPr>
            </w:pPr>
            <w:r w:rsidRPr="008E5FD4">
              <w:rPr>
                <w:rFonts w:ascii="Times New Roman" w:hAnsi="Times New Roman"/>
                <w:b/>
                <w:iCs/>
                <w:sz w:val="24"/>
                <w:szCs w:val="24"/>
              </w:rPr>
              <w:t xml:space="preserve">Title: </w:t>
            </w:r>
            <w:r w:rsidRPr="008E5FD4">
              <w:rPr>
                <w:rFonts w:ascii="Times New Roman" w:hAnsi="Times New Roman"/>
                <w:sz w:val="24"/>
                <w:szCs w:val="24"/>
              </w:rPr>
              <w:t xml:space="preserve">VHDL programming for </w:t>
            </w:r>
            <w:r w:rsidR="0039569F">
              <w:rPr>
                <w:rFonts w:ascii="Times New Roman" w:hAnsi="Times New Roman"/>
                <w:sz w:val="24"/>
                <w:szCs w:val="24"/>
              </w:rPr>
              <w:t>Half Subtractor</w:t>
            </w:r>
          </w:p>
        </w:tc>
      </w:tr>
    </w:tbl>
    <w:p w:rsidR="00027878" w:rsidRPr="008E5FD4" w:rsidRDefault="00027878" w:rsidP="00027878">
      <w:pPr>
        <w:rPr>
          <w:rFonts w:ascii="Times New Roman" w:eastAsia="Calibri" w:hAnsi="Times New Roman"/>
          <w:color w:val="000000"/>
          <w:kern w:val="2"/>
          <w:sz w:val="24"/>
          <w:szCs w:val="24"/>
        </w:rPr>
      </w:pPr>
      <w:r w:rsidRPr="008E5FD4">
        <w:rPr>
          <w:rFonts w:ascii="Times New Roman" w:hAnsi="Times New Roman"/>
          <w:b/>
          <w:sz w:val="24"/>
          <w:szCs w:val="24"/>
        </w:rPr>
        <w:t>______________________________________________</w:t>
      </w:r>
      <w:r>
        <w:rPr>
          <w:rFonts w:ascii="Times New Roman" w:hAnsi="Times New Roman"/>
          <w:b/>
          <w:sz w:val="24"/>
          <w:szCs w:val="24"/>
        </w:rPr>
        <w:t>________</w:t>
      </w:r>
      <w:r w:rsidRPr="008E5FD4">
        <w:rPr>
          <w:rFonts w:ascii="Times New Roman" w:hAnsi="Times New Roman"/>
          <w:b/>
          <w:sz w:val="24"/>
          <w:szCs w:val="24"/>
        </w:rPr>
        <w:t>________________________</w:t>
      </w:r>
    </w:p>
    <w:p w:rsidR="00027878" w:rsidRDefault="00027878" w:rsidP="00027878">
      <w:pPr>
        <w:ind w:left="1170" w:hanging="1170"/>
        <w:rPr>
          <w:rFonts w:ascii="Times New Roman" w:hAnsi="Times New Roman"/>
          <w:bCs/>
          <w:sz w:val="24"/>
          <w:szCs w:val="24"/>
        </w:rPr>
      </w:pPr>
      <w:r w:rsidRPr="008E5FD4">
        <w:rPr>
          <w:rFonts w:ascii="Times New Roman" w:hAnsi="Times New Roman"/>
          <w:b/>
          <w:sz w:val="24"/>
          <w:szCs w:val="24"/>
        </w:rPr>
        <w:t>Objective:</w:t>
      </w:r>
      <w:r w:rsidR="0039569F">
        <w:rPr>
          <w:rFonts w:ascii="Times New Roman" w:hAnsi="Times New Roman"/>
          <w:b/>
          <w:sz w:val="24"/>
          <w:szCs w:val="24"/>
        </w:rPr>
        <w:t xml:space="preserve"> </w:t>
      </w:r>
      <w:r>
        <w:rPr>
          <w:rFonts w:ascii="Times New Roman" w:hAnsi="Times New Roman"/>
          <w:sz w:val="24"/>
          <w:szCs w:val="24"/>
        </w:rPr>
        <w:t xml:space="preserve">Implements </w:t>
      </w:r>
      <w:r w:rsidRPr="00B43A9F">
        <w:rPr>
          <w:rFonts w:ascii="Times New Roman" w:hAnsi="Times New Roman"/>
          <w:sz w:val="24"/>
          <w:szCs w:val="24"/>
        </w:rPr>
        <w:t xml:space="preserve">a simple </w:t>
      </w:r>
      <w:r w:rsidR="00C73433">
        <w:rPr>
          <w:rFonts w:ascii="Times New Roman" w:hAnsi="Times New Roman"/>
          <w:sz w:val="24"/>
          <w:szCs w:val="24"/>
        </w:rPr>
        <w:t>Half Subtractor</w:t>
      </w:r>
      <w:r w:rsidRPr="00B43A9F">
        <w:rPr>
          <w:rFonts w:ascii="Times New Roman" w:hAnsi="Times New Roman"/>
          <w:sz w:val="24"/>
          <w:szCs w:val="24"/>
        </w:rPr>
        <w:t xml:space="preserve"> in VHDL</w:t>
      </w:r>
    </w:p>
    <w:p w:rsidR="00027878" w:rsidRPr="008E5FD4" w:rsidRDefault="00027878" w:rsidP="00027878">
      <w:pPr>
        <w:ind w:left="1170" w:hanging="1170"/>
        <w:rPr>
          <w:rFonts w:ascii="Times New Roman" w:hAnsi="Times New Roman"/>
          <w:sz w:val="24"/>
          <w:szCs w:val="24"/>
        </w:rPr>
      </w:pPr>
      <w:r w:rsidRPr="008E5FD4">
        <w:rPr>
          <w:rFonts w:ascii="Times New Roman" w:hAnsi="Times New Roman"/>
          <w:b/>
          <w:sz w:val="24"/>
          <w:szCs w:val="24"/>
        </w:rPr>
        <w:t>_____________________________________________________</w:t>
      </w:r>
      <w:r>
        <w:rPr>
          <w:rFonts w:ascii="Times New Roman" w:hAnsi="Times New Roman"/>
          <w:b/>
          <w:sz w:val="24"/>
          <w:szCs w:val="24"/>
        </w:rPr>
        <w:t>________</w:t>
      </w:r>
      <w:r w:rsidRPr="008E5FD4">
        <w:rPr>
          <w:rFonts w:ascii="Times New Roman" w:hAnsi="Times New Roman"/>
          <w:b/>
          <w:sz w:val="24"/>
          <w:szCs w:val="24"/>
        </w:rPr>
        <w:t>________________</w:t>
      </w:r>
    </w:p>
    <w:p w:rsidR="00027878" w:rsidRDefault="00027878" w:rsidP="00027878">
      <w:pPr>
        <w:spacing w:after="0"/>
        <w:rPr>
          <w:rFonts w:ascii="Times New Roman" w:hAnsi="Times New Roman"/>
          <w:b/>
          <w:sz w:val="24"/>
          <w:szCs w:val="24"/>
        </w:rPr>
      </w:pPr>
      <w:r w:rsidRPr="008E5FD4">
        <w:rPr>
          <w:rFonts w:ascii="Times New Roman" w:hAnsi="Times New Roman"/>
          <w:b/>
          <w:sz w:val="24"/>
          <w:szCs w:val="24"/>
        </w:rPr>
        <w:t xml:space="preserve">Expected Outcome of Experiment: </w:t>
      </w:r>
    </w:p>
    <w:p w:rsidR="00027878" w:rsidRPr="008E5FD4" w:rsidRDefault="00027878" w:rsidP="00027878">
      <w:pPr>
        <w:spacing w:after="0"/>
        <w:rPr>
          <w:rFonts w:ascii="Times New Roman" w:hAnsi="Times New Roman"/>
          <w:sz w:val="24"/>
          <w:szCs w:val="24"/>
        </w:rPr>
      </w:pPr>
    </w:p>
    <w:p w:rsidR="00027878" w:rsidRPr="008E5FD4" w:rsidRDefault="00027878" w:rsidP="00027878">
      <w:pPr>
        <w:spacing w:after="0"/>
        <w:rPr>
          <w:rFonts w:ascii="Times New Roman" w:hAnsi="Times New Roman"/>
          <w:sz w:val="24"/>
          <w:szCs w:val="24"/>
        </w:rPr>
      </w:pPr>
      <w:r w:rsidRPr="008E5FD4">
        <w:rPr>
          <w:rFonts w:ascii="Times New Roman" w:hAnsi="Times New Roman"/>
          <w:b/>
          <w:color w:val="000000"/>
          <w:sz w:val="24"/>
          <w:szCs w:val="24"/>
          <w:lang w:val="en-IN"/>
        </w:rPr>
        <w:t xml:space="preserve">CO4: </w:t>
      </w:r>
      <w:r w:rsidRPr="008E5FD4">
        <w:rPr>
          <w:rFonts w:ascii="Times New Roman" w:hAnsi="Times New Roman"/>
          <w:color w:val="000000"/>
          <w:sz w:val="24"/>
          <w:szCs w:val="24"/>
          <w:lang w:val="en-IN"/>
        </w:rPr>
        <w:t>Implement digital networks using VHDL.</w:t>
      </w:r>
    </w:p>
    <w:p w:rsidR="00027878" w:rsidRPr="008E5FD4" w:rsidRDefault="00027878" w:rsidP="00027878">
      <w:pPr>
        <w:spacing w:after="0"/>
        <w:rPr>
          <w:rFonts w:ascii="Times New Roman" w:hAnsi="Times New Roman"/>
          <w:sz w:val="24"/>
          <w:szCs w:val="24"/>
        </w:rPr>
      </w:pPr>
      <w:r w:rsidRPr="008E5FD4">
        <w:rPr>
          <w:rFonts w:ascii="Times New Roman" w:hAnsi="Times New Roman"/>
          <w:b/>
          <w:sz w:val="24"/>
          <w:szCs w:val="24"/>
        </w:rPr>
        <w:t>______________________________________________________________</w:t>
      </w:r>
      <w:r>
        <w:rPr>
          <w:rFonts w:ascii="Times New Roman" w:hAnsi="Times New Roman"/>
          <w:b/>
          <w:sz w:val="24"/>
          <w:szCs w:val="24"/>
        </w:rPr>
        <w:t>________</w:t>
      </w:r>
      <w:r w:rsidRPr="008E5FD4">
        <w:rPr>
          <w:rFonts w:ascii="Times New Roman" w:hAnsi="Times New Roman"/>
          <w:b/>
          <w:sz w:val="24"/>
          <w:szCs w:val="24"/>
        </w:rPr>
        <w:t>________</w:t>
      </w:r>
    </w:p>
    <w:p w:rsidR="00027878" w:rsidRPr="008E5FD4" w:rsidRDefault="00027878" w:rsidP="00027878">
      <w:pPr>
        <w:spacing w:after="0"/>
        <w:rPr>
          <w:rFonts w:ascii="Times New Roman" w:hAnsi="Times New Roman"/>
          <w:sz w:val="24"/>
          <w:szCs w:val="24"/>
        </w:rPr>
      </w:pPr>
    </w:p>
    <w:p w:rsidR="00027878" w:rsidRPr="008E5FD4" w:rsidRDefault="00027878" w:rsidP="00027878">
      <w:pPr>
        <w:spacing w:after="0"/>
        <w:rPr>
          <w:rFonts w:ascii="Times New Roman" w:hAnsi="Times New Roman"/>
          <w:sz w:val="24"/>
          <w:szCs w:val="24"/>
        </w:rPr>
      </w:pPr>
      <w:r w:rsidRPr="008E5FD4">
        <w:rPr>
          <w:rFonts w:ascii="Times New Roman" w:hAnsi="Times New Roman"/>
          <w:b/>
          <w:sz w:val="24"/>
          <w:szCs w:val="24"/>
        </w:rPr>
        <w:t xml:space="preserve">Books/ Journals/ Websites referred: </w:t>
      </w:r>
    </w:p>
    <w:p w:rsidR="00027878" w:rsidRPr="008E5FD4" w:rsidRDefault="00027878" w:rsidP="00027878">
      <w:pPr>
        <w:spacing w:after="0"/>
        <w:rPr>
          <w:rFonts w:ascii="Times New Roman" w:hAnsi="Times New Roman"/>
          <w:sz w:val="24"/>
          <w:szCs w:val="24"/>
        </w:rPr>
      </w:pPr>
    </w:p>
    <w:p w:rsidR="00027878" w:rsidRPr="008E5FD4" w:rsidRDefault="00027878" w:rsidP="00027878">
      <w:pPr>
        <w:pStyle w:val="ListParagraph"/>
        <w:numPr>
          <w:ilvl w:val="0"/>
          <w:numId w:val="19"/>
        </w:numPr>
      </w:pPr>
      <w:r w:rsidRPr="008E5FD4">
        <w:t>J. Bhasker, “VHDL Primer”, Pearson Education</w:t>
      </w:r>
    </w:p>
    <w:p w:rsidR="00027878" w:rsidRPr="008E5FD4" w:rsidRDefault="00027878" w:rsidP="00027878">
      <w:pPr>
        <w:pStyle w:val="ListParagraph"/>
        <w:numPr>
          <w:ilvl w:val="0"/>
          <w:numId w:val="19"/>
        </w:numPr>
      </w:pPr>
      <w:r w:rsidRPr="008E5FD4">
        <w:t>Douglas L. Perry, “VHDL Programming by Example”, Tata McGraw Hill</w:t>
      </w:r>
    </w:p>
    <w:p w:rsidR="00027878" w:rsidRPr="008E5FD4" w:rsidRDefault="00027878" w:rsidP="00027878">
      <w:pPr>
        <w:pStyle w:val="ListParagraph"/>
        <w:numPr>
          <w:ilvl w:val="0"/>
          <w:numId w:val="19"/>
        </w:numPr>
        <w:rPr>
          <w:b/>
        </w:rPr>
      </w:pPr>
      <w:r w:rsidRPr="00955487">
        <w:t>http://esd.cs.ucr.edu/labs/tutorial/</w:t>
      </w:r>
    </w:p>
    <w:p w:rsidR="00027878" w:rsidRPr="008E5FD4" w:rsidRDefault="00027878" w:rsidP="00027878">
      <w:pPr>
        <w:spacing w:after="0"/>
        <w:rPr>
          <w:rFonts w:ascii="Times New Roman" w:hAnsi="Times New Roman"/>
          <w:sz w:val="24"/>
          <w:szCs w:val="24"/>
        </w:rPr>
      </w:pPr>
      <w:r w:rsidRPr="008E5FD4">
        <w:rPr>
          <w:rFonts w:ascii="Times New Roman" w:hAnsi="Times New Roman"/>
          <w:b/>
          <w:sz w:val="24"/>
          <w:szCs w:val="24"/>
        </w:rPr>
        <w:t xml:space="preserve">Pre Lab/ Prior Concepts: </w:t>
      </w:r>
    </w:p>
    <w:p w:rsidR="00027878" w:rsidRPr="008E5FD4" w:rsidRDefault="00027878" w:rsidP="00027878">
      <w:pPr>
        <w:spacing w:after="0" w:line="100" w:lineRule="atLeast"/>
        <w:jc w:val="both"/>
        <w:rPr>
          <w:rFonts w:ascii="Times New Roman" w:hAnsi="Times New Roman"/>
          <w:sz w:val="24"/>
          <w:szCs w:val="24"/>
        </w:rPr>
      </w:pPr>
    </w:p>
    <w:p w:rsidR="00027878" w:rsidRPr="006563C5" w:rsidRDefault="00027878" w:rsidP="00027878">
      <w:pPr>
        <w:spacing w:after="0" w:line="100" w:lineRule="atLeast"/>
        <w:jc w:val="both"/>
        <w:rPr>
          <w:rFonts w:ascii="Times New Roman" w:hAnsi="Times New Roman"/>
          <w:sz w:val="24"/>
          <w:szCs w:val="24"/>
        </w:rPr>
      </w:pPr>
      <w:r w:rsidRPr="006563C5">
        <w:rPr>
          <w:rFonts w:ascii="Times New Roman" w:hAnsi="Times New Roman"/>
          <w:sz w:val="24"/>
          <w:szCs w:val="24"/>
        </w:rPr>
        <w:t>VHDL is an acronym for VHSlC Hardware Description Language (VHSIC is an acronym for Very High Speed Integrated Circuits). It is a hardware description language that can be used to model a digital system at many levels of abstraction ranging from the algorithmic level to the gate level. The complexity of the digital system being modeled could vary from that of a simple gate to a complete digital electronic system, or anything in between. The digital system can also be described hierarchically. Timing can also be explicitly modeled in the same description.</w:t>
      </w:r>
    </w:p>
    <w:p w:rsidR="00027878" w:rsidRPr="006563C5" w:rsidRDefault="00027878" w:rsidP="00027878">
      <w:pPr>
        <w:spacing w:after="0" w:line="100" w:lineRule="atLeast"/>
        <w:rPr>
          <w:rFonts w:ascii="Times New Roman" w:hAnsi="Times New Roman"/>
          <w:sz w:val="24"/>
          <w:szCs w:val="24"/>
        </w:rPr>
      </w:pPr>
    </w:p>
    <w:p w:rsidR="00027878" w:rsidRPr="006563C5" w:rsidRDefault="00027878" w:rsidP="00027878">
      <w:pPr>
        <w:spacing w:after="0" w:line="100" w:lineRule="atLeast"/>
        <w:rPr>
          <w:rFonts w:ascii="Times New Roman" w:hAnsi="Times New Roman"/>
          <w:sz w:val="24"/>
          <w:szCs w:val="24"/>
        </w:rPr>
      </w:pPr>
      <w:r w:rsidRPr="006563C5">
        <w:rPr>
          <w:rFonts w:ascii="Times New Roman" w:hAnsi="Times New Roman"/>
          <w:b/>
          <w:sz w:val="24"/>
          <w:szCs w:val="24"/>
        </w:rPr>
        <w:t>VHDL Programming Structure</w:t>
      </w:r>
    </w:p>
    <w:p w:rsidR="00027878" w:rsidRPr="006563C5" w:rsidRDefault="00027878" w:rsidP="00027878">
      <w:pPr>
        <w:spacing w:after="0" w:line="100" w:lineRule="atLeast"/>
        <w:rPr>
          <w:rFonts w:ascii="Times New Roman" w:hAnsi="Times New Roman"/>
          <w:sz w:val="24"/>
          <w:szCs w:val="24"/>
        </w:rPr>
      </w:pPr>
    </w:p>
    <w:p w:rsidR="00027878" w:rsidRPr="006563C5" w:rsidRDefault="00027878" w:rsidP="00027878">
      <w:pPr>
        <w:spacing w:after="0" w:line="100" w:lineRule="atLeast"/>
        <w:rPr>
          <w:rFonts w:ascii="Times New Roman" w:hAnsi="Times New Roman"/>
          <w:sz w:val="24"/>
          <w:szCs w:val="24"/>
        </w:rPr>
      </w:pPr>
      <w:r w:rsidRPr="006563C5">
        <w:rPr>
          <w:rFonts w:ascii="Times New Roman" w:hAnsi="Times New Roman"/>
          <w:sz w:val="24"/>
          <w:szCs w:val="24"/>
        </w:rPr>
        <w:t>Entity and Architecture are the two main basic programming structures in VHDL.</w:t>
      </w:r>
    </w:p>
    <w:p w:rsidR="00027878" w:rsidRPr="006563C5" w:rsidRDefault="00027878" w:rsidP="00027878">
      <w:pPr>
        <w:spacing w:after="0" w:line="100" w:lineRule="atLeast"/>
        <w:rPr>
          <w:rFonts w:ascii="Times New Roman" w:hAnsi="Times New Roman"/>
          <w:sz w:val="24"/>
          <w:szCs w:val="24"/>
        </w:rPr>
      </w:pPr>
    </w:p>
    <w:p w:rsidR="00027878" w:rsidRPr="006563C5" w:rsidRDefault="00027878" w:rsidP="00027878">
      <w:pPr>
        <w:spacing w:after="0" w:line="100" w:lineRule="atLeast"/>
        <w:jc w:val="both"/>
        <w:rPr>
          <w:rFonts w:ascii="Times New Roman" w:hAnsi="Times New Roman"/>
          <w:sz w:val="24"/>
          <w:szCs w:val="24"/>
        </w:rPr>
      </w:pPr>
      <w:r w:rsidRPr="006563C5">
        <w:rPr>
          <w:rFonts w:ascii="Times New Roman" w:hAnsi="Times New Roman"/>
          <w:b/>
          <w:bCs/>
          <w:sz w:val="24"/>
          <w:szCs w:val="24"/>
        </w:rPr>
        <w:t xml:space="preserve">Entity: </w:t>
      </w:r>
      <w:r w:rsidRPr="006563C5">
        <w:rPr>
          <w:rFonts w:ascii="Times New Roman" w:hAnsi="Times New Roman"/>
          <w:sz w:val="24"/>
          <w:szCs w:val="24"/>
        </w:rPr>
        <w:t xml:space="preserve">Entity can be seen as the black box view of the system. We define the inputs and outputs of the system which we need to interface. It is used to declare the </w:t>
      </w:r>
      <w:r w:rsidRPr="006563C5">
        <w:rPr>
          <w:rFonts w:ascii="Times New Roman" w:hAnsi="Times New Roman"/>
          <w:iCs/>
          <w:sz w:val="24"/>
          <w:szCs w:val="24"/>
        </w:rPr>
        <w:t>I/O ports</w:t>
      </w:r>
      <w:r w:rsidRPr="006563C5">
        <w:rPr>
          <w:rFonts w:ascii="Times New Roman" w:hAnsi="Times New Roman"/>
          <w:sz w:val="24"/>
          <w:szCs w:val="24"/>
        </w:rPr>
        <w:t xml:space="preserve"> of the circuit.</w:t>
      </w:r>
    </w:p>
    <w:p w:rsidR="00027878" w:rsidRPr="006563C5" w:rsidRDefault="00027878" w:rsidP="00027878">
      <w:pPr>
        <w:spacing w:after="0" w:line="100" w:lineRule="atLeast"/>
        <w:rPr>
          <w:rFonts w:ascii="Times New Roman" w:hAnsi="Times New Roman"/>
          <w:sz w:val="24"/>
          <w:szCs w:val="24"/>
        </w:rPr>
      </w:pPr>
      <w:r w:rsidRPr="006563C5">
        <w:rPr>
          <w:rFonts w:ascii="Times New Roman" w:hAnsi="Times New Roman"/>
          <w:sz w:val="24"/>
          <w:szCs w:val="24"/>
        </w:rPr>
        <w:t>Eg:</w:t>
      </w:r>
    </w:p>
    <w:p w:rsidR="00027878" w:rsidRPr="006563C5" w:rsidRDefault="00027878" w:rsidP="00027878">
      <w:pPr>
        <w:spacing w:after="0" w:line="100" w:lineRule="atLeast"/>
        <w:ind w:firstLine="720"/>
        <w:rPr>
          <w:rFonts w:ascii="Times New Roman" w:hAnsi="Times New Roman"/>
          <w:sz w:val="24"/>
          <w:szCs w:val="24"/>
        </w:rPr>
      </w:pPr>
      <w:r w:rsidRPr="006563C5">
        <w:rPr>
          <w:rFonts w:ascii="Times New Roman" w:hAnsi="Times New Roman"/>
          <w:sz w:val="24"/>
          <w:szCs w:val="24"/>
        </w:rPr>
        <w:t>Entity ANDGATE is</w:t>
      </w:r>
    </w:p>
    <w:p w:rsidR="00027878" w:rsidRPr="006563C5" w:rsidRDefault="00027878" w:rsidP="00027878">
      <w:pPr>
        <w:spacing w:after="0" w:line="100" w:lineRule="atLeast"/>
        <w:ind w:left="720" w:firstLine="720"/>
        <w:rPr>
          <w:rFonts w:ascii="Times New Roman" w:hAnsi="Times New Roman"/>
          <w:sz w:val="24"/>
          <w:szCs w:val="24"/>
        </w:rPr>
      </w:pPr>
      <w:r w:rsidRPr="006563C5">
        <w:rPr>
          <w:rFonts w:ascii="Times New Roman" w:hAnsi="Times New Roman"/>
          <w:sz w:val="24"/>
          <w:szCs w:val="24"/>
        </w:rPr>
        <w:t>Port (A: in std_logic;</w:t>
      </w:r>
    </w:p>
    <w:p w:rsidR="00027878" w:rsidRPr="006563C5" w:rsidRDefault="00027878" w:rsidP="00027878">
      <w:pPr>
        <w:spacing w:after="0" w:line="100" w:lineRule="atLeast"/>
        <w:ind w:left="1440" w:firstLine="720"/>
        <w:rPr>
          <w:rFonts w:ascii="Times New Roman" w:hAnsi="Times New Roman"/>
          <w:sz w:val="24"/>
          <w:szCs w:val="24"/>
        </w:rPr>
      </w:pPr>
      <w:r w:rsidRPr="006563C5">
        <w:rPr>
          <w:rFonts w:ascii="Times New Roman" w:hAnsi="Times New Roman"/>
          <w:sz w:val="24"/>
          <w:szCs w:val="24"/>
        </w:rPr>
        <w:t>B: in std_logic;</w:t>
      </w:r>
    </w:p>
    <w:p w:rsidR="00027878" w:rsidRPr="006563C5" w:rsidRDefault="00027878" w:rsidP="00027878">
      <w:pPr>
        <w:spacing w:after="0" w:line="100" w:lineRule="atLeast"/>
        <w:ind w:left="1440" w:firstLine="720"/>
        <w:rPr>
          <w:rFonts w:ascii="Times New Roman" w:hAnsi="Times New Roman"/>
          <w:sz w:val="24"/>
          <w:szCs w:val="24"/>
        </w:rPr>
      </w:pPr>
      <w:r w:rsidRPr="006563C5">
        <w:rPr>
          <w:rFonts w:ascii="Times New Roman" w:hAnsi="Times New Roman"/>
          <w:sz w:val="24"/>
          <w:szCs w:val="24"/>
        </w:rPr>
        <w:t>Y: out std_logic);</w:t>
      </w:r>
    </w:p>
    <w:p w:rsidR="00027878" w:rsidRPr="006563C5" w:rsidRDefault="00027878" w:rsidP="00027878">
      <w:pPr>
        <w:spacing w:after="0" w:line="100" w:lineRule="atLeast"/>
        <w:rPr>
          <w:rFonts w:ascii="Times New Roman" w:eastAsia="Calibri" w:hAnsi="Times New Roman"/>
          <w:sz w:val="24"/>
          <w:szCs w:val="24"/>
        </w:rPr>
      </w:pPr>
      <w:r w:rsidRPr="006563C5">
        <w:rPr>
          <w:rFonts w:ascii="Times New Roman" w:hAnsi="Times New Roman"/>
          <w:sz w:val="24"/>
          <w:szCs w:val="24"/>
        </w:rPr>
        <w:t>End entity ANDGATE;</w:t>
      </w:r>
    </w:p>
    <w:p w:rsidR="00027878" w:rsidRPr="006563C5" w:rsidRDefault="00027878" w:rsidP="00027878">
      <w:pPr>
        <w:spacing w:after="0" w:line="100" w:lineRule="atLeast"/>
        <w:rPr>
          <w:rFonts w:ascii="Times New Roman" w:hAnsi="Times New Roman"/>
          <w:sz w:val="24"/>
          <w:szCs w:val="24"/>
        </w:rPr>
      </w:pPr>
    </w:p>
    <w:p w:rsidR="00027878" w:rsidRPr="006563C5" w:rsidRDefault="00027878" w:rsidP="00027878">
      <w:pPr>
        <w:spacing w:after="0" w:line="100" w:lineRule="atLeast"/>
        <w:rPr>
          <w:rFonts w:ascii="Times New Roman" w:hAnsi="Times New Roman"/>
          <w:sz w:val="24"/>
          <w:szCs w:val="24"/>
        </w:rPr>
      </w:pPr>
      <w:r w:rsidRPr="006563C5">
        <w:rPr>
          <w:rFonts w:ascii="Times New Roman" w:hAnsi="Times New Roman"/>
          <w:sz w:val="24"/>
          <w:szCs w:val="24"/>
        </w:rPr>
        <w:t xml:space="preserve">Entity name ANDGATE is given by the programmer, each entity must have a name. </w:t>
      </w:r>
    </w:p>
    <w:p w:rsidR="00027878" w:rsidRPr="006563C5" w:rsidRDefault="00027878" w:rsidP="00027878">
      <w:pPr>
        <w:spacing w:after="0" w:line="100" w:lineRule="atLeast"/>
        <w:rPr>
          <w:rFonts w:ascii="Times New Roman" w:hAnsi="Times New Roman"/>
          <w:sz w:val="24"/>
          <w:szCs w:val="24"/>
        </w:rPr>
      </w:pPr>
    </w:p>
    <w:p w:rsidR="00027878" w:rsidRPr="006563C5" w:rsidRDefault="00027878" w:rsidP="00027878">
      <w:pPr>
        <w:spacing w:after="0" w:line="100" w:lineRule="atLeast"/>
        <w:jc w:val="both"/>
        <w:rPr>
          <w:rFonts w:ascii="Times New Roman" w:hAnsi="Times New Roman"/>
          <w:sz w:val="24"/>
          <w:szCs w:val="24"/>
        </w:rPr>
      </w:pPr>
      <w:r w:rsidRPr="006563C5">
        <w:rPr>
          <w:rFonts w:ascii="Times New Roman" w:hAnsi="Times New Roman"/>
          <w:b/>
          <w:bCs/>
          <w:sz w:val="24"/>
          <w:szCs w:val="24"/>
        </w:rPr>
        <w:t xml:space="preserve">Architecture: </w:t>
      </w:r>
      <w:r w:rsidRPr="006563C5">
        <w:rPr>
          <w:rFonts w:ascii="Times New Roman" w:hAnsi="Times New Roman"/>
          <w:sz w:val="24"/>
          <w:szCs w:val="24"/>
        </w:rPr>
        <w:t>Architecture defines what is in our black box that we described using ENTITY. The description code resides within architecture portion. Either behavioral or structural models can be used to describe our system in the architecture. In Architecture we will have interconnections, processes, components, etc.</w:t>
      </w:r>
    </w:p>
    <w:p w:rsidR="00027878" w:rsidRPr="006563C5" w:rsidRDefault="00027878" w:rsidP="00027878">
      <w:pPr>
        <w:spacing w:after="0" w:line="100" w:lineRule="atLeast"/>
        <w:rPr>
          <w:rFonts w:ascii="Times New Roman" w:hAnsi="Times New Roman"/>
          <w:sz w:val="24"/>
          <w:szCs w:val="24"/>
        </w:rPr>
      </w:pPr>
      <w:r w:rsidRPr="006563C5">
        <w:rPr>
          <w:rFonts w:ascii="Times New Roman" w:hAnsi="Times New Roman"/>
          <w:sz w:val="24"/>
          <w:szCs w:val="24"/>
        </w:rPr>
        <w:t xml:space="preserve">Eg: </w:t>
      </w:r>
    </w:p>
    <w:p w:rsidR="00027878" w:rsidRPr="006563C5" w:rsidRDefault="00027878" w:rsidP="00027878">
      <w:pPr>
        <w:spacing w:after="0" w:line="100" w:lineRule="atLeast"/>
        <w:ind w:firstLine="720"/>
        <w:rPr>
          <w:rFonts w:ascii="Times New Roman" w:hAnsi="Times New Roman"/>
          <w:sz w:val="24"/>
          <w:szCs w:val="24"/>
        </w:rPr>
      </w:pPr>
      <w:r w:rsidRPr="006563C5">
        <w:rPr>
          <w:rFonts w:ascii="Times New Roman" w:hAnsi="Times New Roman"/>
          <w:sz w:val="24"/>
          <w:szCs w:val="24"/>
        </w:rPr>
        <w:t>Architecture AND1 of ANDGATE is</w:t>
      </w:r>
    </w:p>
    <w:p w:rsidR="00027878" w:rsidRPr="006563C5" w:rsidRDefault="00027878" w:rsidP="00027878">
      <w:pPr>
        <w:spacing w:after="0" w:line="100" w:lineRule="atLeast"/>
        <w:ind w:left="720" w:firstLine="720"/>
        <w:rPr>
          <w:rFonts w:ascii="Times New Roman" w:hAnsi="Times New Roman"/>
          <w:sz w:val="24"/>
          <w:szCs w:val="24"/>
        </w:rPr>
      </w:pPr>
      <w:r w:rsidRPr="006563C5">
        <w:rPr>
          <w:rFonts w:ascii="Times New Roman" w:hAnsi="Times New Roman"/>
          <w:sz w:val="24"/>
          <w:szCs w:val="24"/>
        </w:rPr>
        <w:t>--declarations</w:t>
      </w:r>
    </w:p>
    <w:p w:rsidR="00027878" w:rsidRPr="006563C5" w:rsidRDefault="00027878" w:rsidP="00027878">
      <w:pPr>
        <w:spacing w:after="0" w:line="100" w:lineRule="atLeast"/>
        <w:ind w:firstLine="720"/>
        <w:rPr>
          <w:rFonts w:ascii="Times New Roman" w:hAnsi="Times New Roman"/>
          <w:sz w:val="24"/>
          <w:szCs w:val="24"/>
        </w:rPr>
      </w:pPr>
      <w:r w:rsidRPr="006563C5">
        <w:rPr>
          <w:rFonts w:ascii="Times New Roman" w:hAnsi="Times New Roman"/>
          <w:sz w:val="24"/>
          <w:szCs w:val="24"/>
        </w:rPr>
        <w:t>Begin</w:t>
      </w:r>
    </w:p>
    <w:p w:rsidR="00027878" w:rsidRPr="006563C5" w:rsidRDefault="00027878" w:rsidP="00027878">
      <w:pPr>
        <w:spacing w:after="0" w:line="100" w:lineRule="atLeast"/>
        <w:ind w:left="720" w:firstLine="720"/>
        <w:rPr>
          <w:rFonts w:ascii="Times New Roman" w:hAnsi="Times New Roman"/>
          <w:sz w:val="24"/>
          <w:szCs w:val="24"/>
        </w:rPr>
      </w:pPr>
      <w:r w:rsidRPr="006563C5">
        <w:rPr>
          <w:rFonts w:ascii="Times New Roman" w:hAnsi="Times New Roman"/>
          <w:sz w:val="24"/>
          <w:szCs w:val="24"/>
        </w:rPr>
        <w:t>--statements</w:t>
      </w:r>
    </w:p>
    <w:p w:rsidR="00027878" w:rsidRPr="006563C5" w:rsidRDefault="00027878" w:rsidP="00027878">
      <w:pPr>
        <w:spacing w:after="0" w:line="100" w:lineRule="atLeast"/>
        <w:ind w:left="720" w:firstLine="720"/>
        <w:rPr>
          <w:rFonts w:ascii="Times New Roman" w:hAnsi="Times New Roman"/>
          <w:sz w:val="24"/>
          <w:szCs w:val="24"/>
        </w:rPr>
      </w:pPr>
      <w:r w:rsidRPr="006563C5">
        <w:rPr>
          <w:rFonts w:ascii="Times New Roman" w:hAnsi="Times New Roman"/>
          <w:sz w:val="24"/>
          <w:szCs w:val="24"/>
        </w:rPr>
        <w:t>Y &lt;= A AND B;</w:t>
      </w:r>
    </w:p>
    <w:p w:rsidR="00027878" w:rsidRPr="006563C5" w:rsidRDefault="00027878" w:rsidP="00027878">
      <w:pPr>
        <w:spacing w:after="0" w:line="100" w:lineRule="atLeast"/>
        <w:ind w:firstLine="720"/>
        <w:rPr>
          <w:rFonts w:ascii="Times New Roman" w:hAnsi="Times New Roman"/>
          <w:sz w:val="24"/>
          <w:szCs w:val="24"/>
        </w:rPr>
      </w:pPr>
      <w:r w:rsidRPr="006563C5">
        <w:rPr>
          <w:rFonts w:ascii="Times New Roman" w:hAnsi="Times New Roman"/>
          <w:sz w:val="24"/>
          <w:szCs w:val="24"/>
        </w:rPr>
        <w:t>End architecture AND1;</w:t>
      </w:r>
    </w:p>
    <w:p w:rsidR="00027878" w:rsidRPr="006563C5" w:rsidRDefault="00027878" w:rsidP="00027878">
      <w:pPr>
        <w:spacing w:after="0" w:line="100" w:lineRule="atLeast"/>
        <w:rPr>
          <w:rFonts w:ascii="Times New Roman" w:hAnsi="Times New Roman"/>
          <w:sz w:val="24"/>
          <w:szCs w:val="24"/>
        </w:rPr>
      </w:pPr>
    </w:p>
    <w:p w:rsidR="00027878" w:rsidRPr="006563C5" w:rsidRDefault="00027878" w:rsidP="00027878">
      <w:pPr>
        <w:spacing w:after="0" w:line="100" w:lineRule="atLeast"/>
        <w:jc w:val="both"/>
        <w:rPr>
          <w:rFonts w:ascii="Times New Roman" w:hAnsi="Times New Roman"/>
          <w:sz w:val="24"/>
          <w:szCs w:val="24"/>
        </w:rPr>
      </w:pPr>
      <w:r w:rsidRPr="006563C5">
        <w:rPr>
          <w:rFonts w:ascii="Times New Roman" w:hAnsi="Times New Roman"/>
          <w:sz w:val="24"/>
          <w:szCs w:val="24"/>
        </w:rPr>
        <w:t>Entity name or architecture name is user defined. Identifiers can have uppercase alphabets, lowercase alphabets, and numbers and underscore (_). First letter of identifier must be an alphabet and identifier cannot end with an underscore. In VHDL, keywords and user identifiers are case insensitive.</w:t>
      </w:r>
    </w:p>
    <w:p w:rsidR="00027878" w:rsidRPr="006563C5" w:rsidRDefault="00027878" w:rsidP="00027878">
      <w:pPr>
        <w:spacing w:after="0" w:line="100" w:lineRule="atLeast"/>
        <w:rPr>
          <w:rFonts w:ascii="Times New Roman" w:hAnsi="Times New Roman"/>
          <w:sz w:val="24"/>
          <w:szCs w:val="24"/>
        </w:rPr>
      </w:pPr>
    </w:p>
    <w:p w:rsidR="00027878" w:rsidRPr="006563C5" w:rsidRDefault="00027878" w:rsidP="00027878">
      <w:pPr>
        <w:jc w:val="both"/>
        <w:rPr>
          <w:rFonts w:ascii="Times New Roman" w:hAnsi="Times New Roman"/>
          <w:sz w:val="24"/>
          <w:szCs w:val="24"/>
        </w:rPr>
      </w:pPr>
      <w:r w:rsidRPr="006563C5">
        <w:rPr>
          <w:rFonts w:ascii="Times New Roman" w:hAnsi="Times New Roman"/>
          <w:sz w:val="24"/>
          <w:szCs w:val="24"/>
        </w:rPr>
        <w:t>VHDL is strongly typed language i.e. every object must be declared. Standardized design libraries are typically used and are included prior to the entity declaration. This is accomplished by including the code "library ieee;" and "use ieee.std_logic_1164.all;"</w:t>
      </w:r>
    </w:p>
    <w:p w:rsidR="00027878" w:rsidRPr="006563C5" w:rsidRDefault="00027878" w:rsidP="00027878">
      <w:pPr>
        <w:rPr>
          <w:rFonts w:ascii="Times New Roman" w:hAnsi="Times New Roman"/>
          <w:b/>
          <w:iCs/>
          <w:sz w:val="24"/>
          <w:szCs w:val="24"/>
        </w:rPr>
      </w:pPr>
      <w:r w:rsidRPr="006563C5">
        <w:rPr>
          <w:rFonts w:ascii="Times New Roman" w:hAnsi="Times New Roman"/>
          <w:b/>
          <w:iCs/>
          <w:sz w:val="24"/>
          <w:szCs w:val="24"/>
        </w:rPr>
        <w:t>Implementation Details:</w:t>
      </w:r>
    </w:p>
    <w:p w:rsidR="00027878" w:rsidRPr="00277E99" w:rsidRDefault="00027878" w:rsidP="00027878">
      <w:pPr>
        <w:rPr>
          <w:rFonts w:ascii="Times New Roman" w:hAnsi="Times New Roman"/>
          <w:sz w:val="24"/>
          <w:szCs w:val="24"/>
        </w:rPr>
      </w:pPr>
      <w:r w:rsidRPr="00277E99">
        <w:rPr>
          <w:rFonts w:ascii="Times New Roman" w:hAnsi="Times New Roman"/>
          <w:b/>
          <w:iCs/>
          <w:sz w:val="24"/>
          <w:szCs w:val="24"/>
        </w:rPr>
        <w:t xml:space="preserve">VHDL </w:t>
      </w:r>
      <w:r w:rsidR="001E0FD3">
        <w:rPr>
          <w:rFonts w:ascii="Times New Roman" w:hAnsi="Times New Roman"/>
          <w:b/>
          <w:iCs/>
          <w:sz w:val="24"/>
          <w:szCs w:val="24"/>
        </w:rPr>
        <w:t xml:space="preserve">program code and </w:t>
      </w:r>
      <w:r w:rsidRPr="00277E99">
        <w:rPr>
          <w:rFonts w:ascii="Times New Roman" w:hAnsi="Times New Roman"/>
          <w:b/>
          <w:iCs/>
          <w:sz w:val="24"/>
          <w:szCs w:val="24"/>
        </w:rPr>
        <w:t>simulation output</w:t>
      </w:r>
    </w:p>
    <w:p w:rsidR="00027878" w:rsidRDefault="00DE2C19" w:rsidP="00DE2C19">
      <w:pPr>
        <w:tabs>
          <w:tab w:val="left" w:pos="1926"/>
        </w:tabs>
        <w:rPr>
          <w:rFonts w:ascii="Times New Roman" w:hAnsi="Times New Roman"/>
          <w:b/>
          <w:noProof/>
          <w:sz w:val="24"/>
          <w:szCs w:val="24"/>
        </w:rPr>
      </w:pPr>
      <w:r>
        <w:rPr>
          <w:rFonts w:ascii="Times New Roman" w:hAnsi="Times New Roman"/>
          <w:b/>
          <w:noProof/>
          <w:sz w:val="24"/>
          <w:szCs w:val="24"/>
        </w:rPr>
        <w:t>Code:</w:t>
      </w:r>
    </w:p>
    <w:p w:rsidR="00DE2C19" w:rsidRPr="00DE2C19" w:rsidRDefault="00DE2C19" w:rsidP="00DE2C19">
      <w:pPr>
        <w:pStyle w:val="NoSpacing"/>
        <w:rPr>
          <w:rFonts w:ascii="Consolas" w:hAnsi="Consolas"/>
          <w:noProof/>
          <w:sz w:val="24"/>
        </w:rPr>
      </w:pPr>
      <w:r w:rsidRPr="00DE2C19">
        <w:rPr>
          <w:rFonts w:ascii="Consolas" w:hAnsi="Consolas"/>
          <w:noProof/>
          <w:sz w:val="24"/>
        </w:rPr>
        <w:t>library ieee;</w:t>
      </w:r>
    </w:p>
    <w:p w:rsidR="00DE2C19" w:rsidRPr="00DE2C19" w:rsidRDefault="00DE2C19" w:rsidP="00DE2C19">
      <w:pPr>
        <w:pStyle w:val="NoSpacing"/>
        <w:rPr>
          <w:rFonts w:ascii="Consolas" w:hAnsi="Consolas"/>
          <w:noProof/>
          <w:sz w:val="24"/>
        </w:rPr>
      </w:pPr>
      <w:r w:rsidRPr="00DE2C19">
        <w:rPr>
          <w:rFonts w:ascii="Consolas" w:hAnsi="Consolas"/>
          <w:noProof/>
          <w:sz w:val="24"/>
        </w:rPr>
        <w:t>use ieee.std_logic_1164.all;</w:t>
      </w:r>
    </w:p>
    <w:p w:rsidR="00DE2C19" w:rsidRPr="00DE2C19" w:rsidRDefault="00DE2C19" w:rsidP="00DE2C19">
      <w:pPr>
        <w:pStyle w:val="NoSpacing"/>
        <w:rPr>
          <w:rFonts w:ascii="Consolas" w:hAnsi="Consolas"/>
          <w:noProof/>
          <w:sz w:val="24"/>
        </w:rPr>
      </w:pPr>
    </w:p>
    <w:p w:rsidR="00DE2C19" w:rsidRPr="00DE2C19" w:rsidRDefault="00DE2C19" w:rsidP="00DE2C19">
      <w:pPr>
        <w:pStyle w:val="NoSpacing"/>
        <w:rPr>
          <w:rFonts w:ascii="Consolas" w:hAnsi="Consolas"/>
          <w:noProof/>
          <w:sz w:val="24"/>
        </w:rPr>
      </w:pPr>
      <w:r w:rsidRPr="00DE2C19">
        <w:rPr>
          <w:rFonts w:ascii="Consolas" w:hAnsi="Consolas"/>
          <w:noProof/>
          <w:sz w:val="24"/>
        </w:rPr>
        <w:t>--------------------------------------</w:t>
      </w:r>
    </w:p>
    <w:p w:rsidR="00DE2C19" w:rsidRPr="00DE2C19" w:rsidRDefault="00DE2C19" w:rsidP="00DE2C19">
      <w:pPr>
        <w:pStyle w:val="NoSpacing"/>
        <w:rPr>
          <w:rFonts w:ascii="Consolas" w:hAnsi="Consolas"/>
          <w:noProof/>
          <w:sz w:val="24"/>
        </w:rPr>
      </w:pPr>
    </w:p>
    <w:p w:rsidR="00DE2C19" w:rsidRPr="00DE2C19" w:rsidRDefault="00DE2C19" w:rsidP="00DE2C19">
      <w:pPr>
        <w:pStyle w:val="NoSpacing"/>
        <w:rPr>
          <w:rFonts w:ascii="Consolas" w:hAnsi="Consolas"/>
          <w:noProof/>
          <w:sz w:val="24"/>
        </w:rPr>
      </w:pPr>
      <w:r w:rsidRPr="00DE2C19">
        <w:rPr>
          <w:rFonts w:ascii="Consolas" w:hAnsi="Consolas"/>
          <w:noProof/>
          <w:sz w:val="24"/>
        </w:rPr>
        <w:t>entity HSUB_ent is</w:t>
      </w:r>
    </w:p>
    <w:p w:rsidR="00DE2C19" w:rsidRPr="00DE2C19" w:rsidRDefault="00DE2C19" w:rsidP="00DE2C19">
      <w:pPr>
        <w:pStyle w:val="NoSpacing"/>
        <w:rPr>
          <w:rFonts w:ascii="Consolas" w:hAnsi="Consolas"/>
          <w:noProof/>
          <w:sz w:val="24"/>
        </w:rPr>
      </w:pPr>
      <w:r w:rsidRPr="00DE2C19">
        <w:rPr>
          <w:rFonts w:ascii="Consolas" w:hAnsi="Consolas"/>
          <w:noProof/>
          <w:sz w:val="24"/>
        </w:rPr>
        <w:t>port(</w:t>
      </w:r>
      <w:r w:rsidRPr="00DE2C19">
        <w:rPr>
          <w:rFonts w:ascii="Consolas" w:hAnsi="Consolas"/>
          <w:noProof/>
          <w:sz w:val="24"/>
        </w:rPr>
        <w:tab/>
        <w:t>x: in std_logic;</w:t>
      </w:r>
    </w:p>
    <w:p w:rsidR="00DE2C19" w:rsidRPr="00DE2C19" w:rsidRDefault="00DE2C19" w:rsidP="00DE2C19">
      <w:pPr>
        <w:pStyle w:val="NoSpacing"/>
        <w:rPr>
          <w:rFonts w:ascii="Consolas" w:hAnsi="Consolas"/>
          <w:noProof/>
          <w:sz w:val="24"/>
        </w:rPr>
      </w:pPr>
      <w:r w:rsidRPr="00DE2C19">
        <w:rPr>
          <w:rFonts w:ascii="Consolas" w:hAnsi="Consolas"/>
          <w:noProof/>
          <w:sz w:val="24"/>
        </w:rPr>
        <w:tab/>
        <w:t>y: in std_logic;</w:t>
      </w:r>
    </w:p>
    <w:p w:rsidR="00DE2C19" w:rsidRPr="00DE2C19" w:rsidRDefault="00DE2C19" w:rsidP="00DE2C19">
      <w:pPr>
        <w:pStyle w:val="NoSpacing"/>
        <w:rPr>
          <w:rFonts w:ascii="Consolas" w:hAnsi="Consolas"/>
          <w:noProof/>
          <w:sz w:val="24"/>
        </w:rPr>
      </w:pPr>
      <w:r w:rsidRPr="00DE2C19">
        <w:rPr>
          <w:rFonts w:ascii="Consolas" w:hAnsi="Consolas"/>
          <w:noProof/>
          <w:sz w:val="24"/>
        </w:rPr>
        <w:tab/>
        <w:t>B: out std_logic;</w:t>
      </w:r>
    </w:p>
    <w:p w:rsidR="00DE2C19" w:rsidRPr="00DE2C19" w:rsidRDefault="00DE2C19" w:rsidP="00DE2C19">
      <w:pPr>
        <w:pStyle w:val="NoSpacing"/>
        <w:rPr>
          <w:rFonts w:ascii="Consolas" w:hAnsi="Consolas"/>
          <w:noProof/>
          <w:sz w:val="24"/>
        </w:rPr>
      </w:pPr>
      <w:r w:rsidRPr="00DE2C19">
        <w:rPr>
          <w:rFonts w:ascii="Consolas" w:hAnsi="Consolas"/>
          <w:noProof/>
          <w:sz w:val="24"/>
        </w:rPr>
        <w:tab/>
        <w:t>D: out std_logic</w:t>
      </w:r>
    </w:p>
    <w:p w:rsidR="00DE2C19" w:rsidRPr="00DE2C19" w:rsidRDefault="00DE2C19" w:rsidP="00DE2C19">
      <w:pPr>
        <w:pStyle w:val="NoSpacing"/>
        <w:rPr>
          <w:rFonts w:ascii="Consolas" w:hAnsi="Consolas"/>
          <w:noProof/>
          <w:sz w:val="24"/>
        </w:rPr>
      </w:pPr>
      <w:r w:rsidRPr="00DE2C19">
        <w:rPr>
          <w:rFonts w:ascii="Consolas" w:hAnsi="Consolas"/>
          <w:noProof/>
          <w:sz w:val="24"/>
        </w:rPr>
        <w:t>);</w:t>
      </w:r>
    </w:p>
    <w:p w:rsidR="00DE2C19" w:rsidRPr="00DE2C19" w:rsidRDefault="00DE2C19" w:rsidP="00DE2C19">
      <w:pPr>
        <w:pStyle w:val="NoSpacing"/>
        <w:rPr>
          <w:rFonts w:ascii="Consolas" w:hAnsi="Consolas"/>
          <w:noProof/>
          <w:sz w:val="24"/>
        </w:rPr>
      </w:pPr>
      <w:r w:rsidRPr="00DE2C19">
        <w:rPr>
          <w:rFonts w:ascii="Consolas" w:hAnsi="Consolas"/>
          <w:noProof/>
          <w:sz w:val="24"/>
        </w:rPr>
        <w:t xml:space="preserve">end HSUB_ent;  </w:t>
      </w:r>
    </w:p>
    <w:p w:rsidR="00DE2C19" w:rsidRPr="00DE2C19" w:rsidRDefault="00DE2C19" w:rsidP="00DE2C19">
      <w:pPr>
        <w:pStyle w:val="NoSpacing"/>
        <w:rPr>
          <w:rFonts w:ascii="Consolas" w:hAnsi="Consolas"/>
          <w:noProof/>
          <w:sz w:val="24"/>
        </w:rPr>
      </w:pPr>
    </w:p>
    <w:p w:rsidR="00DE2C19" w:rsidRPr="00DE2C19" w:rsidRDefault="00DE2C19" w:rsidP="00DE2C19">
      <w:pPr>
        <w:pStyle w:val="NoSpacing"/>
        <w:rPr>
          <w:rFonts w:ascii="Consolas" w:hAnsi="Consolas"/>
          <w:noProof/>
          <w:sz w:val="24"/>
        </w:rPr>
      </w:pPr>
      <w:r w:rsidRPr="00DE2C19">
        <w:rPr>
          <w:rFonts w:ascii="Consolas" w:hAnsi="Consolas"/>
          <w:noProof/>
          <w:sz w:val="24"/>
        </w:rPr>
        <w:t>---------------------------------------</w:t>
      </w:r>
    </w:p>
    <w:p w:rsidR="00DE2C19" w:rsidRPr="00DE2C19" w:rsidRDefault="00DE2C19" w:rsidP="00DE2C19">
      <w:pPr>
        <w:pStyle w:val="NoSpacing"/>
        <w:rPr>
          <w:rFonts w:ascii="Consolas" w:hAnsi="Consolas"/>
          <w:noProof/>
          <w:sz w:val="24"/>
        </w:rPr>
      </w:pPr>
    </w:p>
    <w:p w:rsidR="00DE2C19" w:rsidRPr="00DE2C19" w:rsidRDefault="00DE2C19" w:rsidP="00DE2C19">
      <w:pPr>
        <w:pStyle w:val="NoSpacing"/>
        <w:rPr>
          <w:rFonts w:ascii="Consolas" w:hAnsi="Consolas"/>
          <w:noProof/>
          <w:sz w:val="24"/>
        </w:rPr>
      </w:pPr>
      <w:r w:rsidRPr="00DE2C19">
        <w:rPr>
          <w:rFonts w:ascii="Consolas" w:hAnsi="Consolas"/>
          <w:noProof/>
          <w:sz w:val="24"/>
        </w:rPr>
        <w:t>architecture HSUB_arch of HSUB_ent is</w:t>
      </w:r>
    </w:p>
    <w:p w:rsidR="00DE2C19" w:rsidRPr="00DE2C19" w:rsidRDefault="00DE2C19" w:rsidP="00DE2C19">
      <w:pPr>
        <w:pStyle w:val="NoSpacing"/>
        <w:rPr>
          <w:rFonts w:ascii="Consolas" w:hAnsi="Consolas"/>
          <w:noProof/>
          <w:sz w:val="24"/>
        </w:rPr>
      </w:pPr>
      <w:r w:rsidRPr="00DE2C19">
        <w:rPr>
          <w:rFonts w:ascii="Consolas" w:hAnsi="Consolas"/>
          <w:noProof/>
          <w:sz w:val="24"/>
        </w:rPr>
        <w:t>begin</w:t>
      </w:r>
    </w:p>
    <w:p w:rsidR="00DE2C19" w:rsidRPr="00DE2C19" w:rsidRDefault="00DE2C19" w:rsidP="00DE2C19">
      <w:pPr>
        <w:pStyle w:val="NoSpacing"/>
        <w:rPr>
          <w:rFonts w:ascii="Consolas" w:hAnsi="Consolas"/>
          <w:noProof/>
          <w:sz w:val="24"/>
        </w:rPr>
      </w:pPr>
      <w:r w:rsidRPr="00DE2C19">
        <w:rPr>
          <w:rFonts w:ascii="Consolas" w:hAnsi="Consolas"/>
          <w:noProof/>
          <w:sz w:val="24"/>
        </w:rPr>
        <w:t xml:space="preserve">    </w:t>
      </w:r>
    </w:p>
    <w:p w:rsidR="00DE2C19" w:rsidRPr="00DE2C19" w:rsidRDefault="00DE2C19" w:rsidP="00DE2C19">
      <w:pPr>
        <w:pStyle w:val="NoSpacing"/>
        <w:rPr>
          <w:rFonts w:ascii="Consolas" w:hAnsi="Consolas"/>
          <w:noProof/>
          <w:sz w:val="24"/>
        </w:rPr>
      </w:pPr>
      <w:r w:rsidRPr="00DE2C19">
        <w:rPr>
          <w:rFonts w:ascii="Consolas" w:hAnsi="Consolas"/>
          <w:noProof/>
          <w:sz w:val="24"/>
        </w:rPr>
        <w:t xml:space="preserve">    process(x, y)</w:t>
      </w:r>
    </w:p>
    <w:p w:rsidR="00DE2C19" w:rsidRPr="00DE2C19" w:rsidRDefault="00DE2C19" w:rsidP="00DE2C19">
      <w:pPr>
        <w:pStyle w:val="NoSpacing"/>
        <w:rPr>
          <w:rFonts w:ascii="Consolas" w:hAnsi="Consolas"/>
          <w:noProof/>
          <w:sz w:val="24"/>
        </w:rPr>
      </w:pPr>
      <w:r w:rsidRPr="00DE2C19">
        <w:rPr>
          <w:rFonts w:ascii="Consolas" w:hAnsi="Consolas"/>
          <w:noProof/>
          <w:sz w:val="24"/>
        </w:rPr>
        <w:t xml:space="preserve">    begin</w:t>
      </w:r>
    </w:p>
    <w:p w:rsidR="00DE2C19" w:rsidRPr="00DE2C19" w:rsidRDefault="00DE2C19" w:rsidP="00DE2C19">
      <w:pPr>
        <w:pStyle w:val="NoSpacing"/>
        <w:rPr>
          <w:rFonts w:ascii="Consolas" w:hAnsi="Consolas"/>
          <w:noProof/>
          <w:sz w:val="24"/>
        </w:rPr>
      </w:pPr>
      <w:r w:rsidRPr="00DE2C19">
        <w:rPr>
          <w:rFonts w:ascii="Consolas" w:hAnsi="Consolas"/>
          <w:noProof/>
          <w:sz w:val="24"/>
        </w:rPr>
        <w:t xml:space="preserve">        -- compare to truth table</w:t>
      </w:r>
    </w:p>
    <w:p w:rsidR="00DE2C19" w:rsidRPr="00DE2C19" w:rsidRDefault="00DE2C19" w:rsidP="00DE2C19">
      <w:pPr>
        <w:pStyle w:val="NoSpacing"/>
        <w:rPr>
          <w:rFonts w:ascii="Consolas" w:hAnsi="Consolas"/>
          <w:noProof/>
          <w:sz w:val="24"/>
        </w:rPr>
      </w:pPr>
      <w:r w:rsidRPr="00DE2C19">
        <w:rPr>
          <w:rFonts w:ascii="Consolas" w:hAnsi="Consolas"/>
          <w:noProof/>
          <w:sz w:val="24"/>
        </w:rPr>
        <w:t xml:space="preserve">        if (x=y) then</w:t>
      </w:r>
    </w:p>
    <w:p w:rsidR="00DE2C19" w:rsidRPr="00DE2C19" w:rsidRDefault="00DE2C19" w:rsidP="00DE2C19">
      <w:pPr>
        <w:pStyle w:val="NoSpacing"/>
        <w:rPr>
          <w:rFonts w:ascii="Consolas" w:hAnsi="Consolas"/>
          <w:noProof/>
          <w:sz w:val="24"/>
        </w:rPr>
      </w:pPr>
      <w:r w:rsidRPr="00DE2C19">
        <w:rPr>
          <w:rFonts w:ascii="Consolas" w:hAnsi="Consolas"/>
          <w:noProof/>
          <w:sz w:val="24"/>
        </w:rPr>
        <w:tab/>
        <w:t xml:space="preserve">    D &lt;= '0';</w:t>
      </w:r>
    </w:p>
    <w:p w:rsidR="00DE2C19" w:rsidRPr="00DE2C19" w:rsidRDefault="00DE2C19" w:rsidP="00DE2C19">
      <w:pPr>
        <w:pStyle w:val="NoSpacing"/>
        <w:rPr>
          <w:rFonts w:ascii="Consolas" w:hAnsi="Consolas"/>
          <w:noProof/>
          <w:sz w:val="24"/>
        </w:rPr>
      </w:pPr>
      <w:r w:rsidRPr="00DE2C19">
        <w:rPr>
          <w:rFonts w:ascii="Consolas" w:hAnsi="Consolas"/>
          <w:noProof/>
          <w:sz w:val="24"/>
        </w:rPr>
        <w:tab/>
        <w:t>else</w:t>
      </w:r>
    </w:p>
    <w:p w:rsidR="00DE2C19" w:rsidRPr="00DE2C19" w:rsidRDefault="00DE2C19" w:rsidP="00DE2C19">
      <w:pPr>
        <w:pStyle w:val="NoSpacing"/>
        <w:rPr>
          <w:rFonts w:ascii="Consolas" w:hAnsi="Consolas"/>
          <w:noProof/>
          <w:sz w:val="24"/>
        </w:rPr>
      </w:pPr>
      <w:r w:rsidRPr="00DE2C19">
        <w:rPr>
          <w:rFonts w:ascii="Consolas" w:hAnsi="Consolas"/>
          <w:noProof/>
          <w:sz w:val="24"/>
        </w:rPr>
        <w:tab/>
        <w:t xml:space="preserve">    D &lt;= '1';</w:t>
      </w:r>
    </w:p>
    <w:p w:rsidR="00DE2C19" w:rsidRPr="00DE2C19" w:rsidRDefault="00DE2C19" w:rsidP="00DE2C19">
      <w:pPr>
        <w:pStyle w:val="NoSpacing"/>
        <w:rPr>
          <w:rFonts w:ascii="Consolas" w:hAnsi="Consolas"/>
          <w:noProof/>
          <w:sz w:val="24"/>
        </w:rPr>
      </w:pPr>
      <w:r w:rsidRPr="00DE2C19">
        <w:rPr>
          <w:rFonts w:ascii="Consolas" w:hAnsi="Consolas"/>
          <w:noProof/>
          <w:sz w:val="24"/>
        </w:rPr>
        <w:tab/>
        <w:t>end if;</w:t>
      </w:r>
    </w:p>
    <w:p w:rsidR="00DE2C19" w:rsidRPr="00DE2C19" w:rsidRDefault="00DE2C19" w:rsidP="00DE2C19">
      <w:pPr>
        <w:pStyle w:val="NoSpacing"/>
        <w:rPr>
          <w:rFonts w:ascii="Consolas" w:hAnsi="Consolas"/>
          <w:noProof/>
          <w:sz w:val="24"/>
        </w:rPr>
      </w:pPr>
      <w:r w:rsidRPr="00DE2C19">
        <w:rPr>
          <w:rFonts w:ascii="Consolas" w:hAnsi="Consolas"/>
          <w:noProof/>
          <w:sz w:val="24"/>
        </w:rPr>
        <w:tab/>
        <w:t>if (((x and '1')='0') and y='1') then</w:t>
      </w:r>
    </w:p>
    <w:p w:rsidR="00DE2C19" w:rsidRPr="00DE2C19" w:rsidRDefault="00DE2C19" w:rsidP="00DE2C19">
      <w:pPr>
        <w:pStyle w:val="NoSpacing"/>
        <w:rPr>
          <w:rFonts w:ascii="Consolas" w:hAnsi="Consolas"/>
          <w:noProof/>
          <w:sz w:val="24"/>
        </w:rPr>
      </w:pPr>
      <w:r w:rsidRPr="00DE2C19">
        <w:rPr>
          <w:rFonts w:ascii="Consolas" w:hAnsi="Consolas"/>
          <w:noProof/>
          <w:sz w:val="24"/>
        </w:rPr>
        <w:tab/>
        <w:t xml:space="preserve">    B&lt;= '1';</w:t>
      </w:r>
    </w:p>
    <w:p w:rsidR="00DE2C19" w:rsidRPr="00DE2C19" w:rsidRDefault="00DE2C19" w:rsidP="00DE2C19">
      <w:pPr>
        <w:pStyle w:val="NoSpacing"/>
        <w:rPr>
          <w:rFonts w:ascii="Consolas" w:hAnsi="Consolas"/>
          <w:noProof/>
          <w:sz w:val="24"/>
        </w:rPr>
      </w:pPr>
      <w:r w:rsidRPr="00DE2C19">
        <w:rPr>
          <w:rFonts w:ascii="Consolas" w:hAnsi="Consolas"/>
          <w:noProof/>
          <w:sz w:val="24"/>
        </w:rPr>
        <w:tab/>
        <w:t>else</w:t>
      </w:r>
    </w:p>
    <w:p w:rsidR="00DE2C19" w:rsidRPr="00DE2C19" w:rsidRDefault="00DE2C19" w:rsidP="00DE2C19">
      <w:pPr>
        <w:pStyle w:val="NoSpacing"/>
        <w:rPr>
          <w:rFonts w:ascii="Consolas" w:hAnsi="Consolas"/>
          <w:noProof/>
          <w:sz w:val="24"/>
        </w:rPr>
      </w:pPr>
      <w:r w:rsidRPr="00DE2C19">
        <w:rPr>
          <w:rFonts w:ascii="Consolas" w:hAnsi="Consolas"/>
          <w:noProof/>
          <w:sz w:val="24"/>
        </w:rPr>
        <w:tab/>
        <w:t xml:space="preserve">    B&lt;= '0';</w:t>
      </w:r>
    </w:p>
    <w:p w:rsidR="00DE2C19" w:rsidRPr="00DE2C19" w:rsidRDefault="00DE2C19" w:rsidP="00DE2C19">
      <w:pPr>
        <w:pStyle w:val="NoSpacing"/>
        <w:rPr>
          <w:rFonts w:ascii="Consolas" w:hAnsi="Consolas"/>
          <w:noProof/>
          <w:sz w:val="24"/>
        </w:rPr>
      </w:pPr>
      <w:r w:rsidRPr="00DE2C19">
        <w:rPr>
          <w:rFonts w:ascii="Consolas" w:hAnsi="Consolas"/>
          <w:noProof/>
          <w:sz w:val="24"/>
        </w:rPr>
        <w:tab/>
        <w:t>end if;</w:t>
      </w:r>
    </w:p>
    <w:p w:rsidR="00DE2C19" w:rsidRPr="00DE2C19" w:rsidRDefault="00DE2C19" w:rsidP="00DE2C19">
      <w:pPr>
        <w:pStyle w:val="NoSpacing"/>
        <w:rPr>
          <w:rFonts w:ascii="Consolas" w:hAnsi="Consolas"/>
          <w:noProof/>
          <w:sz w:val="24"/>
        </w:rPr>
      </w:pPr>
      <w:r w:rsidRPr="00DE2C19">
        <w:rPr>
          <w:rFonts w:ascii="Consolas" w:hAnsi="Consolas"/>
          <w:noProof/>
          <w:sz w:val="24"/>
        </w:rPr>
        <w:t xml:space="preserve">    end process;</w:t>
      </w:r>
    </w:p>
    <w:p w:rsidR="00DE2C19" w:rsidRPr="00DE2C19" w:rsidRDefault="00DE2C19" w:rsidP="00DE2C19">
      <w:pPr>
        <w:pStyle w:val="NoSpacing"/>
        <w:rPr>
          <w:rFonts w:ascii="Consolas" w:hAnsi="Consolas"/>
          <w:noProof/>
          <w:sz w:val="24"/>
        </w:rPr>
      </w:pPr>
    </w:p>
    <w:p w:rsidR="00DE2C19" w:rsidRDefault="00DE2C19" w:rsidP="00DE2C19">
      <w:pPr>
        <w:pStyle w:val="NoSpacing"/>
        <w:rPr>
          <w:rFonts w:ascii="Consolas" w:hAnsi="Consolas"/>
          <w:noProof/>
          <w:sz w:val="24"/>
        </w:rPr>
      </w:pPr>
      <w:r w:rsidRPr="00DE2C19">
        <w:rPr>
          <w:rFonts w:ascii="Consolas" w:hAnsi="Consolas"/>
          <w:noProof/>
          <w:sz w:val="24"/>
        </w:rPr>
        <w:t>end HSUB_arch;</w:t>
      </w:r>
    </w:p>
    <w:p w:rsidR="00DE2C19" w:rsidRPr="00DE2C19" w:rsidRDefault="00DE2C19" w:rsidP="00DE2C19">
      <w:pPr>
        <w:pStyle w:val="NoSpacing"/>
        <w:rPr>
          <w:rFonts w:ascii="Consolas" w:hAnsi="Consolas"/>
          <w:noProof/>
          <w:sz w:val="24"/>
        </w:rPr>
      </w:pPr>
    </w:p>
    <w:p w:rsidR="00DE2C19" w:rsidRDefault="00DE2C19" w:rsidP="00DE2C19">
      <w:pPr>
        <w:tabs>
          <w:tab w:val="left" w:pos="1926"/>
        </w:tabs>
        <w:rPr>
          <w:noProof/>
        </w:rPr>
      </w:pPr>
      <w:r>
        <w:rPr>
          <w:rFonts w:ascii="Times New Roman" w:hAnsi="Times New Roman"/>
          <w:b/>
          <w:noProof/>
          <w:sz w:val="24"/>
          <w:szCs w:val="24"/>
        </w:rPr>
        <w:t>Output:</w:t>
      </w:r>
    </w:p>
    <w:p w:rsidR="00027878" w:rsidRPr="00DE2C19" w:rsidRDefault="00DE2C19" w:rsidP="00027878">
      <w:pPr>
        <w:rPr>
          <w:noProof/>
        </w:rPr>
      </w:pPr>
      <w:r>
        <w:rPr>
          <w:noProof/>
        </w:rPr>
        <w:drawing>
          <wp:inline distT="0" distB="0" distL="0" distR="0" wp14:anchorId="1E097DE1" wp14:editId="3B059755">
            <wp:extent cx="1201479" cy="552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76059"/>
                    <a:stretch/>
                  </pic:blipFill>
                  <pic:spPr bwMode="auto">
                    <a:xfrm>
                      <a:off x="0" y="0"/>
                      <a:ext cx="1201479" cy="55289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2BD88C0" wp14:editId="5C33E5CC">
            <wp:extent cx="1637414" cy="5527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61691"/>
                    <a:stretch/>
                  </pic:blipFill>
                  <pic:spPr bwMode="auto">
                    <a:xfrm>
                      <a:off x="0" y="0"/>
                      <a:ext cx="1660241" cy="560475"/>
                    </a:xfrm>
                    <a:prstGeom prst="rect">
                      <a:avLst/>
                    </a:prstGeom>
                    <a:ln>
                      <a:noFill/>
                    </a:ln>
                    <a:extLst>
                      <a:ext uri="{53640926-AAD7-44D8-BBD7-CCE9431645EC}">
                        <a14:shadowObscured xmlns:a14="http://schemas.microsoft.com/office/drawing/2010/main"/>
                      </a:ext>
                    </a:extLst>
                  </pic:spPr>
                </pic:pic>
              </a:graphicData>
            </a:graphic>
          </wp:inline>
        </w:drawing>
      </w:r>
    </w:p>
    <w:p w:rsidR="00027878" w:rsidRDefault="00027878" w:rsidP="00027878">
      <w:pPr>
        <w:spacing w:after="0"/>
        <w:jc w:val="both"/>
        <w:rPr>
          <w:rFonts w:ascii="Times New Roman" w:hAnsi="Times New Roman"/>
          <w:b/>
          <w:iCs/>
          <w:sz w:val="24"/>
          <w:szCs w:val="24"/>
        </w:rPr>
      </w:pPr>
      <w:r w:rsidRPr="006563C5">
        <w:rPr>
          <w:rFonts w:ascii="Times New Roman" w:hAnsi="Times New Roman"/>
          <w:b/>
          <w:iCs/>
          <w:sz w:val="24"/>
          <w:szCs w:val="24"/>
        </w:rPr>
        <w:t xml:space="preserve">Conclusion: </w:t>
      </w:r>
      <w:r w:rsidR="00DE2C19">
        <w:rPr>
          <w:rFonts w:ascii="Times New Roman" w:hAnsi="Times New Roman"/>
          <w:b/>
          <w:iCs/>
          <w:sz w:val="24"/>
          <w:szCs w:val="24"/>
        </w:rPr>
        <w:t>The program ran successfully as we were able to simulate the half subtractor successfully.</w:t>
      </w:r>
    </w:p>
    <w:p w:rsidR="00027878" w:rsidRPr="006563C5" w:rsidRDefault="00027878" w:rsidP="00027878">
      <w:pPr>
        <w:spacing w:after="0"/>
        <w:jc w:val="both"/>
        <w:rPr>
          <w:rFonts w:ascii="Times New Roman" w:hAnsi="Times New Roman"/>
          <w:sz w:val="24"/>
          <w:szCs w:val="24"/>
        </w:rPr>
      </w:pPr>
    </w:p>
    <w:p w:rsidR="00027878" w:rsidRPr="006563C5" w:rsidRDefault="00027878" w:rsidP="00027878">
      <w:pPr>
        <w:spacing w:after="0" w:line="100" w:lineRule="atLeast"/>
        <w:jc w:val="both"/>
        <w:rPr>
          <w:rFonts w:ascii="Times New Roman" w:hAnsi="Times New Roman"/>
          <w:sz w:val="24"/>
          <w:szCs w:val="24"/>
        </w:rPr>
      </w:pPr>
    </w:p>
    <w:p w:rsidR="00027878" w:rsidRPr="006563C5" w:rsidRDefault="00027878" w:rsidP="00027878">
      <w:pPr>
        <w:spacing w:after="0" w:line="100" w:lineRule="atLeast"/>
        <w:jc w:val="both"/>
        <w:rPr>
          <w:rFonts w:ascii="Times New Roman" w:hAnsi="Times New Roman"/>
          <w:sz w:val="24"/>
          <w:szCs w:val="24"/>
        </w:rPr>
      </w:pPr>
      <w:r w:rsidRPr="006563C5">
        <w:rPr>
          <w:rFonts w:ascii="Times New Roman" w:hAnsi="Times New Roman"/>
          <w:b/>
          <w:iCs/>
          <w:sz w:val="24"/>
          <w:szCs w:val="24"/>
        </w:rPr>
        <w:t xml:space="preserve">Post Lab Descriptive Questions </w:t>
      </w:r>
    </w:p>
    <w:p w:rsidR="00027878" w:rsidRPr="006563C5" w:rsidRDefault="00027878" w:rsidP="00027878">
      <w:pPr>
        <w:rPr>
          <w:rFonts w:ascii="Times New Roman" w:hAnsi="Times New Roman"/>
          <w:sz w:val="24"/>
          <w:szCs w:val="24"/>
        </w:rPr>
      </w:pPr>
    </w:p>
    <w:p w:rsidR="00027878" w:rsidRPr="006563C5" w:rsidRDefault="00027878" w:rsidP="00027878">
      <w:pPr>
        <w:pStyle w:val="ListParagraph"/>
        <w:numPr>
          <w:ilvl w:val="0"/>
          <w:numId w:val="21"/>
        </w:numPr>
      </w:pPr>
      <w:r w:rsidRPr="006563C5">
        <w:t xml:space="preserve">Write VHDL program for </w:t>
      </w:r>
      <w:r w:rsidR="0039569F">
        <w:t>full adder</w:t>
      </w:r>
      <w:r>
        <w:t xml:space="preserve"> </w:t>
      </w:r>
    </w:p>
    <w:p w:rsidR="00027878" w:rsidRPr="006563C5" w:rsidRDefault="00027878" w:rsidP="00027878">
      <w:pPr>
        <w:pStyle w:val="ListParagraph"/>
        <w:spacing w:after="0"/>
        <w:ind w:left="360"/>
        <w:jc w:val="both"/>
      </w:pPr>
    </w:p>
    <w:p w:rsidR="00027878" w:rsidRPr="006563C5" w:rsidRDefault="00027878" w:rsidP="00027878">
      <w:pPr>
        <w:pStyle w:val="ListParagraph"/>
        <w:spacing w:after="0"/>
        <w:ind w:left="360"/>
        <w:jc w:val="both"/>
      </w:pPr>
    </w:p>
    <w:p w:rsidR="00027878" w:rsidRPr="006563C5" w:rsidRDefault="00027878" w:rsidP="00027878">
      <w:pPr>
        <w:pStyle w:val="ListParagraph"/>
        <w:spacing w:after="0"/>
        <w:ind w:left="360"/>
        <w:jc w:val="both"/>
      </w:pPr>
    </w:p>
    <w:p w:rsidR="00027878" w:rsidRPr="006563C5" w:rsidRDefault="00027878" w:rsidP="00027878">
      <w:pPr>
        <w:pStyle w:val="ListParagraph"/>
        <w:spacing w:after="0"/>
        <w:ind w:left="360"/>
        <w:jc w:val="both"/>
      </w:pPr>
    </w:p>
    <w:p w:rsidR="00027878" w:rsidRDefault="00DE2C19" w:rsidP="00DE2C19">
      <w:pPr>
        <w:spacing w:after="0"/>
        <w:jc w:val="both"/>
        <w:rPr>
          <w:rFonts w:ascii="Times New Roman" w:hAnsi="Times New Roman"/>
          <w:sz w:val="24"/>
        </w:rPr>
      </w:pPr>
      <w:r>
        <w:rPr>
          <w:rFonts w:ascii="Times New Roman" w:hAnsi="Times New Roman"/>
          <w:b/>
          <w:sz w:val="24"/>
        </w:rPr>
        <w:t xml:space="preserve">Ans. </w:t>
      </w:r>
    </w:p>
    <w:p w:rsidR="00DE2C19" w:rsidRDefault="00DE2C19" w:rsidP="00DE2C19">
      <w:pPr>
        <w:spacing w:after="0"/>
        <w:jc w:val="both"/>
        <w:rPr>
          <w:rFonts w:ascii="Times New Roman" w:hAnsi="Times New Roman"/>
          <w:sz w:val="24"/>
        </w:rPr>
      </w:pPr>
    </w:p>
    <w:p w:rsidR="00DE2C19" w:rsidRPr="00206C5E" w:rsidRDefault="00DE2C19" w:rsidP="00206C5E">
      <w:pPr>
        <w:pStyle w:val="NoSpacing"/>
        <w:rPr>
          <w:rFonts w:ascii="Consolas" w:hAnsi="Consolas"/>
          <w:noProof/>
          <w:sz w:val="24"/>
        </w:rPr>
      </w:pPr>
      <w:r w:rsidRPr="00206C5E">
        <w:rPr>
          <w:rFonts w:ascii="Consolas" w:hAnsi="Consolas"/>
          <w:noProof/>
          <w:sz w:val="24"/>
        </w:rPr>
        <w:t>library ieee;</w:t>
      </w:r>
    </w:p>
    <w:p w:rsidR="00DE2C19" w:rsidRPr="00206C5E" w:rsidRDefault="00DE2C19" w:rsidP="00206C5E">
      <w:pPr>
        <w:pStyle w:val="NoSpacing"/>
        <w:rPr>
          <w:rFonts w:ascii="Consolas" w:hAnsi="Consolas"/>
          <w:noProof/>
          <w:sz w:val="24"/>
        </w:rPr>
      </w:pPr>
      <w:r w:rsidRPr="00206C5E">
        <w:rPr>
          <w:rFonts w:ascii="Consolas" w:hAnsi="Consolas"/>
          <w:noProof/>
          <w:sz w:val="24"/>
        </w:rPr>
        <w:t>use ieee.std_logic_1164.all;</w:t>
      </w:r>
    </w:p>
    <w:p w:rsidR="00DE2C19" w:rsidRPr="00206C5E" w:rsidRDefault="00DE2C19" w:rsidP="00206C5E">
      <w:pPr>
        <w:pStyle w:val="NoSpacing"/>
        <w:rPr>
          <w:rFonts w:ascii="Consolas" w:hAnsi="Consolas"/>
          <w:noProof/>
          <w:sz w:val="24"/>
        </w:rPr>
      </w:pPr>
    </w:p>
    <w:p w:rsidR="00DE2C19" w:rsidRPr="00206C5E" w:rsidRDefault="00DE2C19" w:rsidP="00206C5E">
      <w:pPr>
        <w:pStyle w:val="NoSpacing"/>
        <w:rPr>
          <w:rFonts w:ascii="Consolas" w:hAnsi="Consolas"/>
          <w:noProof/>
          <w:sz w:val="24"/>
        </w:rPr>
      </w:pPr>
      <w:r w:rsidRPr="00206C5E">
        <w:rPr>
          <w:rFonts w:ascii="Consolas" w:hAnsi="Consolas"/>
          <w:noProof/>
          <w:sz w:val="24"/>
        </w:rPr>
        <w:t>--------------------------------------</w:t>
      </w:r>
    </w:p>
    <w:p w:rsidR="00DE2C19" w:rsidRPr="00206C5E" w:rsidRDefault="00DE2C19" w:rsidP="00206C5E">
      <w:pPr>
        <w:pStyle w:val="NoSpacing"/>
        <w:rPr>
          <w:rFonts w:ascii="Consolas" w:hAnsi="Consolas"/>
          <w:noProof/>
          <w:sz w:val="24"/>
        </w:rPr>
      </w:pPr>
    </w:p>
    <w:p w:rsidR="00DE2C19" w:rsidRPr="00206C5E" w:rsidRDefault="00DE2C19" w:rsidP="00206C5E">
      <w:pPr>
        <w:pStyle w:val="NoSpacing"/>
        <w:rPr>
          <w:rFonts w:ascii="Consolas" w:hAnsi="Consolas"/>
          <w:noProof/>
          <w:sz w:val="24"/>
        </w:rPr>
      </w:pPr>
      <w:r w:rsidRPr="00206C5E">
        <w:rPr>
          <w:rFonts w:ascii="Consolas" w:hAnsi="Consolas"/>
          <w:noProof/>
          <w:sz w:val="24"/>
        </w:rPr>
        <w:t xml:space="preserve">entity </w:t>
      </w:r>
      <w:r w:rsidRPr="00206C5E">
        <w:rPr>
          <w:rFonts w:ascii="Consolas" w:hAnsi="Consolas"/>
          <w:noProof/>
          <w:sz w:val="24"/>
        </w:rPr>
        <w:t>FADD</w:t>
      </w:r>
      <w:r w:rsidRPr="00206C5E">
        <w:rPr>
          <w:rFonts w:ascii="Consolas" w:hAnsi="Consolas"/>
          <w:noProof/>
          <w:sz w:val="24"/>
        </w:rPr>
        <w:t>_ent is</w:t>
      </w:r>
    </w:p>
    <w:p w:rsidR="00DE2C19" w:rsidRPr="00206C5E" w:rsidRDefault="00DE2C19" w:rsidP="00206C5E">
      <w:pPr>
        <w:pStyle w:val="NoSpacing"/>
        <w:rPr>
          <w:rFonts w:ascii="Consolas" w:hAnsi="Consolas"/>
          <w:noProof/>
          <w:sz w:val="24"/>
        </w:rPr>
      </w:pPr>
      <w:r w:rsidRPr="00206C5E">
        <w:rPr>
          <w:rFonts w:ascii="Consolas" w:hAnsi="Consolas"/>
          <w:noProof/>
          <w:sz w:val="24"/>
        </w:rPr>
        <w:t>port(</w:t>
      </w:r>
      <w:r w:rsidRPr="00206C5E">
        <w:rPr>
          <w:rFonts w:ascii="Consolas" w:hAnsi="Consolas"/>
          <w:noProof/>
          <w:sz w:val="24"/>
        </w:rPr>
        <w:tab/>
        <w:t>x: in std_logic;</w:t>
      </w:r>
    </w:p>
    <w:p w:rsidR="00DE2C19" w:rsidRPr="00206C5E" w:rsidRDefault="00DE2C19" w:rsidP="00206C5E">
      <w:pPr>
        <w:pStyle w:val="NoSpacing"/>
        <w:rPr>
          <w:rFonts w:ascii="Consolas" w:hAnsi="Consolas"/>
          <w:noProof/>
          <w:sz w:val="24"/>
        </w:rPr>
      </w:pPr>
      <w:r w:rsidRPr="00206C5E">
        <w:rPr>
          <w:rFonts w:ascii="Consolas" w:hAnsi="Consolas"/>
          <w:noProof/>
          <w:sz w:val="24"/>
        </w:rPr>
        <w:tab/>
        <w:t>y: in std_logic;</w:t>
      </w:r>
    </w:p>
    <w:p w:rsidR="00DE2C19" w:rsidRPr="00206C5E" w:rsidRDefault="00DE2C19" w:rsidP="00206C5E">
      <w:pPr>
        <w:pStyle w:val="NoSpacing"/>
        <w:rPr>
          <w:rFonts w:ascii="Consolas" w:hAnsi="Consolas"/>
          <w:noProof/>
          <w:sz w:val="24"/>
        </w:rPr>
      </w:pPr>
      <w:r w:rsidRPr="00206C5E">
        <w:rPr>
          <w:rFonts w:ascii="Consolas" w:hAnsi="Consolas"/>
          <w:noProof/>
          <w:sz w:val="24"/>
        </w:rPr>
        <w:tab/>
        <w:t>z: in std_logic;</w:t>
      </w:r>
    </w:p>
    <w:p w:rsidR="00DE2C19" w:rsidRPr="00206C5E" w:rsidRDefault="00DE2C19" w:rsidP="00206C5E">
      <w:pPr>
        <w:pStyle w:val="NoSpacing"/>
        <w:rPr>
          <w:rFonts w:ascii="Consolas" w:hAnsi="Consolas"/>
          <w:noProof/>
          <w:sz w:val="24"/>
        </w:rPr>
      </w:pPr>
      <w:r w:rsidRPr="00206C5E">
        <w:rPr>
          <w:rFonts w:ascii="Consolas" w:hAnsi="Consolas"/>
          <w:noProof/>
          <w:sz w:val="24"/>
        </w:rPr>
        <w:tab/>
        <w:t>S</w:t>
      </w:r>
      <w:r w:rsidRPr="00206C5E">
        <w:rPr>
          <w:rFonts w:ascii="Consolas" w:hAnsi="Consolas"/>
          <w:noProof/>
          <w:sz w:val="24"/>
        </w:rPr>
        <w:t>: out std_logic;</w:t>
      </w:r>
    </w:p>
    <w:p w:rsidR="00DE2C19" w:rsidRPr="00206C5E" w:rsidRDefault="00DE2C19" w:rsidP="00206C5E">
      <w:pPr>
        <w:pStyle w:val="NoSpacing"/>
        <w:rPr>
          <w:rFonts w:ascii="Consolas" w:hAnsi="Consolas"/>
          <w:noProof/>
          <w:sz w:val="24"/>
        </w:rPr>
      </w:pPr>
      <w:r w:rsidRPr="00206C5E">
        <w:rPr>
          <w:rFonts w:ascii="Consolas" w:hAnsi="Consolas"/>
          <w:noProof/>
          <w:sz w:val="24"/>
        </w:rPr>
        <w:tab/>
        <w:t>C</w:t>
      </w:r>
      <w:r w:rsidRPr="00206C5E">
        <w:rPr>
          <w:rFonts w:ascii="Consolas" w:hAnsi="Consolas"/>
          <w:noProof/>
          <w:sz w:val="24"/>
        </w:rPr>
        <w:t>: out std_logic</w:t>
      </w:r>
    </w:p>
    <w:p w:rsidR="00DE2C19" w:rsidRPr="00206C5E" w:rsidRDefault="00DE2C19" w:rsidP="00206C5E">
      <w:pPr>
        <w:pStyle w:val="NoSpacing"/>
        <w:rPr>
          <w:rFonts w:ascii="Consolas" w:hAnsi="Consolas"/>
          <w:noProof/>
          <w:sz w:val="24"/>
        </w:rPr>
      </w:pPr>
      <w:r w:rsidRPr="00206C5E">
        <w:rPr>
          <w:rFonts w:ascii="Consolas" w:hAnsi="Consolas"/>
          <w:noProof/>
          <w:sz w:val="24"/>
        </w:rPr>
        <w:t>);</w:t>
      </w:r>
    </w:p>
    <w:p w:rsidR="00DE2C19" w:rsidRPr="00206C5E" w:rsidRDefault="00DE2C19" w:rsidP="00206C5E">
      <w:pPr>
        <w:pStyle w:val="NoSpacing"/>
        <w:rPr>
          <w:rFonts w:ascii="Consolas" w:hAnsi="Consolas"/>
          <w:noProof/>
          <w:sz w:val="24"/>
        </w:rPr>
      </w:pPr>
      <w:r w:rsidRPr="00206C5E">
        <w:rPr>
          <w:rFonts w:ascii="Consolas" w:hAnsi="Consolas"/>
          <w:noProof/>
          <w:sz w:val="24"/>
        </w:rPr>
        <w:t>end FADD</w:t>
      </w:r>
      <w:r w:rsidRPr="00206C5E">
        <w:rPr>
          <w:rFonts w:ascii="Consolas" w:hAnsi="Consolas"/>
          <w:noProof/>
          <w:sz w:val="24"/>
        </w:rPr>
        <w:t xml:space="preserve">_ent;  </w:t>
      </w:r>
    </w:p>
    <w:p w:rsidR="00DE2C19" w:rsidRPr="00206C5E" w:rsidRDefault="00DE2C19" w:rsidP="00206C5E">
      <w:pPr>
        <w:pStyle w:val="NoSpacing"/>
        <w:rPr>
          <w:rFonts w:ascii="Consolas" w:hAnsi="Consolas"/>
          <w:noProof/>
          <w:sz w:val="24"/>
        </w:rPr>
      </w:pPr>
    </w:p>
    <w:p w:rsidR="00DE2C19" w:rsidRPr="00206C5E" w:rsidRDefault="00DE2C19" w:rsidP="00206C5E">
      <w:pPr>
        <w:pStyle w:val="NoSpacing"/>
        <w:rPr>
          <w:rFonts w:ascii="Consolas" w:hAnsi="Consolas"/>
          <w:noProof/>
          <w:sz w:val="24"/>
        </w:rPr>
      </w:pPr>
      <w:r w:rsidRPr="00206C5E">
        <w:rPr>
          <w:rFonts w:ascii="Consolas" w:hAnsi="Consolas"/>
          <w:noProof/>
          <w:sz w:val="24"/>
        </w:rPr>
        <w:t>---------------------------------------</w:t>
      </w:r>
    </w:p>
    <w:p w:rsidR="00DE2C19" w:rsidRPr="00206C5E" w:rsidRDefault="00DE2C19" w:rsidP="00206C5E">
      <w:pPr>
        <w:pStyle w:val="NoSpacing"/>
        <w:rPr>
          <w:rFonts w:ascii="Consolas" w:hAnsi="Consolas"/>
          <w:noProof/>
          <w:sz w:val="24"/>
        </w:rPr>
      </w:pPr>
    </w:p>
    <w:p w:rsidR="00DE2C19" w:rsidRPr="00206C5E" w:rsidRDefault="00DE2C19" w:rsidP="00206C5E">
      <w:pPr>
        <w:pStyle w:val="NoSpacing"/>
        <w:rPr>
          <w:rFonts w:ascii="Consolas" w:hAnsi="Consolas"/>
          <w:noProof/>
          <w:sz w:val="24"/>
        </w:rPr>
      </w:pPr>
      <w:r w:rsidRPr="00206C5E">
        <w:rPr>
          <w:rFonts w:ascii="Consolas" w:hAnsi="Consolas"/>
          <w:noProof/>
          <w:sz w:val="24"/>
        </w:rPr>
        <w:t xml:space="preserve">architecture </w:t>
      </w:r>
      <w:r w:rsidRPr="00206C5E">
        <w:rPr>
          <w:rFonts w:ascii="Consolas" w:hAnsi="Consolas"/>
          <w:noProof/>
          <w:sz w:val="24"/>
        </w:rPr>
        <w:t>FADD</w:t>
      </w:r>
      <w:r w:rsidRPr="00206C5E">
        <w:rPr>
          <w:rFonts w:ascii="Consolas" w:hAnsi="Consolas"/>
          <w:noProof/>
          <w:sz w:val="24"/>
        </w:rPr>
        <w:t xml:space="preserve">_arch of </w:t>
      </w:r>
      <w:r w:rsidRPr="00206C5E">
        <w:rPr>
          <w:rFonts w:ascii="Consolas" w:hAnsi="Consolas"/>
          <w:noProof/>
          <w:sz w:val="24"/>
        </w:rPr>
        <w:t>FADD</w:t>
      </w:r>
      <w:r w:rsidRPr="00206C5E">
        <w:rPr>
          <w:rFonts w:ascii="Consolas" w:hAnsi="Consolas"/>
          <w:noProof/>
          <w:sz w:val="24"/>
        </w:rPr>
        <w:t>_ent is</w:t>
      </w:r>
    </w:p>
    <w:p w:rsidR="00DE2C19" w:rsidRPr="00206C5E" w:rsidRDefault="00DE2C19" w:rsidP="00206C5E">
      <w:pPr>
        <w:pStyle w:val="NoSpacing"/>
        <w:rPr>
          <w:rFonts w:ascii="Consolas" w:hAnsi="Consolas"/>
          <w:noProof/>
          <w:sz w:val="24"/>
        </w:rPr>
      </w:pPr>
      <w:r w:rsidRPr="00206C5E">
        <w:rPr>
          <w:rFonts w:ascii="Consolas" w:hAnsi="Consolas"/>
          <w:noProof/>
          <w:sz w:val="24"/>
        </w:rPr>
        <w:t>begin</w:t>
      </w:r>
    </w:p>
    <w:p w:rsidR="00DE2C19" w:rsidRPr="00206C5E" w:rsidRDefault="00DE2C19" w:rsidP="00206C5E">
      <w:pPr>
        <w:pStyle w:val="NoSpacing"/>
        <w:rPr>
          <w:rFonts w:ascii="Consolas" w:hAnsi="Consolas"/>
          <w:noProof/>
          <w:sz w:val="24"/>
        </w:rPr>
      </w:pPr>
      <w:r w:rsidRPr="00206C5E">
        <w:rPr>
          <w:rFonts w:ascii="Consolas" w:hAnsi="Consolas"/>
          <w:noProof/>
          <w:sz w:val="24"/>
        </w:rPr>
        <w:t xml:space="preserve">    </w:t>
      </w:r>
    </w:p>
    <w:p w:rsidR="00DE2C19" w:rsidRPr="00206C5E" w:rsidRDefault="00DE2C19" w:rsidP="00206C5E">
      <w:pPr>
        <w:pStyle w:val="NoSpacing"/>
        <w:rPr>
          <w:rFonts w:ascii="Consolas" w:hAnsi="Consolas"/>
          <w:noProof/>
          <w:sz w:val="24"/>
        </w:rPr>
      </w:pPr>
      <w:r w:rsidRPr="00206C5E">
        <w:rPr>
          <w:rFonts w:ascii="Consolas" w:hAnsi="Consolas"/>
          <w:noProof/>
          <w:sz w:val="24"/>
        </w:rPr>
        <w:t xml:space="preserve">    process(x, y</w:t>
      </w:r>
      <w:r w:rsidR="00206C5E" w:rsidRPr="00206C5E">
        <w:rPr>
          <w:rFonts w:ascii="Consolas" w:hAnsi="Consolas"/>
          <w:noProof/>
          <w:sz w:val="24"/>
        </w:rPr>
        <w:t>, z</w:t>
      </w:r>
      <w:r w:rsidRPr="00206C5E">
        <w:rPr>
          <w:rFonts w:ascii="Consolas" w:hAnsi="Consolas"/>
          <w:noProof/>
          <w:sz w:val="24"/>
        </w:rPr>
        <w:t>)</w:t>
      </w:r>
    </w:p>
    <w:p w:rsidR="00DE2C19" w:rsidRPr="00206C5E" w:rsidRDefault="00DE2C19" w:rsidP="00206C5E">
      <w:pPr>
        <w:pStyle w:val="NoSpacing"/>
        <w:rPr>
          <w:rFonts w:ascii="Consolas" w:hAnsi="Consolas"/>
          <w:noProof/>
          <w:sz w:val="24"/>
        </w:rPr>
      </w:pPr>
      <w:r w:rsidRPr="00206C5E">
        <w:rPr>
          <w:rFonts w:ascii="Consolas" w:hAnsi="Consolas"/>
          <w:noProof/>
          <w:sz w:val="24"/>
        </w:rPr>
        <w:t xml:space="preserve">    begin</w:t>
      </w:r>
    </w:p>
    <w:p w:rsidR="00206C5E" w:rsidRPr="00206C5E" w:rsidRDefault="00DE2C19" w:rsidP="00206C5E">
      <w:pPr>
        <w:pStyle w:val="NoSpacing"/>
        <w:rPr>
          <w:rFonts w:ascii="Consolas" w:hAnsi="Consolas"/>
          <w:sz w:val="36"/>
          <w:szCs w:val="26"/>
        </w:rPr>
      </w:pPr>
      <w:r w:rsidRPr="00206C5E">
        <w:rPr>
          <w:rFonts w:ascii="Consolas" w:hAnsi="Consolas"/>
          <w:noProof/>
          <w:sz w:val="24"/>
        </w:rPr>
        <w:t xml:space="preserve">        </w:t>
      </w:r>
      <w:r w:rsidR="00206C5E" w:rsidRPr="00206C5E">
        <w:rPr>
          <w:rFonts w:ascii="Consolas" w:hAnsi="Consolas" w:cs="Courier New"/>
          <w:sz w:val="24"/>
          <w:szCs w:val="20"/>
        </w:rPr>
        <w:t>S &lt;= x</w:t>
      </w:r>
      <w:r w:rsidRPr="00206C5E">
        <w:rPr>
          <w:rFonts w:ascii="Consolas" w:hAnsi="Consolas" w:cs="Courier New"/>
          <w:sz w:val="24"/>
          <w:szCs w:val="20"/>
        </w:rPr>
        <w:t xml:space="preserve"> XOR</w:t>
      </w:r>
      <w:r w:rsidRPr="00206C5E">
        <w:rPr>
          <w:rFonts w:ascii="Consolas" w:hAnsi="Consolas"/>
          <w:sz w:val="36"/>
          <w:szCs w:val="26"/>
        </w:rPr>
        <w:t xml:space="preserve"> </w:t>
      </w:r>
      <w:r w:rsidR="00206C5E" w:rsidRPr="00206C5E">
        <w:rPr>
          <w:rFonts w:ascii="Consolas" w:hAnsi="Consolas" w:cs="Courier New"/>
          <w:sz w:val="24"/>
          <w:szCs w:val="20"/>
        </w:rPr>
        <w:t>y XOR z</w:t>
      </w:r>
      <w:r w:rsidRPr="00206C5E">
        <w:rPr>
          <w:rFonts w:ascii="Consolas" w:hAnsi="Consolas" w:cs="Courier New"/>
          <w:sz w:val="24"/>
          <w:szCs w:val="20"/>
        </w:rPr>
        <w:t>;</w:t>
      </w:r>
    </w:p>
    <w:p w:rsidR="00DE2C19" w:rsidRPr="00206C5E" w:rsidRDefault="00206C5E" w:rsidP="00206C5E">
      <w:pPr>
        <w:pStyle w:val="NoSpacing"/>
        <w:rPr>
          <w:rFonts w:ascii="Consolas" w:hAnsi="Consolas"/>
          <w:sz w:val="36"/>
          <w:szCs w:val="26"/>
        </w:rPr>
      </w:pPr>
      <w:r w:rsidRPr="00206C5E">
        <w:rPr>
          <w:rFonts w:ascii="Consolas" w:hAnsi="Consolas"/>
          <w:sz w:val="36"/>
          <w:szCs w:val="26"/>
        </w:rPr>
        <w:t xml:space="preserve">  </w:t>
      </w:r>
      <w:r>
        <w:rPr>
          <w:rFonts w:ascii="Consolas" w:hAnsi="Consolas"/>
          <w:sz w:val="36"/>
          <w:szCs w:val="26"/>
        </w:rPr>
        <w:tab/>
        <w:t xml:space="preserve">  </w:t>
      </w:r>
      <w:r w:rsidRPr="00206C5E">
        <w:rPr>
          <w:rFonts w:ascii="Consolas" w:hAnsi="Consolas" w:cs="Courier New"/>
          <w:sz w:val="24"/>
          <w:szCs w:val="20"/>
        </w:rPr>
        <w:t>C</w:t>
      </w:r>
      <w:r>
        <w:rPr>
          <w:rFonts w:ascii="Consolas" w:hAnsi="Consolas" w:cs="Courier New"/>
          <w:sz w:val="24"/>
          <w:szCs w:val="20"/>
        </w:rPr>
        <w:t xml:space="preserve"> &lt;= (x</w:t>
      </w:r>
      <w:r w:rsidR="00DE2C19" w:rsidRPr="00206C5E">
        <w:rPr>
          <w:rFonts w:ascii="Consolas" w:hAnsi="Consolas" w:cs="Courier New"/>
          <w:sz w:val="24"/>
          <w:szCs w:val="20"/>
        </w:rPr>
        <w:t xml:space="preserve"> AND</w:t>
      </w:r>
      <w:r>
        <w:rPr>
          <w:rFonts w:ascii="Consolas" w:hAnsi="Consolas"/>
          <w:sz w:val="36"/>
          <w:szCs w:val="26"/>
        </w:rPr>
        <w:t xml:space="preserve"> </w:t>
      </w:r>
      <w:bookmarkStart w:id="0" w:name="_GoBack"/>
      <w:bookmarkEnd w:id="0"/>
      <w:r>
        <w:rPr>
          <w:rFonts w:ascii="Consolas" w:hAnsi="Consolas" w:cs="Courier New"/>
          <w:sz w:val="24"/>
          <w:szCs w:val="20"/>
        </w:rPr>
        <w:t>y</w:t>
      </w:r>
      <w:r w:rsidR="00DE2C19" w:rsidRPr="00206C5E">
        <w:rPr>
          <w:rFonts w:ascii="Consolas" w:hAnsi="Consolas" w:cs="Courier New"/>
          <w:sz w:val="24"/>
          <w:szCs w:val="20"/>
        </w:rPr>
        <w:t>) OR</w:t>
      </w:r>
      <w:r w:rsidR="00DE2C19" w:rsidRPr="00206C5E">
        <w:rPr>
          <w:rFonts w:ascii="Consolas" w:hAnsi="Consolas"/>
          <w:sz w:val="36"/>
          <w:szCs w:val="26"/>
        </w:rPr>
        <w:t xml:space="preserve"> </w:t>
      </w:r>
      <w:r>
        <w:rPr>
          <w:rFonts w:ascii="Consolas" w:hAnsi="Consolas" w:cs="Courier New"/>
          <w:sz w:val="24"/>
          <w:szCs w:val="20"/>
        </w:rPr>
        <w:t>(z</w:t>
      </w:r>
      <w:r w:rsidR="00DE2C19" w:rsidRPr="00206C5E">
        <w:rPr>
          <w:rFonts w:ascii="Consolas" w:hAnsi="Consolas" w:cs="Courier New"/>
          <w:sz w:val="24"/>
          <w:szCs w:val="20"/>
        </w:rPr>
        <w:t xml:space="preserve"> AND</w:t>
      </w:r>
      <w:r w:rsidR="00DE2C19" w:rsidRPr="00206C5E">
        <w:rPr>
          <w:rFonts w:ascii="Consolas" w:hAnsi="Consolas"/>
          <w:sz w:val="36"/>
          <w:szCs w:val="26"/>
        </w:rPr>
        <w:t xml:space="preserve"> </w:t>
      </w:r>
      <w:r>
        <w:rPr>
          <w:rFonts w:ascii="Consolas" w:hAnsi="Consolas" w:cs="Courier New"/>
          <w:sz w:val="24"/>
          <w:szCs w:val="20"/>
        </w:rPr>
        <w:t>x</w:t>
      </w:r>
      <w:r w:rsidR="00DE2C19" w:rsidRPr="00206C5E">
        <w:rPr>
          <w:rFonts w:ascii="Consolas" w:hAnsi="Consolas" w:cs="Courier New"/>
          <w:sz w:val="24"/>
          <w:szCs w:val="20"/>
        </w:rPr>
        <w:t>) OR</w:t>
      </w:r>
      <w:r w:rsidR="00DE2C19" w:rsidRPr="00206C5E">
        <w:rPr>
          <w:rFonts w:ascii="Consolas" w:hAnsi="Consolas"/>
          <w:sz w:val="36"/>
          <w:szCs w:val="26"/>
        </w:rPr>
        <w:t xml:space="preserve"> </w:t>
      </w:r>
      <w:r>
        <w:rPr>
          <w:rFonts w:ascii="Consolas" w:hAnsi="Consolas" w:cs="Courier New"/>
          <w:sz w:val="24"/>
          <w:szCs w:val="20"/>
        </w:rPr>
        <w:t>(z</w:t>
      </w:r>
      <w:r w:rsidR="00DE2C19" w:rsidRPr="00206C5E">
        <w:rPr>
          <w:rFonts w:ascii="Consolas" w:hAnsi="Consolas" w:cs="Courier New"/>
          <w:sz w:val="24"/>
          <w:szCs w:val="20"/>
        </w:rPr>
        <w:t xml:space="preserve"> AND</w:t>
      </w:r>
      <w:r w:rsidR="00DE2C19" w:rsidRPr="00206C5E">
        <w:rPr>
          <w:rFonts w:ascii="Consolas" w:hAnsi="Consolas"/>
          <w:sz w:val="36"/>
          <w:szCs w:val="26"/>
        </w:rPr>
        <w:t xml:space="preserve"> </w:t>
      </w:r>
      <w:r>
        <w:rPr>
          <w:rFonts w:ascii="Consolas" w:hAnsi="Consolas" w:cs="Courier New"/>
          <w:sz w:val="24"/>
          <w:szCs w:val="20"/>
        </w:rPr>
        <w:t>y</w:t>
      </w:r>
      <w:r w:rsidRPr="00206C5E">
        <w:rPr>
          <w:rFonts w:ascii="Consolas" w:hAnsi="Consolas" w:cs="Courier New"/>
          <w:sz w:val="24"/>
          <w:szCs w:val="20"/>
        </w:rPr>
        <w:t>)</w:t>
      </w:r>
      <w:r w:rsidR="00DE2C19" w:rsidRPr="00206C5E">
        <w:rPr>
          <w:rFonts w:ascii="Consolas" w:hAnsi="Consolas" w:cs="Courier New"/>
          <w:sz w:val="24"/>
          <w:szCs w:val="20"/>
        </w:rPr>
        <w:t>;</w:t>
      </w:r>
    </w:p>
    <w:p w:rsidR="00DE2C19" w:rsidRPr="00206C5E" w:rsidRDefault="00DE2C19" w:rsidP="00206C5E">
      <w:pPr>
        <w:pStyle w:val="NoSpacing"/>
        <w:rPr>
          <w:rFonts w:ascii="Consolas" w:hAnsi="Consolas"/>
          <w:noProof/>
          <w:sz w:val="24"/>
        </w:rPr>
      </w:pPr>
      <w:r w:rsidRPr="00206C5E">
        <w:rPr>
          <w:rFonts w:ascii="Consolas" w:hAnsi="Consolas"/>
          <w:noProof/>
          <w:sz w:val="24"/>
        </w:rPr>
        <w:t xml:space="preserve">    end process;</w:t>
      </w:r>
    </w:p>
    <w:p w:rsidR="00DE2C19" w:rsidRPr="00206C5E" w:rsidRDefault="00DE2C19" w:rsidP="00206C5E">
      <w:pPr>
        <w:pStyle w:val="NoSpacing"/>
        <w:rPr>
          <w:rFonts w:ascii="Consolas" w:hAnsi="Consolas"/>
          <w:noProof/>
          <w:sz w:val="24"/>
        </w:rPr>
      </w:pPr>
    </w:p>
    <w:p w:rsidR="00DE2C19" w:rsidRPr="00206C5E" w:rsidRDefault="00DE2C19" w:rsidP="00206C5E">
      <w:pPr>
        <w:pStyle w:val="NoSpacing"/>
        <w:rPr>
          <w:rFonts w:ascii="Consolas" w:hAnsi="Consolas"/>
          <w:noProof/>
          <w:sz w:val="24"/>
        </w:rPr>
      </w:pPr>
      <w:r w:rsidRPr="00206C5E">
        <w:rPr>
          <w:rFonts w:ascii="Consolas" w:hAnsi="Consolas"/>
          <w:noProof/>
          <w:sz w:val="24"/>
        </w:rPr>
        <w:t xml:space="preserve">end </w:t>
      </w:r>
      <w:r w:rsidRPr="00206C5E">
        <w:rPr>
          <w:rFonts w:ascii="Consolas" w:hAnsi="Consolas"/>
          <w:noProof/>
          <w:sz w:val="24"/>
        </w:rPr>
        <w:t>FADD</w:t>
      </w:r>
      <w:r w:rsidRPr="00206C5E">
        <w:rPr>
          <w:rFonts w:ascii="Consolas" w:hAnsi="Consolas"/>
          <w:noProof/>
          <w:sz w:val="24"/>
        </w:rPr>
        <w:t>_arch;</w:t>
      </w:r>
    </w:p>
    <w:sectPr w:rsidR="00DE2C19" w:rsidRPr="00206C5E" w:rsidSect="00886AD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C9D" w:rsidRDefault="00727C9D" w:rsidP="00027878">
      <w:pPr>
        <w:spacing w:after="0" w:line="240" w:lineRule="auto"/>
      </w:pPr>
      <w:r>
        <w:separator/>
      </w:r>
    </w:p>
  </w:endnote>
  <w:endnote w:type="continuationSeparator" w:id="0">
    <w:p w:rsidR="00727C9D" w:rsidRDefault="00727C9D" w:rsidP="00027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C8B" w:rsidRDefault="00E66C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13A" w:rsidRDefault="00905AEE">
    <w:pPr>
      <w:pStyle w:val="Footer"/>
      <w:jc w:val="center"/>
    </w:pPr>
    <w:r>
      <w:fldChar w:fldCharType="begin"/>
    </w:r>
    <w:r w:rsidR="0008261C">
      <w:instrText xml:space="preserve"> PAGE   \* MERGEFORMAT </w:instrText>
    </w:r>
    <w:r>
      <w:fldChar w:fldCharType="separate"/>
    </w:r>
    <w:r w:rsidR="00727C9D">
      <w:rPr>
        <w:noProof/>
      </w:rPr>
      <w:t>1</w:t>
    </w:r>
    <w:r>
      <w:rPr>
        <w:noProof/>
      </w:rPr>
      <w:fldChar w:fldCharType="end"/>
    </w:r>
  </w:p>
  <w:p w:rsidR="00CC713A" w:rsidRDefault="0008261C" w:rsidP="00886AD6">
    <w:pPr>
      <w:widowControl w:val="0"/>
      <w:autoSpaceDE w:val="0"/>
      <w:autoSpaceDN w:val="0"/>
      <w:adjustRightInd w:val="0"/>
      <w:spacing w:after="0" w:line="240" w:lineRule="auto"/>
      <w:ind w:left="1000"/>
      <w:jc w:val="center"/>
      <w:rPr>
        <w:rFonts w:ascii="Times New Roman" w:hAnsi="Times New Roman"/>
        <w:sz w:val="24"/>
        <w:szCs w:val="24"/>
      </w:rPr>
    </w:pPr>
    <w:r>
      <w:rPr>
        <w:rFonts w:ascii="Times New Roman" w:hAnsi="Times New Roman"/>
        <w:b/>
        <w:bCs/>
        <w:sz w:val="24"/>
        <w:szCs w:val="24"/>
      </w:rPr>
      <w:t>Department of Computer Engineering</w:t>
    </w:r>
  </w:p>
  <w:p w:rsidR="00CC713A" w:rsidRDefault="00E66C8B" w:rsidP="00886AD6">
    <w:pPr>
      <w:widowControl w:val="0"/>
      <w:overflowPunct w:val="0"/>
      <w:autoSpaceDE w:val="0"/>
      <w:autoSpaceDN w:val="0"/>
      <w:adjustRightInd w:val="0"/>
      <w:spacing w:after="0" w:line="240" w:lineRule="auto"/>
      <w:jc w:val="right"/>
    </w:pPr>
    <w:r>
      <w:rPr>
        <w:rFonts w:cs="Calibri"/>
      </w:rPr>
      <w:t>DLDA/JUL 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C8B" w:rsidRDefault="00E66C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C9D" w:rsidRDefault="00727C9D" w:rsidP="00027878">
      <w:pPr>
        <w:spacing w:after="0" w:line="240" w:lineRule="auto"/>
      </w:pPr>
      <w:r>
        <w:separator/>
      </w:r>
    </w:p>
  </w:footnote>
  <w:footnote w:type="continuationSeparator" w:id="0">
    <w:p w:rsidR="00727C9D" w:rsidRDefault="00727C9D" w:rsidP="00027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C8B" w:rsidRDefault="00E66C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13A" w:rsidRDefault="0008261C" w:rsidP="008E5FD4">
    <w:pPr>
      <w:pStyle w:val="Header"/>
      <w:tabs>
        <w:tab w:val="left" w:pos="1264"/>
      </w:tabs>
    </w:pPr>
    <w:r>
      <w:rPr>
        <w:noProof/>
      </w:rPr>
      <w:drawing>
        <wp:anchor distT="0" distB="0" distL="114300" distR="114300" simplePos="0" relativeHeight="251661312" behindDoc="1" locked="0" layoutInCell="0" allowOverlap="1" wp14:anchorId="437A485A" wp14:editId="45368B1F">
          <wp:simplePos x="0" y="0"/>
          <wp:positionH relativeFrom="page">
            <wp:posOffset>734060</wp:posOffset>
          </wp:positionH>
          <wp:positionV relativeFrom="page">
            <wp:posOffset>487045</wp:posOffset>
          </wp:positionV>
          <wp:extent cx="590550" cy="533400"/>
          <wp:effectExtent l="19050" t="0" r="0" b="0"/>
          <wp:wrapNone/>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590550" cy="53340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1" locked="0" layoutInCell="0" allowOverlap="1" wp14:anchorId="588409B7" wp14:editId="5C758912">
          <wp:simplePos x="0" y="0"/>
          <wp:positionH relativeFrom="page">
            <wp:posOffset>6475730</wp:posOffset>
          </wp:positionH>
          <wp:positionV relativeFrom="page">
            <wp:posOffset>535305</wp:posOffset>
          </wp:positionV>
          <wp:extent cx="590550" cy="485775"/>
          <wp:effectExtent l="19050" t="0" r="0" b="0"/>
          <wp:wrapNone/>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bwMode="auto">
                  <a:xfrm>
                    <a:off x="0" y="0"/>
                    <a:ext cx="590550" cy="485775"/>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0" allowOverlap="1" wp14:anchorId="24185E58" wp14:editId="55E81189">
          <wp:simplePos x="0" y="0"/>
          <wp:positionH relativeFrom="page">
            <wp:posOffset>3649980</wp:posOffset>
          </wp:positionH>
          <wp:positionV relativeFrom="page">
            <wp:posOffset>484505</wp:posOffset>
          </wp:positionV>
          <wp:extent cx="713105" cy="588010"/>
          <wp:effectExtent l="19050" t="0" r="0" b="0"/>
          <wp:wrapNone/>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clrChange>
                      <a:clrFrom>
                        <a:srgbClr val="FFFFFF"/>
                      </a:clrFrom>
                      <a:clrTo>
                        <a:srgbClr val="FFFFFF">
                          <a:alpha val="0"/>
                        </a:srgbClr>
                      </a:clrTo>
                    </a:clrChange>
                  </a:blip>
                  <a:srcRect/>
                  <a:stretch>
                    <a:fillRect/>
                  </a:stretch>
                </pic:blipFill>
                <pic:spPr bwMode="auto">
                  <a:xfrm>
                    <a:off x="0" y="0"/>
                    <a:ext cx="713105" cy="588010"/>
                  </a:xfrm>
                  <a:prstGeom prst="rect">
                    <a:avLst/>
                  </a:prstGeom>
                  <a:noFill/>
                  <a:ln w="9525">
                    <a:noFill/>
                    <a:miter lim="800000"/>
                    <a:headEnd/>
                    <a:tailEnd/>
                  </a:ln>
                </pic:spPr>
              </pic:pic>
            </a:graphicData>
          </a:graphic>
        </wp:anchor>
      </w:drawing>
    </w:r>
    <w:r>
      <w:tab/>
    </w:r>
    <w:r>
      <w:tab/>
    </w:r>
  </w:p>
  <w:p w:rsidR="00CC713A" w:rsidRDefault="00727C9D">
    <w:pPr>
      <w:pStyle w:val="Header"/>
    </w:pPr>
  </w:p>
  <w:p w:rsidR="00CC713A" w:rsidRDefault="00727C9D">
    <w:pPr>
      <w:pStyle w:val="Header"/>
    </w:pPr>
  </w:p>
  <w:p w:rsidR="00CC713A" w:rsidRDefault="00727C9D">
    <w:pPr>
      <w:pStyle w:val="Header"/>
    </w:pPr>
  </w:p>
  <w:p w:rsidR="00CC713A" w:rsidRDefault="0008261C" w:rsidP="00886AD6">
    <w:pPr>
      <w:widowControl w:val="0"/>
      <w:autoSpaceDE w:val="0"/>
      <w:autoSpaceDN w:val="0"/>
      <w:adjustRightInd w:val="0"/>
      <w:spacing w:after="0" w:line="240" w:lineRule="auto"/>
      <w:ind w:left="400"/>
      <w:jc w:val="center"/>
      <w:rPr>
        <w:rFonts w:ascii="Times New Roman" w:hAnsi="Times New Roman"/>
        <w:sz w:val="24"/>
        <w:szCs w:val="24"/>
      </w:rPr>
    </w:pPr>
    <w:r>
      <w:rPr>
        <w:rFonts w:ascii="Times New Roman" w:hAnsi="Times New Roman"/>
        <w:b/>
        <w:bCs/>
        <w:sz w:val="24"/>
        <w:szCs w:val="24"/>
      </w:rPr>
      <w:t>K. J. Somaiya College of Engineering, Mumbai-77</w:t>
    </w:r>
  </w:p>
  <w:p w:rsidR="00CC713A" w:rsidRDefault="00727C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C8B" w:rsidRDefault="00E66C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A"/>
    <w:multiLevelType w:val="multilevel"/>
    <w:tmpl w:val="0000000A"/>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0000000B"/>
    <w:multiLevelType w:val="multilevel"/>
    <w:tmpl w:val="0000000B"/>
    <w:name w:val="WW8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0">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1547"/>
    <w:multiLevelType w:val="hybridMultilevel"/>
    <w:tmpl w:val="000054DE"/>
    <w:lvl w:ilvl="0" w:tplc="000039B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6784"/>
    <w:multiLevelType w:val="hybridMultilevel"/>
    <w:tmpl w:val="00004AE1"/>
    <w:lvl w:ilvl="0" w:tplc="00003D6C">
      <w:start w:val="1"/>
      <w:numFmt w:val="decimal"/>
      <w:lvlText w:val="%1:"/>
      <w:lvlJc w:val="left"/>
      <w:pPr>
        <w:tabs>
          <w:tab w:val="num" w:pos="4992"/>
        </w:tabs>
        <w:ind w:left="4992" w:hanging="360"/>
      </w:pPr>
      <w:rPr>
        <w:rFonts w:cs="Times New Roman"/>
      </w:rPr>
    </w:lvl>
    <w:lvl w:ilvl="1" w:tplc="00002CD6">
      <w:start w:val="1"/>
      <w:numFmt w:val="decimal"/>
      <w:lvlText w:val="%2:"/>
      <w:lvlJc w:val="left"/>
      <w:pPr>
        <w:tabs>
          <w:tab w:val="num" w:pos="5712"/>
        </w:tabs>
        <w:ind w:left="5712" w:hanging="360"/>
      </w:pPr>
      <w:rPr>
        <w:rFonts w:cs="Times New Roman"/>
      </w:rPr>
    </w:lvl>
    <w:lvl w:ilvl="2" w:tplc="000072AE">
      <w:start w:val="1"/>
      <w:numFmt w:val="bullet"/>
      <w:lvlText w:val=""/>
      <w:lvlJc w:val="left"/>
      <w:pPr>
        <w:tabs>
          <w:tab w:val="num" w:pos="6432"/>
        </w:tabs>
        <w:ind w:left="6432"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6952"/>
    <w:multiLevelType w:val="hybridMultilevel"/>
    <w:tmpl w:val="C6A644E4"/>
    <w:lvl w:ilvl="0" w:tplc="00001649">
      <w:numFmt w:val="decimal"/>
      <w:lvlText w:val="%1."/>
      <w:lvlJc w:val="left"/>
      <w:pPr>
        <w:tabs>
          <w:tab w:val="num" w:pos="720"/>
        </w:tabs>
        <w:ind w:left="720" w:hanging="360"/>
      </w:pPr>
      <w:rPr>
        <w:rFonts w:cs="Times New Roman"/>
      </w:rPr>
    </w:lvl>
    <w:lvl w:ilvl="1" w:tplc="00006DF1">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654695"/>
    <w:multiLevelType w:val="hybridMultilevel"/>
    <w:tmpl w:val="13168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2CD159D"/>
    <w:multiLevelType w:val="hybridMultilevel"/>
    <w:tmpl w:val="97C2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5F8237E"/>
    <w:multiLevelType w:val="hybridMultilevel"/>
    <w:tmpl w:val="9104A92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06FA4F84"/>
    <w:multiLevelType w:val="hybridMultilevel"/>
    <w:tmpl w:val="83469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632308C"/>
    <w:multiLevelType w:val="hybridMultilevel"/>
    <w:tmpl w:val="2C1EE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16840D17"/>
    <w:multiLevelType w:val="hybridMultilevel"/>
    <w:tmpl w:val="B050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13C2F8C"/>
    <w:multiLevelType w:val="hybridMultilevel"/>
    <w:tmpl w:val="9A82D588"/>
    <w:lvl w:ilvl="0" w:tplc="04090001">
      <w:start w:val="1"/>
      <w:numFmt w:val="bullet"/>
      <w:lvlText w:val=""/>
      <w:lvlJc w:val="left"/>
      <w:pPr>
        <w:ind w:left="2420" w:hanging="360"/>
      </w:pPr>
      <w:rPr>
        <w:rFonts w:ascii="Symbol" w:hAnsi="Symbol"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27">
    <w:nsid w:val="22D33CBF"/>
    <w:multiLevelType w:val="hybridMultilevel"/>
    <w:tmpl w:val="E64A2AF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nsid w:val="26BA58FE"/>
    <w:multiLevelType w:val="hybridMultilevel"/>
    <w:tmpl w:val="315CF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D32141"/>
    <w:multiLevelType w:val="hybridMultilevel"/>
    <w:tmpl w:val="A40E2606"/>
    <w:lvl w:ilvl="0" w:tplc="5BFE8F18">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603ADF"/>
    <w:multiLevelType w:val="hybridMultilevel"/>
    <w:tmpl w:val="884AE638"/>
    <w:lvl w:ilvl="0" w:tplc="00001649">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5041F3"/>
    <w:multiLevelType w:val="hybridMultilevel"/>
    <w:tmpl w:val="7EC6CE52"/>
    <w:lvl w:ilvl="0" w:tplc="829887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9D7EEB"/>
    <w:multiLevelType w:val="hybridMultilevel"/>
    <w:tmpl w:val="A016EFA8"/>
    <w:lvl w:ilvl="0" w:tplc="00001649">
      <w:numFmt w:val="decimal"/>
      <w:lvlText w:val="%1."/>
      <w:lvlJc w:val="left"/>
      <w:pPr>
        <w:tabs>
          <w:tab w:val="num" w:pos="2160"/>
        </w:tabs>
        <w:ind w:left="2160" w:hanging="360"/>
      </w:pPr>
      <w:rPr>
        <w:rFonts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C622E07"/>
    <w:multiLevelType w:val="hybridMultilevel"/>
    <w:tmpl w:val="158E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06074F4"/>
    <w:multiLevelType w:val="hybridMultilevel"/>
    <w:tmpl w:val="0E706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463B1B50"/>
    <w:multiLevelType w:val="hybridMultilevel"/>
    <w:tmpl w:val="F77269A6"/>
    <w:lvl w:ilvl="0" w:tplc="F2623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255596C"/>
    <w:multiLevelType w:val="hybridMultilevel"/>
    <w:tmpl w:val="6C3C9210"/>
    <w:lvl w:ilvl="0" w:tplc="410835E2">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7">
    <w:nsid w:val="53663746"/>
    <w:multiLevelType w:val="hybridMultilevel"/>
    <w:tmpl w:val="94CE1204"/>
    <w:lvl w:ilvl="0" w:tplc="00001649">
      <w:numFmt w:val="decimal"/>
      <w:lvlText w:val="%1."/>
      <w:lvlJc w:val="left"/>
      <w:pPr>
        <w:tabs>
          <w:tab w:val="num" w:pos="1440"/>
        </w:tabs>
        <w:ind w:left="144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4E235BB"/>
    <w:multiLevelType w:val="hybridMultilevel"/>
    <w:tmpl w:val="DF8A493E"/>
    <w:lvl w:ilvl="0" w:tplc="25C08990">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9">
    <w:nsid w:val="5A7D36B4"/>
    <w:multiLevelType w:val="hybridMultilevel"/>
    <w:tmpl w:val="B5D8D8AC"/>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
    <w:nsid w:val="5F0A5884"/>
    <w:multiLevelType w:val="hybridMultilevel"/>
    <w:tmpl w:val="5C5A5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A703B0"/>
    <w:multiLevelType w:val="hybridMultilevel"/>
    <w:tmpl w:val="203CE40C"/>
    <w:lvl w:ilvl="0" w:tplc="5BFE8F1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63929B5"/>
    <w:multiLevelType w:val="hybridMultilevel"/>
    <w:tmpl w:val="82D24310"/>
    <w:lvl w:ilvl="0" w:tplc="04090017">
      <w:start w:val="1"/>
      <w:numFmt w:val="lowerLetter"/>
      <w:lvlText w:val="%1)"/>
      <w:lvlJc w:val="left"/>
      <w:pPr>
        <w:ind w:left="1373" w:hanging="360"/>
      </w:pPr>
      <w:rPr>
        <w:rFonts w:cs="Times New Roman"/>
      </w:rPr>
    </w:lvl>
    <w:lvl w:ilvl="1" w:tplc="04090019" w:tentative="1">
      <w:start w:val="1"/>
      <w:numFmt w:val="lowerLetter"/>
      <w:lvlText w:val="%2."/>
      <w:lvlJc w:val="left"/>
      <w:pPr>
        <w:ind w:left="2093" w:hanging="360"/>
      </w:pPr>
      <w:rPr>
        <w:rFonts w:cs="Times New Roman"/>
      </w:rPr>
    </w:lvl>
    <w:lvl w:ilvl="2" w:tplc="0409001B" w:tentative="1">
      <w:start w:val="1"/>
      <w:numFmt w:val="lowerRoman"/>
      <w:lvlText w:val="%3."/>
      <w:lvlJc w:val="right"/>
      <w:pPr>
        <w:ind w:left="2813" w:hanging="180"/>
      </w:pPr>
      <w:rPr>
        <w:rFonts w:cs="Times New Roman"/>
      </w:rPr>
    </w:lvl>
    <w:lvl w:ilvl="3" w:tplc="0409000F" w:tentative="1">
      <w:start w:val="1"/>
      <w:numFmt w:val="decimal"/>
      <w:lvlText w:val="%4."/>
      <w:lvlJc w:val="left"/>
      <w:pPr>
        <w:ind w:left="3533" w:hanging="360"/>
      </w:pPr>
      <w:rPr>
        <w:rFonts w:cs="Times New Roman"/>
      </w:rPr>
    </w:lvl>
    <w:lvl w:ilvl="4" w:tplc="04090019" w:tentative="1">
      <w:start w:val="1"/>
      <w:numFmt w:val="lowerLetter"/>
      <w:lvlText w:val="%5."/>
      <w:lvlJc w:val="left"/>
      <w:pPr>
        <w:ind w:left="4253" w:hanging="360"/>
      </w:pPr>
      <w:rPr>
        <w:rFonts w:cs="Times New Roman"/>
      </w:rPr>
    </w:lvl>
    <w:lvl w:ilvl="5" w:tplc="0409001B" w:tentative="1">
      <w:start w:val="1"/>
      <w:numFmt w:val="lowerRoman"/>
      <w:lvlText w:val="%6."/>
      <w:lvlJc w:val="right"/>
      <w:pPr>
        <w:ind w:left="4973" w:hanging="180"/>
      </w:pPr>
      <w:rPr>
        <w:rFonts w:cs="Times New Roman"/>
      </w:rPr>
    </w:lvl>
    <w:lvl w:ilvl="6" w:tplc="0409000F" w:tentative="1">
      <w:start w:val="1"/>
      <w:numFmt w:val="decimal"/>
      <w:lvlText w:val="%7."/>
      <w:lvlJc w:val="left"/>
      <w:pPr>
        <w:ind w:left="5693" w:hanging="360"/>
      </w:pPr>
      <w:rPr>
        <w:rFonts w:cs="Times New Roman"/>
      </w:rPr>
    </w:lvl>
    <w:lvl w:ilvl="7" w:tplc="04090019" w:tentative="1">
      <w:start w:val="1"/>
      <w:numFmt w:val="lowerLetter"/>
      <w:lvlText w:val="%8."/>
      <w:lvlJc w:val="left"/>
      <w:pPr>
        <w:ind w:left="6413" w:hanging="360"/>
      </w:pPr>
      <w:rPr>
        <w:rFonts w:cs="Times New Roman"/>
      </w:rPr>
    </w:lvl>
    <w:lvl w:ilvl="8" w:tplc="0409001B" w:tentative="1">
      <w:start w:val="1"/>
      <w:numFmt w:val="lowerRoman"/>
      <w:lvlText w:val="%9."/>
      <w:lvlJc w:val="right"/>
      <w:pPr>
        <w:ind w:left="7133" w:hanging="180"/>
      </w:pPr>
      <w:rPr>
        <w:rFonts w:cs="Times New Roman"/>
      </w:rPr>
    </w:lvl>
  </w:abstractNum>
  <w:abstractNum w:abstractNumId="43">
    <w:nsid w:val="79EC3023"/>
    <w:multiLevelType w:val="hybridMultilevel"/>
    <w:tmpl w:val="E7F0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4E4FD0"/>
    <w:multiLevelType w:val="hybridMultilevel"/>
    <w:tmpl w:val="4DD4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514292"/>
    <w:multiLevelType w:val="hybridMultilevel"/>
    <w:tmpl w:val="FC30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7B505B"/>
    <w:multiLevelType w:val="hybridMultilevel"/>
    <w:tmpl w:val="D1261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9"/>
  </w:num>
  <w:num w:numId="4">
    <w:abstractNumId w:val="42"/>
  </w:num>
  <w:num w:numId="5">
    <w:abstractNumId w:val="39"/>
  </w:num>
  <w:num w:numId="6">
    <w:abstractNumId w:val="38"/>
  </w:num>
  <w:num w:numId="7">
    <w:abstractNumId w:val="17"/>
  </w:num>
  <w:num w:numId="8">
    <w:abstractNumId w:val="11"/>
  </w:num>
  <w:num w:numId="9">
    <w:abstractNumId w:val="12"/>
  </w:num>
  <w:num w:numId="10">
    <w:abstractNumId w:val="15"/>
  </w:num>
  <w:num w:numId="11">
    <w:abstractNumId w:val="10"/>
  </w:num>
  <w:num w:numId="12">
    <w:abstractNumId w:val="36"/>
  </w:num>
  <w:num w:numId="13">
    <w:abstractNumId w:val="34"/>
  </w:num>
  <w:num w:numId="14">
    <w:abstractNumId w:val="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3"/>
  </w:num>
  <w:num w:numId="26">
    <w:abstractNumId w:val="14"/>
  </w:num>
  <w:num w:numId="27">
    <w:abstractNumId w:val="24"/>
  </w:num>
  <w:num w:numId="28">
    <w:abstractNumId w:val="28"/>
  </w:num>
  <w:num w:numId="29">
    <w:abstractNumId w:val="43"/>
  </w:num>
  <w:num w:numId="30">
    <w:abstractNumId w:val="31"/>
  </w:num>
  <w:num w:numId="31">
    <w:abstractNumId w:val="37"/>
  </w:num>
  <w:num w:numId="32">
    <w:abstractNumId w:val="32"/>
  </w:num>
  <w:num w:numId="33">
    <w:abstractNumId w:val="35"/>
  </w:num>
  <w:num w:numId="34">
    <w:abstractNumId w:val="45"/>
  </w:num>
  <w:num w:numId="35">
    <w:abstractNumId w:val="40"/>
  </w:num>
  <w:num w:numId="36">
    <w:abstractNumId w:val="22"/>
  </w:num>
  <w:num w:numId="37">
    <w:abstractNumId w:val="25"/>
  </w:num>
  <w:num w:numId="38">
    <w:abstractNumId w:val="27"/>
  </w:num>
  <w:num w:numId="39">
    <w:abstractNumId w:val="30"/>
  </w:num>
  <w:num w:numId="40">
    <w:abstractNumId w:val="44"/>
  </w:num>
  <w:num w:numId="41">
    <w:abstractNumId w:val="26"/>
  </w:num>
  <w:num w:numId="42">
    <w:abstractNumId w:val="33"/>
  </w:num>
  <w:num w:numId="43">
    <w:abstractNumId w:val="20"/>
  </w:num>
  <w:num w:numId="44">
    <w:abstractNumId w:val="21"/>
  </w:num>
  <w:num w:numId="45">
    <w:abstractNumId w:val="23"/>
  </w:num>
  <w:num w:numId="46">
    <w:abstractNumId w:val="46"/>
  </w:num>
  <w:num w:numId="47">
    <w:abstractNumId w:val="41"/>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027878"/>
    <w:rsid w:val="00027878"/>
    <w:rsid w:val="0008261C"/>
    <w:rsid w:val="000A17DD"/>
    <w:rsid w:val="00113AD4"/>
    <w:rsid w:val="001E0FD3"/>
    <w:rsid w:val="00206C5E"/>
    <w:rsid w:val="003422F9"/>
    <w:rsid w:val="0039569F"/>
    <w:rsid w:val="00727C9D"/>
    <w:rsid w:val="008D64CA"/>
    <w:rsid w:val="00905AEE"/>
    <w:rsid w:val="00C73433"/>
    <w:rsid w:val="00DE2C19"/>
    <w:rsid w:val="00E66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878"/>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878"/>
    <w:rPr>
      <w:rFonts w:ascii="Calibri" w:eastAsia="Times New Roman" w:hAnsi="Calibri" w:cs="Times New Roman"/>
      <w:lang w:val="en-US"/>
    </w:rPr>
  </w:style>
  <w:style w:type="paragraph" w:styleId="Footer">
    <w:name w:val="footer"/>
    <w:basedOn w:val="Normal"/>
    <w:link w:val="FooterChar"/>
    <w:uiPriority w:val="99"/>
    <w:unhideWhenUsed/>
    <w:rsid w:val="00027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878"/>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027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878"/>
    <w:rPr>
      <w:rFonts w:ascii="Tahoma" w:eastAsia="Times New Roman" w:hAnsi="Tahoma" w:cs="Tahoma"/>
      <w:sz w:val="16"/>
      <w:szCs w:val="16"/>
      <w:lang w:val="en-US"/>
    </w:rPr>
  </w:style>
  <w:style w:type="paragraph" w:customStyle="1" w:styleId="FrameContents">
    <w:name w:val="Frame Contents"/>
    <w:basedOn w:val="BodyText"/>
    <w:rsid w:val="00027878"/>
    <w:pPr>
      <w:suppressAutoHyphens/>
    </w:pPr>
    <w:rPr>
      <w:rFonts w:ascii="Times New Roman" w:eastAsia="Calibri" w:hAnsi="Times New Roman"/>
      <w:color w:val="000000"/>
      <w:kern w:val="2"/>
      <w:sz w:val="24"/>
      <w:szCs w:val="24"/>
    </w:rPr>
  </w:style>
  <w:style w:type="paragraph" w:styleId="BodyText">
    <w:name w:val="Body Text"/>
    <w:basedOn w:val="Normal"/>
    <w:link w:val="BodyTextChar"/>
    <w:uiPriority w:val="99"/>
    <w:semiHidden/>
    <w:unhideWhenUsed/>
    <w:rsid w:val="00027878"/>
    <w:pPr>
      <w:spacing w:after="120"/>
    </w:pPr>
  </w:style>
  <w:style w:type="character" w:customStyle="1" w:styleId="BodyTextChar">
    <w:name w:val="Body Text Char"/>
    <w:basedOn w:val="DefaultParagraphFont"/>
    <w:link w:val="BodyText"/>
    <w:uiPriority w:val="99"/>
    <w:semiHidden/>
    <w:rsid w:val="00027878"/>
    <w:rPr>
      <w:rFonts w:ascii="Calibri" w:eastAsia="Times New Roman" w:hAnsi="Calibri" w:cs="Times New Roman"/>
      <w:lang w:val="en-US"/>
    </w:rPr>
  </w:style>
  <w:style w:type="character" w:styleId="Hyperlink">
    <w:name w:val="Hyperlink"/>
    <w:uiPriority w:val="99"/>
    <w:unhideWhenUsed/>
    <w:rsid w:val="00027878"/>
    <w:rPr>
      <w:color w:val="0000FF"/>
      <w:u w:val="single"/>
    </w:rPr>
  </w:style>
  <w:style w:type="table" w:styleId="TableGrid">
    <w:name w:val="Table Grid"/>
    <w:basedOn w:val="TableNormal"/>
    <w:uiPriority w:val="59"/>
    <w:rsid w:val="00027878"/>
    <w:pPr>
      <w:spacing w:after="0" w:line="240" w:lineRule="auto"/>
    </w:pPr>
    <w:rPr>
      <w:rFonts w:ascii="Calibri" w:eastAsia="Times New Roman"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dmd">
    <w:name w:val="addmd"/>
    <w:basedOn w:val="DefaultParagraphFont"/>
    <w:rsid w:val="00027878"/>
  </w:style>
  <w:style w:type="paragraph" w:styleId="ListParagraph">
    <w:name w:val="List Paragraph"/>
    <w:basedOn w:val="Normal"/>
    <w:qFormat/>
    <w:rsid w:val="00027878"/>
    <w:pPr>
      <w:suppressAutoHyphens/>
      <w:ind w:left="720"/>
      <w:contextualSpacing/>
    </w:pPr>
    <w:rPr>
      <w:rFonts w:ascii="Times New Roman" w:eastAsia="Calibri" w:hAnsi="Times New Roman"/>
      <w:color w:val="000000"/>
      <w:kern w:val="2"/>
      <w:sz w:val="24"/>
      <w:szCs w:val="24"/>
    </w:rPr>
  </w:style>
  <w:style w:type="paragraph" w:styleId="NoSpacing">
    <w:name w:val="No Spacing"/>
    <w:uiPriority w:val="1"/>
    <w:qFormat/>
    <w:rsid w:val="00DE2C19"/>
    <w:pPr>
      <w:spacing w:after="0" w:line="240" w:lineRule="auto"/>
    </w:pPr>
    <w:rPr>
      <w:rFonts w:ascii="Calibri" w:eastAsia="Times New Roman" w:hAnsi="Calibri" w:cs="Times New Roman"/>
      <w:lang w:val="en-US"/>
    </w:rPr>
  </w:style>
  <w:style w:type="character" w:styleId="HTMLCode">
    <w:name w:val="HTML Code"/>
    <w:basedOn w:val="DefaultParagraphFont"/>
    <w:uiPriority w:val="99"/>
    <w:semiHidden/>
    <w:unhideWhenUsed/>
    <w:rsid w:val="00DE2C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17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Arup Ratan Das</cp:lastModifiedBy>
  <cp:revision>6</cp:revision>
  <dcterms:created xsi:type="dcterms:W3CDTF">2018-10-06T04:02:00Z</dcterms:created>
  <dcterms:modified xsi:type="dcterms:W3CDTF">2018-10-11T17:08:00Z</dcterms:modified>
</cp:coreProperties>
</file>