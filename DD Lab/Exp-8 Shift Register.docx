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9A7142" w:rsidP="001B702D">
      <w:pPr>
        <w:widowControl w:val="0"/>
        <w:autoSpaceDE w:val="0"/>
        <w:autoSpaceDN w:val="0"/>
        <w:adjustRightInd w:val="0"/>
        <w:spacing w:after="0" w:line="330" w:lineRule="exact"/>
      </w:pPr>
      <w:r>
        <w:rPr>
          <w:noProof/>
          <w:lang w:val="en-IN" w:eastAsia="en-IN"/>
        </w:rPr>
        <w:pict>
          <v:shapetype id="_x0000_t202" coordsize="21600,21600" o:spt="202" path="m,l,21600r21600,l21600,xe">
            <v:stroke joinstyle="miter"/>
            <v:path gradientshapeok="t" o:connecttype="rect"/>
          </v:shapetype>
          <v:shape id="_x0000_s1044" type="#_x0000_t202" style="position:absolute;margin-left:77.4pt;margin-top:84.45pt;width:361.2pt;height:192.4pt;z-index:2516838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" fillcolor="window" strokeweight=".5pt">
            <v:path arrowok="t"/>
            <v:textbox style="mso-next-textbox:#_x0000_s1044">
              <w:txbxContent>
                <w:p w:rsidR="001B702D" w:rsidRDefault="001B702D" w:rsidP="001B702D">
                  <w:pPr>
                    <w:pStyle w:val="FrameContents"/>
                    <w:shd w:val="clear" w:color="auto" w:fill="BFBFBF"/>
                    <w:spacing w:line="100" w:lineRule="atLeast"/>
                    <w:rPr>
                      <w:b/>
                      <w:sz w:val="32"/>
                      <w:szCs w:val="32"/>
                    </w:rPr>
                  </w:pPr>
                </w:p>
                <w:p w:rsidR="001B702D" w:rsidRDefault="001B702D" w:rsidP="001B702D">
                  <w:pPr>
                    <w:pStyle w:val="FrameContents"/>
                    <w:shd w:val="clear" w:color="auto" w:fill="BFBFBF"/>
                    <w:spacing w:line="100" w:lineRule="atLeast"/>
                    <w:rPr>
                      <w:b/>
                      <w:sz w:val="32"/>
                      <w:szCs w:val="32"/>
                    </w:rPr>
                  </w:pPr>
                  <w:r>
                    <w:rPr>
                      <w:b/>
                      <w:sz w:val="32"/>
                      <w:szCs w:val="32"/>
                    </w:rPr>
                    <w:t xml:space="preserve">Experiment / Assignment / Tutorial No. </w:t>
                  </w:r>
                  <w:r w:rsidR="00BC5353">
                    <w:rPr>
                      <w:b/>
                      <w:sz w:val="32"/>
                      <w:szCs w:val="32"/>
                    </w:rPr>
                    <w:t xml:space="preserve"> 8</w:t>
                  </w:r>
                </w:p>
                <w:p w:rsidR="001B702D" w:rsidRDefault="001B702D" w:rsidP="001B702D">
                  <w:pPr>
                    <w:pStyle w:val="FrameContents"/>
                    <w:shd w:val="clear" w:color="auto" w:fill="BFBFBF"/>
                    <w:spacing w:line="100" w:lineRule="atLeast"/>
                    <w:rPr>
                      <w:b/>
                      <w:sz w:val="32"/>
                      <w:szCs w:val="32"/>
                    </w:rPr>
                  </w:pPr>
                </w:p>
                <w:p w:rsidR="001B702D" w:rsidRDefault="001B702D" w:rsidP="001B702D">
                  <w:pPr>
                    <w:pStyle w:val="FrameContents"/>
                    <w:shd w:val="clear" w:color="auto" w:fill="BFBFBF"/>
                    <w:spacing w:line="100" w:lineRule="atLeast"/>
                  </w:pPr>
                  <w:r>
                    <w:rPr>
                      <w:b/>
                      <w:sz w:val="32"/>
                      <w:szCs w:val="32"/>
                    </w:rPr>
                    <w:t>Grade: AA / AB / BB / BC / CC / CD /DD</w:t>
                  </w:r>
                </w:p>
                <w:p w:rsidR="001B702D" w:rsidRDefault="001B702D" w:rsidP="001B702D">
                  <w:pPr>
                    <w:pStyle w:val="FrameContents"/>
                    <w:shd w:val="clear" w:color="auto" w:fill="BFBFBF"/>
                    <w:spacing w:line="100" w:lineRule="atLeast"/>
                  </w:pPr>
                </w:p>
                <w:p w:rsidR="001B702D" w:rsidRDefault="001B702D" w:rsidP="001B702D">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w: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Default="001B702D" w:rsidP="001B702D">
      <w:pPr>
        <w:widowControl w:val="0"/>
        <w:autoSpaceDE w:val="0"/>
        <w:autoSpaceDN w:val="0"/>
        <w:adjustRightInd w:val="0"/>
        <w:spacing w:after="0" w:line="330" w:lineRule="exact"/>
      </w:pPr>
    </w:p>
    <w:p w:rsidR="001B702D" w:rsidRPr="001B702D" w:rsidRDefault="009A7142" w:rsidP="001B702D">
      <w:pPr>
        <w:widowControl w:val="0"/>
        <w:autoSpaceDE w:val="0"/>
        <w:autoSpaceDN w:val="0"/>
        <w:adjustRightInd w:val="0"/>
        <w:spacing w:after="0" w:line="330" w:lineRule="exact"/>
      </w:pPr>
      <w:r>
        <w:rPr>
          <w:rFonts w:ascii="Times New Roman" w:hAnsi="Times New Roman"/>
          <w:noProof/>
        </w:rPr>
        <w:pict>
          <v:shape id="Text Box 15" o:spid="_x0000_s1026" type="#_x0000_t202" style="position:absolute;margin-left:63.9pt;margin-top:138pt;width:361.2pt;height:192.4pt;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" fillcolor="window" strokeweight=".5pt">
            <v:path arrowok="t"/>
            <v:textbox style="mso-next-textbox:#Text Box 15">
              <w:txbxContent>
                <w:p w:rsidR="001B702D" w:rsidRDefault="001B702D" w:rsidP="001B702D">
                  <w:pPr>
                    <w:pStyle w:val="FrameContents"/>
                    <w:shd w:val="clear" w:color="auto" w:fill="BFBFBF"/>
                    <w:spacing w:line="100" w:lineRule="atLeast"/>
                    <w:rPr>
                      <w:b/>
                      <w:sz w:val="32"/>
                      <w:szCs w:val="32"/>
                    </w:rPr>
                  </w:pPr>
                </w:p>
                <w:p w:rsidR="001B702D" w:rsidRDefault="001B702D" w:rsidP="001B702D">
                  <w:pPr>
                    <w:pStyle w:val="FrameContents"/>
                    <w:shd w:val="clear" w:color="auto" w:fill="BFBFBF"/>
                    <w:spacing w:line="100" w:lineRule="atLeast"/>
                    <w:rPr>
                      <w:b/>
                      <w:sz w:val="32"/>
                      <w:szCs w:val="32"/>
                    </w:rPr>
                  </w:pPr>
                  <w:r>
                    <w:rPr>
                      <w:b/>
                      <w:sz w:val="32"/>
                      <w:szCs w:val="32"/>
                    </w:rPr>
                    <w:t>Experiment / Assignment / Tutorial No. _______</w:t>
                  </w:r>
                </w:p>
                <w:p w:rsidR="001B702D" w:rsidRDefault="001B702D" w:rsidP="001B702D">
                  <w:pPr>
                    <w:pStyle w:val="FrameContents"/>
                    <w:shd w:val="clear" w:color="auto" w:fill="BFBFBF"/>
                    <w:spacing w:line="100" w:lineRule="atLeast"/>
                    <w:rPr>
                      <w:b/>
                      <w:sz w:val="32"/>
                      <w:szCs w:val="32"/>
                    </w:rPr>
                  </w:pPr>
                </w:p>
                <w:p w:rsidR="001B702D" w:rsidRDefault="001B702D" w:rsidP="001B702D">
                  <w:pPr>
                    <w:pStyle w:val="FrameContents"/>
                    <w:shd w:val="clear" w:color="auto" w:fill="BFBFBF"/>
                    <w:spacing w:line="100" w:lineRule="atLeast"/>
                  </w:pPr>
                  <w:r>
                    <w:rPr>
                      <w:b/>
                      <w:sz w:val="32"/>
                      <w:szCs w:val="32"/>
                    </w:rPr>
                    <w:t>Grade: AA / AB / BB / BC / CC / CD /DD</w:t>
                  </w:r>
                </w:p>
                <w:p w:rsidR="001B702D" w:rsidRDefault="001B702D" w:rsidP="001B702D">
                  <w:pPr>
                    <w:pStyle w:val="FrameContents"/>
                    <w:shd w:val="clear" w:color="auto" w:fill="BFBFBF"/>
                    <w:spacing w:line="100" w:lineRule="atLeast"/>
                  </w:pPr>
                </w:p>
                <w:p w:rsidR="001B702D" w:rsidRDefault="001B702D" w:rsidP="001B702D">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w:r>
    </w:p>
    <w:p w:rsidR="001B702D" w:rsidRPr="006563C5" w:rsidRDefault="001B702D" w:rsidP="001B702D">
      <w:pPr>
        <w:spacing w:after="0"/>
        <w:jc w:val="center"/>
        <w:rPr>
          <w:rFonts w:ascii="Times New Roman" w:hAnsi="Times New Roman"/>
          <w:sz w:val="24"/>
          <w:szCs w:val="24"/>
        </w:rPr>
      </w:pPr>
    </w:p>
    <w:p w:rsidR="001B702D" w:rsidRPr="006563C5" w:rsidRDefault="001B702D" w:rsidP="001B702D">
      <w:pPr>
        <w:spacing w:after="0"/>
        <w:jc w:val="center"/>
        <w:rPr>
          <w:rFonts w:ascii="Times New Roman" w:hAnsi="Times New Roman"/>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1B702D" w:rsidRPr="006563C5" w:rsidTr="005F1B66">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B702D" w:rsidRPr="006563C5" w:rsidRDefault="001B702D" w:rsidP="00BC5353">
            <w:pPr>
              <w:suppressAutoHyphens/>
              <w:spacing w:after="0"/>
              <w:rPr>
                <w:rFonts w:ascii="Times New Roman" w:eastAsia="Calibri" w:hAnsi="Times New Roman"/>
                <w:color w:val="000000"/>
                <w:kern w:val="2"/>
                <w:sz w:val="24"/>
                <w:szCs w:val="24"/>
              </w:rPr>
            </w:pPr>
            <w:r w:rsidRPr="006563C5">
              <w:rPr>
                <w:rFonts w:ascii="Times New Roman" w:hAnsi="Times New Roman"/>
                <w:b/>
                <w:iCs/>
                <w:sz w:val="24"/>
                <w:szCs w:val="24"/>
              </w:rPr>
              <w:lastRenderedPageBreak/>
              <w:t xml:space="preserve">Batch: </w:t>
            </w:r>
            <w:r w:rsidR="00BC5353">
              <w:rPr>
                <w:rFonts w:ascii="Times New Roman" w:hAnsi="Times New Roman"/>
                <w:b/>
                <w:iCs/>
                <w:sz w:val="24"/>
                <w:szCs w:val="24"/>
              </w:rPr>
              <w:t>B1</w:t>
            </w:r>
            <w:r w:rsidRPr="006563C5">
              <w:rPr>
                <w:rFonts w:ascii="Times New Roman" w:hAnsi="Times New Roman"/>
                <w:b/>
                <w:iCs/>
                <w:sz w:val="24"/>
                <w:szCs w:val="24"/>
              </w:rPr>
              <w:t xml:space="preserve">            Roll No.: </w:t>
            </w:r>
            <w:r w:rsidR="00BC5353">
              <w:rPr>
                <w:rFonts w:ascii="Times New Roman" w:hAnsi="Times New Roman"/>
                <w:b/>
                <w:iCs/>
                <w:sz w:val="24"/>
                <w:szCs w:val="24"/>
              </w:rPr>
              <w:t xml:space="preserve">1711072 </w:t>
            </w:r>
            <w:r w:rsidRPr="006563C5">
              <w:rPr>
                <w:rFonts w:ascii="Times New Roman" w:hAnsi="Times New Roman"/>
                <w:b/>
                <w:iCs/>
                <w:sz w:val="24"/>
                <w:szCs w:val="24"/>
              </w:rPr>
              <w:t xml:space="preserve">                           Experiment / </w:t>
            </w:r>
            <w:r>
              <w:rPr>
                <w:rFonts w:ascii="Times New Roman" w:hAnsi="Times New Roman"/>
                <w:b/>
                <w:iCs/>
                <w:sz w:val="24"/>
                <w:szCs w:val="24"/>
              </w:rPr>
              <w:t>assignment / tutorial No.: 8</w:t>
            </w:r>
          </w:p>
        </w:tc>
      </w:tr>
    </w:tbl>
    <w:p w:rsidR="001B702D" w:rsidRPr="006563C5" w:rsidRDefault="001B702D" w:rsidP="001B702D">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1B702D" w:rsidRPr="006563C5" w:rsidTr="005F1B66">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B702D" w:rsidRPr="006563C5" w:rsidRDefault="001B702D" w:rsidP="005F1B66">
            <w:pPr>
              <w:suppressAutoHyphens/>
              <w:spacing w:after="0"/>
              <w:rPr>
                <w:rFonts w:ascii="Times New Roman" w:eastAsia="Calibri" w:hAnsi="Times New Roman"/>
                <w:b/>
                <w:color w:val="000000"/>
                <w:kern w:val="2"/>
                <w:sz w:val="24"/>
                <w:szCs w:val="24"/>
              </w:rPr>
            </w:pPr>
            <w:r w:rsidRPr="006563C5">
              <w:rPr>
                <w:rFonts w:ascii="Times New Roman" w:hAnsi="Times New Roman"/>
                <w:b/>
                <w:iCs/>
                <w:sz w:val="24"/>
                <w:szCs w:val="24"/>
              </w:rPr>
              <w:t xml:space="preserve">Title: </w:t>
            </w:r>
            <w:r w:rsidRPr="006563C5">
              <w:rPr>
                <w:rFonts w:ascii="Times New Roman" w:hAnsi="Times New Roman"/>
                <w:sz w:val="24"/>
                <w:szCs w:val="24"/>
              </w:rPr>
              <w:t xml:space="preserve"> Shift Register</w:t>
            </w:r>
          </w:p>
        </w:tc>
      </w:tr>
    </w:tbl>
    <w:p w:rsidR="001B702D" w:rsidRPr="006563C5" w:rsidRDefault="001B702D" w:rsidP="001B702D">
      <w:pPr>
        <w:rPr>
          <w:rFonts w:ascii="Times New Roman" w:eastAsia="Calibri" w:hAnsi="Times New Roman"/>
          <w:b/>
          <w:color w:val="000000"/>
          <w:kern w:val="2"/>
          <w:sz w:val="24"/>
          <w:szCs w:val="24"/>
        </w:rPr>
      </w:pPr>
      <w:r w:rsidRPr="006563C5">
        <w:rPr>
          <w:rFonts w:ascii="Times New Roman" w:hAnsi="Times New Roman"/>
          <w:b/>
          <w:sz w:val="24"/>
          <w:szCs w:val="24"/>
        </w:rPr>
        <w:t>_______________________________________________________</w:t>
      </w:r>
      <w:r>
        <w:rPr>
          <w:rFonts w:ascii="Times New Roman" w:hAnsi="Times New Roman"/>
          <w:b/>
          <w:sz w:val="24"/>
          <w:szCs w:val="24"/>
        </w:rPr>
        <w:t>________</w:t>
      </w:r>
      <w:r w:rsidRPr="006563C5">
        <w:rPr>
          <w:rFonts w:ascii="Times New Roman" w:hAnsi="Times New Roman"/>
          <w:b/>
          <w:sz w:val="24"/>
          <w:szCs w:val="24"/>
        </w:rPr>
        <w:t>_______________</w:t>
      </w:r>
    </w:p>
    <w:p w:rsidR="001B702D" w:rsidRPr="006563C5" w:rsidRDefault="001B702D" w:rsidP="001B702D">
      <w:pPr>
        <w:rPr>
          <w:rFonts w:ascii="Times New Roman" w:hAnsi="Times New Roman"/>
          <w:b/>
          <w:sz w:val="24"/>
          <w:szCs w:val="24"/>
        </w:rPr>
      </w:pPr>
      <w:r w:rsidRPr="006563C5">
        <w:rPr>
          <w:rFonts w:ascii="Times New Roman" w:hAnsi="Times New Roman"/>
          <w:b/>
          <w:sz w:val="24"/>
          <w:szCs w:val="24"/>
        </w:rPr>
        <w:t>Objective:</w:t>
      </w:r>
      <w:r w:rsidR="00BC5353">
        <w:rPr>
          <w:rFonts w:ascii="Times New Roman" w:hAnsi="Times New Roman"/>
          <w:b/>
          <w:sz w:val="24"/>
          <w:szCs w:val="24"/>
        </w:rPr>
        <w:t xml:space="preserve"> </w:t>
      </w:r>
      <w:r w:rsidRPr="006563C5">
        <w:rPr>
          <w:rFonts w:ascii="Times New Roman" w:hAnsi="Times New Roman"/>
          <w:bCs/>
          <w:sz w:val="24"/>
          <w:szCs w:val="24"/>
          <w:lang w:val="en-IN"/>
        </w:rPr>
        <w:t>To implement the</w:t>
      </w:r>
      <w:r w:rsidR="00BC5353">
        <w:rPr>
          <w:rFonts w:ascii="Times New Roman" w:hAnsi="Times New Roman"/>
          <w:bCs/>
          <w:sz w:val="24"/>
          <w:szCs w:val="24"/>
          <w:lang w:val="en-IN"/>
        </w:rPr>
        <w:t xml:space="preserve"> </w:t>
      </w:r>
      <w:r w:rsidRPr="006563C5">
        <w:rPr>
          <w:rFonts w:ascii="Times New Roman" w:hAnsi="Times New Roman"/>
          <w:bCs/>
          <w:sz w:val="24"/>
          <w:szCs w:val="24"/>
          <w:lang w:val="en-IN"/>
        </w:rPr>
        <w:t>SISO, SIPO, PISO, PIPO shift register using D flips flop</w:t>
      </w:r>
    </w:p>
    <w:p w:rsidR="001B702D" w:rsidRPr="006563C5" w:rsidRDefault="001B702D" w:rsidP="001B702D">
      <w:pPr>
        <w:spacing w:after="0"/>
        <w:rPr>
          <w:rFonts w:ascii="Times New Roman" w:hAnsi="Times New Roman"/>
          <w:sz w:val="24"/>
          <w:szCs w:val="24"/>
        </w:rPr>
      </w:pPr>
      <w:r w:rsidRPr="006563C5">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1B702D" w:rsidRPr="006563C5" w:rsidRDefault="001B702D" w:rsidP="001B702D">
      <w:pPr>
        <w:spacing w:after="0"/>
        <w:rPr>
          <w:rFonts w:ascii="Times New Roman" w:hAnsi="Times New Roman"/>
          <w:sz w:val="24"/>
          <w:szCs w:val="24"/>
        </w:rPr>
      </w:pPr>
      <w:r w:rsidRPr="006563C5">
        <w:rPr>
          <w:rFonts w:ascii="Times New Roman" w:hAnsi="Times New Roman"/>
          <w:b/>
          <w:sz w:val="24"/>
          <w:szCs w:val="24"/>
        </w:rPr>
        <w:t xml:space="preserve">Expected Outcome of Experiment: </w:t>
      </w:r>
    </w:p>
    <w:p w:rsidR="001B702D" w:rsidRPr="006563C5" w:rsidRDefault="001B702D" w:rsidP="001B702D">
      <w:pPr>
        <w:spacing w:after="0"/>
        <w:rPr>
          <w:rFonts w:ascii="Times New Roman" w:hAnsi="Times New Roman"/>
          <w:sz w:val="24"/>
          <w:szCs w:val="24"/>
        </w:rPr>
      </w:pPr>
    </w:p>
    <w:p w:rsidR="001B702D" w:rsidRPr="006563C5" w:rsidRDefault="001B702D" w:rsidP="001B702D">
      <w:pPr>
        <w:widowControl w:val="0"/>
        <w:autoSpaceDE w:val="0"/>
        <w:autoSpaceDN w:val="0"/>
        <w:adjustRightInd w:val="0"/>
        <w:spacing w:after="0" w:line="240" w:lineRule="auto"/>
        <w:rPr>
          <w:rFonts w:ascii="Times New Roman" w:hAnsi="Times New Roman"/>
          <w:sz w:val="24"/>
          <w:szCs w:val="24"/>
        </w:rPr>
      </w:pPr>
      <w:r w:rsidRPr="006563C5">
        <w:rPr>
          <w:rFonts w:ascii="Times New Roman" w:hAnsi="Times New Roman"/>
          <w:b/>
          <w:sz w:val="24"/>
          <w:szCs w:val="24"/>
        </w:rPr>
        <w:t xml:space="preserve">CO2: </w:t>
      </w:r>
      <w:r w:rsidRPr="006563C5">
        <w:rPr>
          <w:rFonts w:ascii="Times New Roman" w:hAnsi="Times New Roman"/>
          <w:sz w:val="24"/>
          <w:szCs w:val="24"/>
        </w:rPr>
        <w:t>Use different minimization technique and solve combinational circuits, synchronous &amp; asynchronous sequential circuits.</w:t>
      </w:r>
    </w:p>
    <w:p w:rsidR="001B702D" w:rsidRPr="006563C5" w:rsidRDefault="001B702D" w:rsidP="001B702D">
      <w:pPr>
        <w:spacing w:after="0"/>
        <w:rPr>
          <w:rFonts w:ascii="Times New Roman" w:hAnsi="Times New Roman"/>
          <w:sz w:val="24"/>
          <w:szCs w:val="24"/>
        </w:rPr>
      </w:pPr>
      <w:r w:rsidRPr="006563C5">
        <w:rPr>
          <w:rFonts w:ascii="Times New Roman" w:hAnsi="Times New Roman"/>
          <w:b/>
          <w:sz w:val="24"/>
          <w:szCs w:val="24"/>
        </w:rPr>
        <w:t>________________________________________________________________</w:t>
      </w:r>
      <w:r>
        <w:rPr>
          <w:rFonts w:ascii="Times New Roman" w:hAnsi="Times New Roman"/>
          <w:b/>
          <w:sz w:val="24"/>
          <w:szCs w:val="24"/>
        </w:rPr>
        <w:t>_______</w:t>
      </w:r>
    </w:p>
    <w:p w:rsidR="001B702D" w:rsidRPr="006563C5" w:rsidRDefault="001B702D" w:rsidP="001B702D">
      <w:pPr>
        <w:spacing w:after="0"/>
        <w:rPr>
          <w:rFonts w:ascii="Times New Roman" w:hAnsi="Times New Roman"/>
          <w:sz w:val="24"/>
          <w:szCs w:val="24"/>
        </w:rPr>
      </w:pPr>
    </w:p>
    <w:p w:rsidR="001B702D" w:rsidRPr="006563C5" w:rsidRDefault="001B702D" w:rsidP="001B702D">
      <w:pPr>
        <w:spacing w:after="0"/>
        <w:rPr>
          <w:rFonts w:ascii="Times New Roman" w:hAnsi="Times New Roman"/>
          <w:color w:val="00000A"/>
          <w:sz w:val="24"/>
          <w:szCs w:val="24"/>
        </w:rPr>
      </w:pPr>
      <w:r w:rsidRPr="006563C5">
        <w:rPr>
          <w:rFonts w:ascii="Times New Roman" w:hAnsi="Times New Roman"/>
          <w:b/>
          <w:sz w:val="24"/>
          <w:szCs w:val="24"/>
        </w:rPr>
        <w:t xml:space="preserve">Books/ Journals/ Websites referred: </w:t>
      </w:r>
    </w:p>
    <w:p w:rsidR="001B702D" w:rsidRPr="006563C5" w:rsidRDefault="001B702D" w:rsidP="001B702D">
      <w:pPr>
        <w:numPr>
          <w:ilvl w:val="0"/>
          <w:numId w:val="14"/>
        </w:numPr>
        <w:suppressAutoHyphens/>
        <w:spacing w:after="0"/>
        <w:rPr>
          <w:rFonts w:ascii="Times New Roman" w:hAnsi="Times New Roman"/>
          <w:color w:val="000000"/>
          <w:sz w:val="24"/>
          <w:szCs w:val="24"/>
        </w:rPr>
      </w:pPr>
      <w:r w:rsidRPr="006563C5">
        <w:rPr>
          <w:rFonts w:ascii="Times New Roman" w:hAnsi="Times New Roman"/>
          <w:color w:val="00000A"/>
          <w:sz w:val="24"/>
          <w:szCs w:val="24"/>
        </w:rPr>
        <w:t>R. P. Jain, “Modern Digital Electronics”, Tata McGraw Hill</w:t>
      </w:r>
    </w:p>
    <w:p w:rsidR="001B702D" w:rsidRPr="006563C5" w:rsidRDefault="001B702D" w:rsidP="001B702D">
      <w:pPr>
        <w:numPr>
          <w:ilvl w:val="0"/>
          <w:numId w:val="14"/>
        </w:numPr>
        <w:suppressAutoHyphens/>
        <w:spacing w:after="0" w:line="100" w:lineRule="atLeast"/>
        <w:rPr>
          <w:rStyle w:val="addmd"/>
          <w:rFonts w:ascii="Times New Roman" w:hAnsi="Times New Roman"/>
          <w:sz w:val="24"/>
          <w:szCs w:val="24"/>
        </w:rPr>
      </w:pPr>
      <w:r w:rsidRPr="006563C5">
        <w:rPr>
          <w:rFonts w:ascii="Times New Roman" w:hAnsi="Times New Roman"/>
          <w:sz w:val="24"/>
          <w:szCs w:val="24"/>
        </w:rPr>
        <w:t>M .Morris Mano, “Digital Logic &amp; computer Design”, PHI</w:t>
      </w:r>
    </w:p>
    <w:p w:rsidR="001B702D" w:rsidRPr="006563C5" w:rsidRDefault="001B702D" w:rsidP="001B702D">
      <w:pPr>
        <w:numPr>
          <w:ilvl w:val="0"/>
          <w:numId w:val="14"/>
        </w:numPr>
        <w:suppressAutoHyphens/>
        <w:spacing w:after="0" w:line="100" w:lineRule="atLeast"/>
        <w:rPr>
          <w:rFonts w:ascii="Times New Roman" w:hAnsi="Times New Roman"/>
          <w:sz w:val="24"/>
          <w:szCs w:val="24"/>
        </w:rPr>
      </w:pPr>
      <w:r w:rsidRPr="006563C5">
        <w:rPr>
          <w:rStyle w:val="addmd"/>
          <w:rFonts w:ascii="Times New Roman" w:hAnsi="Times New Roman"/>
          <w:sz w:val="24"/>
          <w:szCs w:val="24"/>
        </w:rPr>
        <w:t>A.P.Godse, D.A.Godse, “</w:t>
      </w:r>
      <w:r w:rsidRPr="006563C5">
        <w:rPr>
          <w:rFonts w:ascii="Times New Roman" w:hAnsi="Times New Roman"/>
          <w:sz w:val="24"/>
          <w:szCs w:val="24"/>
        </w:rPr>
        <w:t>Digital Logic Design”</w:t>
      </w:r>
    </w:p>
    <w:p w:rsidR="001B702D" w:rsidRPr="006563C5" w:rsidRDefault="001B702D" w:rsidP="001B702D">
      <w:pPr>
        <w:rPr>
          <w:rFonts w:ascii="Times New Roman" w:hAnsi="Times New Roman"/>
          <w:sz w:val="24"/>
          <w:szCs w:val="24"/>
        </w:rPr>
      </w:pPr>
    </w:p>
    <w:p w:rsidR="001B702D" w:rsidRPr="006563C5" w:rsidRDefault="001B702D" w:rsidP="001B702D">
      <w:pPr>
        <w:spacing w:after="0"/>
        <w:rPr>
          <w:rFonts w:ascii="Times New Roman" w:hAnsi="Times New Roman"/>
          <w:sz w:val="24"/>
          <w:szCs w:val="24"/>
        </w:rPr>
      </w:pPr>
      <w:r w:rsidRPr="006563C5">
        <w:rPr>
          <w:rFonts w:ascii="Times New Roman" w:hAnsi="Times New Roman"/>
          <w:b/>
          <w:sz w:val="24"/>
          <w:szCs w:val="24"/>
        </w:rPr>
        <w:t xml:space="preserve">Pre Lab/ Prior Concepts: </w:t>
      </w:r>
    </w:p>
    <w:p w:rsidR="001B702D" w:rsidRPr="006563C5" w:rsidRDefault="001B702D" w:rsidP="001B702D">
      <w:pPr>
        <w:spacing w:after="0"/>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r w:rsidRPr="006563C5">
        <w:rPr>
          <w:rFonts w:ascii="Times New Roman" w:hAnsi="Times New Roman"/>
          <w:sz w:val="24"/>
          <w:szCs w:val="24"/>
        </w:rPr>
        <w:t>A register is capable of shifting its binary information in one or both directions is known as shift register. The logical configuration of shift register consist of a D-Flip flop cascaded with output of one flip flop connected to input of next flip flop. All flip flops receive common clock pulses which causes the shift in the output of the flip flop.</w:t>
      </w:r>
      <w:r w:rsidR="0083151D">
        <w:rPr>
          <w:rFonts w:ascii="Times New Roman" w:hAnsi="Times New Roman"/>
          <w:sz w:val="24"/>
          <w:szCs w:val="24"/>
        </w:rPr>
        <w:t xml:space="preserve"> </w:t>
      </w:r>
      <w:r w:rsidRPr="006563C5">
        <w:rPr>
          <w:rFonts w:ascii="Times New Roman" w:hAnsi="Times New Roman"/>
          <w:sz w:val="24"/>
          <w:szCs w:val="24"/>
        </w:rPr>
        <w:t xml:space="preserve">The simplest possible shift register is one that uses only flip flop. The output of a given flip flop is connected to the input of next flip flop of the register. Each clock pulse shifts the content of register one bit position to right. </w:t>
      </w: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r w:rsidRPr="006563C5">
        <w:rPr>
          <w:rFonts w:ascii="Times New Roman" w:hAnsi="Times New Roman"/>
          <w:sz w:val="24"/>
          <w:szCs w:val="24"/>
        </w:rPr>
        <w:t xml:space="preserve">The basic types of shift registers are </w:t>
      </w:r>
    </w:p>
    <w:p w:rsidR="001B702D" w:rsidRPr="006563C5" w:rsidRDefault="001B702D" w:rsidP="001B702D">
      <w:pPr>
        <w:pStyle w:val="ListParagraph"/>
        <w:numPr>
          <w:ilvl w:val="0"/>
          <w:numId w:val="17"/>
        </w:numPr>
        <w:spacing w:after="0"/>
        <w:jc w:val="both"/>
        <w:rPr>
          <w:rFonts w:eastAsia="Times New Roman"/>
        </w:rPr>
      </w:pPr>
      <w:r w:rsidRPr="006563C5">
        <w:t>Serial In - Serial Out</w:t>
      </w:r>
    </w:p>
    <w:p w:rsidR="001B702D" w:rsidRPr="006563C5" w:rsidRDefault="001B702D" w:rsidP="001B702D">
      <w:pPr>
        <w:pStyle w:val="ListParagraph"/>
        <w:numPr>
          <w:ilvl w:val="0"/>
          <w:numId w:val="17"/>
        </w:numPr>
        <w:spacing w:after="0"/>
        <w:jc w:val="both"/>
      </w:pPr>
      <w:r w:rsidRPr="006563C5">
        <w:t>Serial In - Parallel Out</w:t>
      </w:r>
    </w:p>
    <w:p w:rsidR="001B702D" w:rsidRPr="006563C5" w:rsidRDefault="001B702D" w:rsidP="001B702D">
      <w:pPr>
        <w:pStyle w:val="ListParagraph"/>
        <w:numPr>
          <w:ilvl w:val="0"/>
          <w:numId w:val="17"/>
        </w:numPr>
        <w:spacing w:after="0"/>
        <w:jc w:val="both"/>
        <w:rPr>
          <w:rFonts w:eastAsia="Times New Roman"/>
        </w:rPr>
      </w:pPr>
      <w:r w:rsidRPr="006563C5">
        <w:t>Parallel In - Serial Out</w:t>
      </w:r>
    </w:p>
    <w:p w:rsidR="001B702D" w:rsidRPr="006563C5" w:rsidRDefault="001B702D" w:rsidP="001B702D">
      <w:pPr>
        <w:pStyle w:val="ListParagraph"/>
        <w:numPr>
          <w:ilvl w:val="0"/>
          <w:numId w:val="17"/>
        </w:numPr>
        <w:spacing w:after="0"/>
        <w:jc w:val="both"/>
      </w:pPr>
      <w:r w:rsidRPr="006563C5">
        <w:t>Parallel In - Parallel Out</w:t>
      </w:r>
    </w:p>
    <w:p w:rsidR="001B702D" w:rsidRDefault="001B702D" w:rsidP="001B702D">
      <w:pPr>
        <w:pStyle w:val="ListParagraph"/>
        <w:numPr>
          <w:ilvl w:val="0"/>
          <w:numId w:val="17"/>
        </w:numPr>
        <w:spacing w:after="0"/>
        <w:jc w:val="both"/>
      </w:pPr>
      <w:r w:rsidRPr="006563C5">
        <w:t>Bidirectional shift registers.</w:t>
      </w:r>
    </w:p>
    <w:p w:rsidR="00BC5353" w:rsidRPr="006563C5" w:rsidRDefault="00BC5353" w:rsidP="00BC5353">
      <w:pPr>
        <w:pStyle w:val="ListParagraph"/>
        <w:spacing w:after="0"/>
        <w:jc w:val="both"/>
      </w:pPr>
    </w:p>
    <w:p w:rsidR="001B702D" w:rsidRPr="006563C5" w:rsidRDefault="001B702D" w:rsidP="001B702D">
      <w:pPr>
        <w:spacing w:after="0"/>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r w:rsidRPr="006563C5">
        <w:rPr>
          <w:rFonts w:ascii="Times New Roman" w:hAnsi="Times New Roman"/>
          <w:b/>
          <w:iCs/>
          <w:sz w:val="24"/>
          <w:szCs w:val="24"/>
        </w:rPr>
        <w:t>Implementation Details:</w:t>
      </w: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r w:rsidRPr="006563C5">
        <w:rPr>
          <w:rFonts w:ascii="Times New Roman" w:hAnsi="Times New Roman"/>
          <w:b/>
          <w:iCs/>
          <w:sz w:val="24"/>
          <w:szCs w:val="24"/>
        </w:rPr>
        <w:t>Logic Diagram</w:t>
      </w: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r w:rsidRPr="006563C5">
        <w:rPr>
          <w:rFonts w:ascii="Times New Roman" w:hAnsi="Times New Roman"/>
          <w:b/>
          <w:iCs/>
          <w:sz w:val="24"/>
          <w:szCs w:val="24"/>
        </w:rPr>
        <w:t>Serial in Serial Out</w:t>
      </w: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noProof/>
          <w:sz w:val="24"/>
          <w:szCs w:val="24"/>
        </w:rPr>
      </w:pPr>
      <w:bookmarkStart w:id="0" w:name="_GoBack"/>
      <w:bookmarkEnd w:id="0"/>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b/>
          <w:noProof/>
          <w:sz w:val="24"/>
          <w:szCs w:val="24"/>
        </w:rPr>
      </w:pPr>
      <w:r w:rsidRPr="006563C5">
        <w:rPr>
          <w:rFonts w:ascii="Times New Roman" w:hAnsi="Times New Roman"/>
          <w:b/>
          <w:noProof/>
          <w:sz w:val="24"/>
          <w:szCs w:val="24"/>
        </w:rPr>
        <w:t xml:space="preserve">Truth </w:t>
      </w:r>
      <w:r w:rsidR="00BC5353">
        <w:rPr>
          <w:rFonts w:ascii="Times New Roman" w:hAnsi="Times New Roman"/>
          <w:b/>
          <w:noProof/>
          <w:sz w:val="24"/>
          <w:szCs w:val="24"/>
        </w:rPr>
        <w:t>T</w:t>
      </w:r>
      <w:r w:rsidRPr="006563C5">
        <w:rPr>
          <w:rFonts w:ascii="Times New Roman" w:hAnsi="Times New Roman"/>
          <w:b/>
          <w:noProof/>
          <w:sz w:val="24"/>
          <w:szCs w:val="24"/>
        </w:rPr>
        <w:t>able</w:t>
      </w:r>
    </w:p>
    <w:p w:rsidR="001B702D" w:rsidRPr="006563C5" w:rsidRDefault="001B702D" w:rsidP="001B702D">
      <w:pPr>
        <w:spacing w:after="0"/>
        <w:jc w:val="both"/>
        <w:rPr>
          <w:rFonts w:ascii="Times New Roman" w:hAnsi="Times New Roman"/>
          <w:b/>
          <w:noProof/>
          <w:sz w:val="24"/>
          <w:szCs w:val="24"/>
        </w:rPr>
      </w:pPr>
    </w:p>
    <w:tbl>
      <w:tblPr>
        <w:tblW w:w="7578" w:type="dxa"/>
        <w:tblInd w:w="921" w:type="dxa"/>
        <w:tblCellMar>
          <w:left w:w="103" w:type="dxa"/>
        </w:tblCellMar>
        <w:tblLook w:val="04A0" w:firstRow="1" w:lastRow="0" w:firstColumn="1" w:lastColumn="0" w:noHBand="0" w:noVBand="1"/>
      </w:tblPr>
      <w:tblGrid>
        <w:gridCol w:w="1964"/>
        <w:gridCol w:w="2618"/>
        <w:gridCol w:w="2996"/>
      </w:tblGrid>
      <w:tr w:rsidR="00BC5353" w:rsidRPr="006563C5" w:rsidTr="00BC5353">
        <w:trPr>
          <w:trHeight w:val="680"/>
        </w:trPr>
        <w:tc>
          <w:tcPr>
            <w:tcW w:w="0" w:type="auto"/>
            <w:tcBorders>
              <w:top w:val="single" w:sz="4" w:space="0" w:color="000000"/>
              <w:left w:val="single" w:sz="4" w:space="0" w:color="000000"/>
              <w:bottom w:val="single" w:sz="4" w:space="0" w:color="000000"/>
              <w:right w:val="nil"/>
            </w:tcBorders>
            <w:shd w:val="clear" w:color="auto" w:fill="FFFFFF"/>
          </w:tcPr>
          <w:p w:rsidR="00BC5353" w:rsidRPr="006563C5" w:rsidRDefault="00BC5353" w:rsidP="00B16E74">
            <w:pPr>
              <w:suppressAutoHyphens/>
              <w:spacing w:after="0" w:line="100" w:lineRule="atLeast"/>
              <w:jc w:val="center"/>
              <w:rPr>
                <w:rFonts w:ascii="Times New Roman" w:eastAsia="Calibri" w:hAnsi="Times New Roman"/>
                <w:b/>
                <w:bCs/>
                <w:color w:val="000000"/>
                <w:kern w:val="2"/>
                <w:sz w:val="24"/>
                <w:szCs w:val="24"/>
              </w:rPr>
            </w:pPr>
            <w:r>
              <w:rPr>
                <w:rFonts w:ascii="Times New Roman" w:eastAsia="Calibri" w:hAnsi="Times New Roman"/>
                <w:b/>
                <w:bCs/>
                <w:color w:val="000000"/>
                <w:kern w:val="2"/>
                <w:sz w:val="24"/>
                <w:szCs w:val="24"/>
              </w:rPr>
              <w:t>CLK</w:t>
            </w:r>
          </w:p>
        </w:tc>
        <w:tc>
          <w:tcPr>
            <w:tcW w:w="2618" w:type="dxa"/>
            <w:tcBorders>
              <w:top w:val="single" w:sz="4" w:space="0" w:color="000000"/>
              <w:left w:val="single" w:sz="4" w:space="0" w:color="000000"/>
              <w:bottom w:val="single" w:sz="4" w:space="0" w:color="000000"/>
              <w:right w:val="nil"/>
            </w:tcBorders>
            <w:shd w:val="clear" w:color="auto" w:fill="FFFFFF"/>
          </w:tcPr>
          <w:p w:rsidR="00BC5353" w:rsidRPr="006563C5" w:rsidRDefault="00BC5353" w:rsidP="00B16E74">
            <w:pPr>
              <w:suppressAutoHyphens/>
              <w:spacing w:after="0" w:line="100" w:lineRule="atLeast"/>
              <w:jc w:val="center"/>
              <w:rPr>
                <w:rFonts w:ascii="Times New Roman" w:eastAsia="Calibri" w:hAnsi="Times New Roman"/>
                <w:b/>
                <w:bCs/>
                <w:color w:val="000000"/>
                <w:kern w:val="2"/>
                <w:sz w:val="24"/>
                <w:szCs w:val="24"/>
              </w:rPr>
            </w:pPr>
            <w:r>
              <w:rPr>
                <w:rFonts w:ascii="Times New Roman" w:eastAsia="Calibri" w:hAnsi="Times New Roman"/>
                <w:b/>
                <w:bCs/>
                <w:color w:val="000000"/>
                <w:kern w:val="2"/>
                <w:sz w:val="24"/>
                <w:szCs w:val="24"/>
              </w:rPr>
              <w:t>Serial In</w:t>
            </w:r>
          </w:p>
        </w:tc>
        <w:tc>
          <w:tcPr>
            <w:tcW w:w="2996" w:type="dxa"/>
            <w:tcBorders>
              <w:top w:val="single" w:sz="4" w:space="0" w:color="000000"/>
              <w:left w:val="single" w:sz="4" w:space="0" w:color="000000"/>
              <w:bottom w:val="single" w:sz="4" w:space="0" w:color="000000"/>
              <w:right w:val="single" w:sz="4" w:space="0" w:color="000000"/>
            </w:tcBorders>
            <w:shd w:val="clear" w:color="auto" w:fill="FFFFFF"/>
          </w:tcPr>
          <w:p w:rsidR="00BC5353" w:rsidRPr="00BC5353" w:rsidRDefault="00BC5353" w:rsidP="00B16E74">
            <w:pPr>
              <w:suppressAutoHyphens/>
              <w:spacing w:after="0" w:line="100" w:lineRule="atLeast"/>
              <w:jc w:val="center"/>
              <w:rPr>
                <w:rFonts w:ascii="Times New Roman" w:eastAsia="Calibri" w:hAnsi="Times New Roman"/>
                <w:b/>
                <w:bCs/>
                <w:color w:val="000000"/>
                <w:kern w:val="2"/>
                <w:sz w:val="24"/>
                <w:szCs w:val="24"/>
              </w:rPr>
            </w:pPr>
            <w:r>
              <w:rPr>
                <w:rFonts w:ascii="Times New Roman" w:eastAsia="Calibri" w:hAnsi="Times New Roman"/>
                <w:b/>
                <w:bCs/>
                <w:color w:val="000000"/>
                <w:kern w:val="2"/>
                <w:sz w:val="24"/>
                <w:szCs w:val="24"/>
              </w:rPr>
              <w:t>Serial Out</w:t>
            </w:r>
          </w:p>
        </w:tc>
      </w:tr>
      <w:tr w:rsidR="00BC5353"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2618" w:type="dxa"/>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29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r>
      <w:tr w:rsidR="00BC5353"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2</w:t>
            </w:r>
          </w:p>
        </w:tc>
        <w:tc>
          <w:tcPr>
            <w:tcW w:w="2618" w:type="dxa"/>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29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r>
      <w:tr w:rsidR="00BC5353"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3</w:t>
            </w:r>
          </w:p>
        </w:tc>
        <w:tc>
          <w:tcPr>
            <w:tcW w:w="2618" w:type="dxa"/>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29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r>
      <w:tr w:rsidR="00BC5353"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4</w:t>
            </w:r>
          </w:p>
        </w:tc>
        <w:tc>
          <w:tcPr>
            <w:tcW w:w="2618" w:type="dxa"/>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29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r>
      <w:tr w:rsidR="00BC5353"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5</w:t>
            </w:r>
          </w:p>
        </w:tc>
        <w:tc>
          <w:tcPr>
            <w:tcW w:w="2618" w:type="dxa"/>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w:t>
            </w:r>
          </w:p>
        </w:tc>
        <w:tc>
          <w:tcPr>
            <w:tcW w:w="29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r>
      <w:tr w:rsidR="00BC5353"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6</w:t>
            </w:r>
          </w:p>
        </w:tc>
        <w:tc>
          <w:tcPr>
            <w:tcW w:w="2618" w:type="dxa"/>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w:t>
            </w:r>
          </w:p>
        </w:tc>
        <w:tc>
          <w:tcPr>
            <w:tcW w:w="29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r>
      <w:tr w:rsidR="00BC5353"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7</w:t>
            </w:r>
          </w:p>
        </w:tc>
        <w:tc>
          <w:tcPr>
            <w:tcW w:w="2618" w:type="dxa"/>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w:t>
            </w:r>
          </w:p>
        </w:tc>
        <w:tc>
          <w:tcPr>
            <w:tcW w:w="29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r>
    </w:tbl>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sz w:val="24"/>
          <w:szCs w:val="24"/>
        </w:rPr>
      </w:pPr>
      <w:r w:rsidRPr="006563C5">
        <w:rPr>
          <w:rFonts w:ascii="Times New Roman" w:hAnsi="Times New Roman"/>
          <w:b/>
          <w:sz w:val="24"/>
          <w:szCs w:val="24"/>
        </w:rPr>
        <w:t>Serial In - Parallel Out</w:t>
      </w: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noProof/>
          <w:sz w:val="24"/>
          <w:szCs w:val="24"/>
        </w:rPr>
      </w:pPr>
    </w:p>
    <w:p w:rsidR="001B702D" w:rsidRPr="006563C5" w:rsidRDefault="001B702D" w:rsidP="001B702D">
      <w:pPr>
        <w:spacing w:after="0"/>
        <w:jc w:val="both"/>
        <w:rPr>
          <w:rFonts w:ascii="Times New Roman" w:hAnsi="Times New Roman"/>
          <w:b/>
          <w:noProof/>
          <w:sz w:val="24"/>
          <w:szCs w:val="24"/>
        </w:rPr>
      </w:pPr>
      <w:r w:rsidRPr="006563C5">
        <w:rPr>
          <w:rFonts w:ascii="Times New Roman" w:hAnsi="Times New Roman"/>
          <w:b/>
          <w:noProof/>
          <w:sz w:val="24"/>
          <w:szCs w:val="24"/>
        </w:rPr>
        <w:t>Truth</w:t>
      </w:r>
      <w:r w:rsidR="00BC5353">
        <w:rPr>
          <w:rFonts w:ascii="Times New Roman" w:hAnsi="Times New Roman"/>
          <w:b/>
          <w:noProof/>
          <w:sz w:val="24"/>
          <w:szCs w:val="24"/>
        </w:rPr>
        <w:t xml:space="preserve"> T</w:t>
      </w:r>
      <w:r w:rsidRPr="006563C5">
        <w:rPr>
          <w:rFonts w:ascii="Times New Roman" w:hAnsi="Times New Roman"/>
          <w:b/>
          <w:noProof/>
          <w:sz w:val="24"/>
          <w:szCs w:val="24"/>
        </w:rPr>
        <w:t>able</w:t>
      </w:r>
    </w:p>
    <w:p w:rsidR="001B702D" w:rsidRPr="006563C5" w:rsidRDefault="001B702D" w:rsidP="001B702D">
      <w:pPr>
        <w:spacing w:after="0"/>
        <w:jc w:val="both"/>
        <w:rPr>
          <w:rFonts w:ascii="Times New Roman" w:hAnsi="Times New Roman"/>
          <w:sz w:val="24"/>
          <w:szCs w:val="24"/>
        </w:rPr>
      </w:pPr>
    </w:p>
    <w:tbl>
      <w:tblPr>
        <w:tblW w:w="8650" w:type="dxa"/>
        <w:tblInd w:w="921" w:type="dxa"/>
        <w:tblCellMar>
          <w:left w:w="103" w:type="dxa"/>
        </w:tblCellMar>
        <w:tblLook w:val="04A0" w:firstRow="1" w:lastRow="0" w:firstColumn="1" w:lastColumn="0" w:noHBand="0" w:noVBand="1"/>
      </w:tblPr>
      <w:tblGrid>
        <w:gridCol w:w="733"/>
        <w:gridCol w:w="1590"/>
        <w:gridCol w:w="1502"/>
        <w:gridCol w:w="1502"/>
        <w:gridCol w:w="1502"/>
        <w:gridCol w:w="1821"/>
      </w:tblGrid>
      <w:tr w:rsidR="00BC5353" w:rsidRPr="006563C5" w:rsidTr="00BC5353">
        <w:trPr>
          <w:trHeight w:val="680"/>
        </w:trPr>
        <w:tc>
          <w:tcPr>
            <w:tcW w:w="0" w:type="auto"/>
            <w:vMerge w:val="restart"/>
            <w:tcBorders>
              <w:top w:val="single" w:sz="4" w:space="0" w:color="000000"/>
              <w:left w:val="single" w:sz="4" w:space="0" w:color="000000"/>
              <w:right w:val="nil"/>
            </w:tcBorders>
            <w:shd w:val="clear" w:color="auto" w:fill="FFFFFF"/>
            <w:vAlign w:val="center"/>
          </w:tcPr>
          <w:p w:rsidR="00BC5353" w:rsidRDefault="00BC5353" w:rsidP="00BC5353">
            <w:pPr>
              <w:suppressAutoHyphens/>
              <w:spacing w:after="0" w:line="100" w:lineRule="atLeast"/>
              <w:jc w:val="center"/>
              <w:rPr>
                <w:rFonts w:ascii="Times New Roman" w:eastAsia="Calibri" w:hAnsi="Times New Roman"/>
                <w:b/>
                <w:bCs/>
                <w:color w:val="000000"/>
                <w:kern w:val="2"/>
                <w:sz w:val="24"/>
                <w:szCs w:val="24"/>
              </w:rPr>
            </w:pPr>
            <w:r>
              <w:rPr>
                <w:rFonts w:ascii="Times New Roman" w:eastAsia="Calibri" w:hAnsi="Times New Roman"/>
                <w:b/>
                <w:bCs/>
                <w:color w:val="000000"/>
                <w:kern w:val="2"/>
                <w:sz w:val="24"/>
                <w:szCs w:val="24"/>
              </w:rPr>
              <w:t>CLK</w:t>
            </w:r>
          </w:p>
        </w:tc>
        <w:tc>
          <w:tcPr>
            <w:tcW w:w="1590" w:type="dxa"/>
            <w:vMerge w:val="restart"/>
            <w:tcBorders>
              <w:top w:val="single" w:sz="4" w:space="0" w:color="000000"/>
              <w:left w:val="single" w:sz="4" w:space="0" w:color="000000"/>
              <w:right w:val="nil"/>
            </w:tcBorders>
            <w:shd w:val="clear" w:color="auto" w:fill="FFFFFF"/>
            <w:vAlign w:val="center"/>
          </w:tcPr>
          <w:p w:rsidR="00BC5353" w:rsidRDefault="00BC5353" w:rsidP="00BC5353">
            <w:pPr>
              <w:suppressAutoHyphens/>
              <w:spacing w:after="0" w:line="100" w:lineRule="atLeast"/>
              <w:jc w:val="center"/>
              <w:rPr>
                <w:rFonts w:ascii="Times New Roman" w:eastAsia="Calibri" w:hAnsi="Times New Roman"/>
                <w:b/>
                <w:bCs/>
                <w:color w:val="000000"/>
                <w:kern w:val="2"/>
                <w:sz w:val="24"/>
                <w:szCs w:val="24"/>
              </w:rPr>
            </w:pPr>
            <w:r>
              <w:rPr>
                <w:rFonts w:ascii="Times New Roman" w:eastAsia="Calibri" w:hAnsi="Times New Roman"/>
                <w:b/>
                <w:bCs/>
                <w:color w:val="000000"/>
                <w:kern w:val="2"/>
                <w:sz w:val="24"/>
                <w:szCs w:val="24"/>
              </w:rPr>
              <w:t>Data</w:t>
            </w:r>
          </w:p>
        </w:tc>
        <w:tc>
          <w:tcPr>
            <w:tcW w:w="632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Default="00BC5353" w:rsidP="00BC5353">
            <w:pPr>
              <w:suppressAutoHyphens/>
              <w:spacing w:after="0" w:line="100" w:lineRule="atLeast"/>
              <w:jc w:val="center"/>
              <w:rPr>
                <w:rFonts w:ascii="Times New Roman" w:eastAsia="Calibri" w:hAnsi="Times New Roman"/>
                <w:b/>
                <w:bCs/>
                <w:color w:val="000000"/>
                <w:kern w:val="2"/>
                <w:sz w:val="24"/>
                <w:szCs w:val="24"/>
              </w:rPr>
            </w:pPr>
            <w:r>
              <w:rPr>
                <w:rFonts w:ascii="Times New Roman" w:eastAsia="Calibri" w:hAnsi="Times New Roman"/>
                <w:b/>
                <w:bCs/>
                <w:color w:val="000000"/>
                <w:kern w:val="2"/>
                <w:sz w:val="24"/>
                <w:szCs w:val="24"/>
              </w:rPr>
              <w:t>Output</w:t>
            </w:r>
          </w:p>
        </w:tc>
      </w:tr>
      <w:tr w:rsidR="00BC5353" w:rsidRPr="006563C5" w:rsidTr="00E502A6">
        <w:trPr>
          <w:trHeight w:val="680"/>
        </w:trPr>
        <w:tc>
          <w:tcPr>
            <w:tcW w:w="0" w:type="auto"/>
            <w:vMerge/>
            <w:tcBorders>
              <w:left w:val="single" w:sz="4" w:space="0" w:color="000000"/>
              <w:bottom w:val="single" w:sz="4" w:space="0" w:color="000000"/>
              <w:right w:val="nil"/>
            </w:tcBorders>
            <w:shd w:val="clear" w:color="auto" w:fill="FFFFFF"/>
          </w:tcPr>
          <w:p w:rsidR="00BC5353" w:rsidRPr="006563C5" w:rsidRDefault="00BC5353" w:rsidP="00B16E74">
            <w:pPr>
              <w:suppressAutoHyphens/>
              <w:spacing w:after="0" w:line="100" w:lineRule="atLeast"/>
              <w:jc w:val="center"/>
              <w:rPr>
                <w:rFonts w:ascii="Times New Roman" w:eastAsia="Calibri" w:hAnsi="Times New Roman"/>
                <w:b/>
                <w:bCs/>
                <w:color w:val="000000"/>
                <w:kern w:val="2"/>
                <w:sz w:val="24"/>
                <w:szCs w:val="24"/>
              </w:rPr>
            </w:pPr>
          </w:p>
        </w:tc>
        <w:tc>
          <w:tcPr>
            <w:tcW w:w="1590" w:type="dxa"/>
            <w:vMerge/>
            <w:tcBorders>
              <w:left w:val="single" w:sz="4" w:space="0" w:color="000000"/>
              <w:bottom w:val="single" w:sz="4" w:space="0" w:color="000000"/>
              <w:right w:val="nil"/>
            </w:tcBorders>
            <w:shd w:val="clear" w:color="auto" w:fill="FFFFFF"/>
          </w:tcPr>
          <w:p w:rsidR="00BC5353" w:rsidRPr="006563C5" w:rsidRDefault="00BC5353" w:rsidP="00B16E74">
            <w:pPr>
              <w:suppressAutoHyphens/>
              <w:spacing w:after="0" w:line="100" w:lineRule="atLeast"/>
              <w:jc w:val="center"/>
              <w:rPr>
                <w:rFonts w:ascii="Times New Roman" w:eastAsia="Calibri" w:hAnsi="Times New Roman"/>
                <w:b/>
                <w:bCs/>
                <w:color w:val="000000"/>
                <w:kern w:val="2"/>
                <w:sz w:val="24"/>
                <w:szCs w:val="24"/>
              </w:rPr>
            </w:pP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BC5353" w:rsidRPr="00BC5353" w:rsidRDefault="00BC5353"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A</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BC5353" w:rsidRPr="00BC5353" w:rsidRDefault="00BC5353"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B</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BC5353" w:rsidRPr="00BC5353" w:rsidRDefault="00BC5353"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C</w:t>
            </w:r>
          </w:p>
        </w:tc>
        <w:tc>
          <w:tcPr>
            <w:tcW w:w="1821" w:type="dxa"/>
            <w:tcBorders>
              <w:top w:val="single" w:sz="4" w:space="0" w:color="000000"/>
              <w:left w:val="single" w:sz="4" w:space="0" w:color="000000"/>
              <w:bottom w:val="single" w:sz="4" w:space="0" w:color="000000"/>
              <w:right w:val="single" w:sz="4" w:space="0" w:color="000000"/>
            </w:tcBorders>
            <w:shd w:val="clear" w:color="auto" w:fill="FFFFFF"/>
          </w:tcPr>
          <w:p w:rsidR="00BC5353" w:rsidRPr="00BC5353" w:rsidRDefault="00BC5353"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D</w:t>
            </w:r>
          </w:p>
        </w:tc>
      </w:tr>
      <w:tr w:rsidR="00BC5353"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590" w:type="dxa"/>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82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r>
      <w:tr w:rsidR="00BC5353"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2</w:t>
            </w:r>
          </w:p>
        </w:tc>
        <w:tc>
          <w:tcPr>
            <w:tcW w:w="1590" w:type="dxa"/>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82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r>
      <w:tr w:rsidR="00BC5353"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3</w:t>
            </w:r>
          </w:p>
        </w:tc>
        <w:tc>
          <w:tcPr>
            <w:tcW w:w="1590" w:type="dxa"/>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82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r>
      <w:tr w:rsidR="00BC5353"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4</w:t>
            </w:r>
          </w:p>
        </w:tc>
        <w:tc>
          <w:tcPr>
            <w:tcW w:w="1590" w:type="dxa"/>
            <w:tcBorders>
              <w:top w:val="single" w:sz="4" w:space="0" w:color="000000"/>
              <w:left w:val="single" w:sz="4" w:space="0" w:color="000000"/>
              <w:bottom w:val="single" w:sz="4" w:space="0" w:color="000000"/>
              <w:right w:val="nil"/>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5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82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5353" w:rsidRPr="006563C5" w:rsidRDefault="00BC5353"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r>
    </w:tbl>
    <w:p w:rsidR="001B702D" w:rsidRPr="006563C5" w:rsidRDefault="001B702D" w:rsidP="001B702D">
      <w:pPr>
        <w:spacing w:after="0"/>
        <w:jc w:val="both"/>
        <w:rPr>
          <w:rFonts w:ascii="Times New Roman" w:hAnsi="Times New Roman"/>
          <w:b/>
          <w:iCs/>
          <w:sz w:val="24"/>
          <w:szCs w:val="24"/>
        </w:rPr>
      </w:pPr>
    </w:p>
    <w:p w:rsidR="001B702D" w:rsidRPr="006563C5" w:rsidRDefault="001B702D" w:rsidP="001B702D">
      <w:pPr>
        <w:spacing w:after="0"/>
        <w:jc w:val="both"/>
        <w:rPr>
          <w:rFonts w:ascii="Times New Roman" w:hAnsi="Times New Roman"/>
          <w:b/>
          <w:iCs/>
          <w:sz w:val="24"/>
          <w:szCs w:val="24"/>
        </w:rPr>
      </w:pPr>
    </w:p>
    <w:p w:rsidR="001B702D" w:rsidRPr="006563C5" w:rsidRDefault="001B702D" w:rsidP="001B702D">
      <w:pPr>
        <w:spacing w:after="0"/>
        <w:jc w:val="both"/>
        <w:rPr>
          <w:rFonts w:ascii="Times New Roman" w:hAnsi="Times New Roman"/>
          <w:b/>
          <w:iCs/>
          <w:sz w:val="24"/>
          <w:szCs w:val="24"/>
        </w:rPr>
      </w:pPr>
    </w:p>
    <w:p w:rsidR="001B702D" w:rsidRPr="006563C5" w:rsidRDefault="001B702D" w:rsidP="001B702D">
      <w:pPr>
        <w:spacing w:after="0"/>
        <w:jc w:val="both"/>
        <w:rPr>
          <w:rFonts w:ascii="Times New Roman" w:hAnsi="Times New Roman"/>
          <w:b/>
          <w:iCs/>
          <w:sz w:val="24"/>
          <w:szCs w:val="24"/>
        </w:rPr>
      </w:pPr>
    </w:p>
    <w:p w:rsidR="001B702D" w:rsidRPr="006563C5" w:rsidRDefault="001B702D" w:rsidP="001B702D">
      <w:pPr>
        <w:spacing w:after="0"/>
        <w:jc w:val="both"/>
        <w:rPr>
          <w:rFonts w:ascii="Times New Roman" w:hAnsi="Times New Roman"/>
          <w:b/>
          <w:iCs/>
          <w:sz w:val="24"/>
          <w:szCs w:val="24"/>
        </w:rPr>
      </w:pPr>
    </w:p>
    <w:p w:rsidR="001B702D" w:rsidRPr="006563C5" w:rsidRDefault="001B702D" w:rsidP="001B702D">
      <w:pPr>
        <w:spacing w:after="0"/>
        <w:jc w:val="both"/>
        <w:rPr>
          <w:rFonts w:ascii="Times New Roman" w:hAnsi="Times New Roman"/>
          <w:b/>
          <w:iCs/>
          <w:sz w:val="24"/>
          <w:szCs w:val="24"/>
        </w:rPr>
      </w:pPr>
    </w:p>
    <w:p w:rsidR="001B702D" w:rsidRPr="006563C5" w:rsidRDefault="001B702D" w:rsidP="001B702D">
      <w:pPr>
        <w:spacing w:after="0"/>
        <w:jc w:val="both"/>
        <w:rPr>
          <w:rFonts w:ascii="Times New Roman" w:hAnsi="Times New Roman"/>
          <w:b/>
          <w:iCs/>
          <w:sz w:val="24"/>
          <w:szCs w:val="24"/>
        </w:rPr>
      </w:pPr>
    </w:p>
    <w:p w:rsidR="001B702D" w:rsidRPr="006563C5" w:rsidRDefault="001B702D" w:rsidP="001B702D">
      <w:pPr>
        <w:spacing w:after="0"/>
        <w:jc w:val="both"/>
        <w:rPr>
          <w:rFonts w:ascii="Times New Roman" w:hAnsi="Times New Roman"/>
          <w:b/>
          <w:iCs/>
          <w:sz w:val="24"/>
          <w:szCs w:val="24"/>
        </w:rPr>
      </w:pPr>
    </w:p>
    <w:p w:rsidR="001B702D" w:rsidRPr="006563C5" w:rsidRDefault="001B702D" w:rsidP="001B702D">
      <w:pPr>
        <w:spacing w:after="0"/>
        <w:jc w:val="both"/>
        <w:rPr>
          <w:rFonts w:ascii="Times New Roman" w:hAnsi="Times New Roman"/>
          <w:b/>
          <w:iCs/>
          <w:sz w:val="24"/>
          <w:szCs w:val="24"/>
        </w:rPr>
      </w:pPr>
    </w:p>
    <w:p w:rsidR="001B702D" w:rsidRPr="006563C5" w:rsidRDefault="001B702D" w:rsidP="001B702D">
      <w:pPr>
        <w:spacing w:after="0"/>
        <w:jc w:val="both"/>
        <w:rPr>
          <w:rFonts w:ascii="Times New Roman" w:hAnsi="Times New Roman"/>
          <w:b/>
          <w:iCs/>
          <w:sz w:val="24"/>
          <w:szCs w:val="24"/>
        </w:rPr>
      </w:pPr>
    </w:p>
    <w:p w:rsidR="001B702D" w:rsidRPr="006563C5" w:rsidRDefault="001B702D" w:rsidP="001B702D">
      <w:pPr>
        <w:spacing w:after="0"/>
        <w:jc w:val="both"/>
        <w:rPr>
          <w:rFonts w:ascii="Times New Roman" w:hAnsi="Times New Roman"/>
          <w:sz w:val="24"/>
          <w:szCs w:val="24"/>
        </w:rPr>
      </w:pPr>
      <w:r w:rsidRPr="006563C5">
        <w:rPr>
          <w:rFonts w:ascii="Times New Roman" w:hAnsi="Times New Roman"/>
          <w:b/>
          <w:iCs/>
          <w:sz w:val="24"/>
          <w:szCs w:val="24"/>
        </w:rPr>
        <w:t>Parallel In Serial Out</w:t>
      </w: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83151D" w:rsidP="001B702D">
      <w:pPr>
        <w:spacing w:after="0"/>
        <w:jc w:val="both"/>
        <w:rPr>
          <w:rFonts w:ascii="Times New Roman" w:hAnsi="Times New Roman"/>
          <w:b/>
          <w:noProof/>
          <w:sz w:val="24"/>
          <w:szCs w:val="24"/>
        </w:rPr>
      </w:pPr>
      <w:r>
        <w:rPr>
          <w:rFonts w:ascii="Times New Roman" w:hAnsi="Times New Roman"/>
          <w:b/>
          <w:noProof/>
          <w:sz w:val="24"/>
          <w:szCs w:val="24"/>
        </w:rPr>
        <w:t>Truth T</w:t>
      </w:r>
      <w:r w:rsidR="001B702D" w:rsidRPr="006563C5">
        <w:rPr>
          <w:rFonts w:ascii="Times New Roman" w:hAnsi="Times New Roman"/>
          <w:b/>
          <w:noProof/>
          <w:sz w:val="24"/>
          <w:szCs w:val="24"/>
        </w:rPr>
        <w:t>able</w:t>
      </w:r>
    </w:p>
    <w:p w:rsidR="001B702D" w:rsidRPr="006563C5" w:rsidRDefault="001B702D" w:rsidP="001B702D">
      <w:pPr>
        <w:spacing w:after="0"/>
        <w:jc w:val="both"/>
        <w:rPr>
          <w:rFonts w:ascii="Times New Roman" w:hAnsi="Times New Roman"/>
          <w:b/>
          <w:noProof/>
          <w:sz w:val="24"/>
          <w:szCs w:val="24"/>
        </w:rPr>
      </w:pPr>
    </w:p>
    <w:tbl>
      <w:tblPr>
        <w:tblW w:w="8650" w:type="dxa"/>
        <w:tblCellMar>
          <w:left w:w="103" w:type="dxa"/>
        </w:tblCellMar>
        <w:tblLook w:val="04A0" w:firstRow="1" w:lastRow="0" w:firstColumn="1" w:lastColumn="0" w:noHBand="0" w:noVBand="1"/>
      </w:tblPr>
      <w:tblGrid>
        <w:gridCol w:w="1106"/>
        <w:gridCol w:w="1767"/>
        <w:gridCol w:w="1375"/>
        <w:gridCol w:w="1374"/>
        <w:gridCol w:w="1375"/>
        <w:gridCol w:w="1653"/>
      </w:tblGrid>
      <w:tr w:rsidR="0083151D" w:rsidRPr="006563C5" w:rsidTr="0083151D">
        <w:trPr>
          <w:trHeight w:val="680"/>
        </w:trPr>
        <w:tc>
          <w:tcPr>
            <w:tcW w:w="1106" w:type="dxa"/>
            <w:tcBorders>
              <w:top w:val="single" w:sz="4" w:space="0" w:color="auto"/>
              <w:left w:val="single" w:sz="4" w:space="0" w:color="000000"/>
              <w:bottom w:val="single" w:sz="4" w:space="0" w:color="000000"/>
              <w:right w:val="nil"/>
            </w:tcBorders>
            <w:shd w:val="clear" w:color="auto" w:fill="FFFFFF"/>
          </w:tcPr>
          <w:p w:rsidR="0083151D" w:rsidRPr="006563C5" w:rsidRDefault="0083151D" w:rsidP="00B16E74">
            <w:pPr>
              <w:suppressAutoHyphens/>
              <w:spacing w:after="0" w:line="100" w:lineRule="atLeast"/>
              <w:jc w:val="center"/>
              <w:rPr>
                <w:rFonts w:ascii="Times New Roman" w:eastAsia="Calibri" w:hAnsi="Times New Roman"/>
                <w:b/>
                <w:bCs/>
                <w:color w:val="000000"/>
                <w:kern w:val="2"/>
                <w:sz w:val="24"/>
                <w:szCs w:val="24"/>
              </w:rPr>
            </w:pPr>
            <w:r>
              <w:rPr>
                <w:rFonts w:ascii="Times New Roman" w:eastAsia="Calibri" w:hAnsi="Times New Roman"/>
                <w:b/>
                <w:bCs/>
                <w:color w:val="000000"/>
                <w:kern w:val="2"/>
                <w:sz w:val="24"/>
                <w:szCs w:val="24"/>
              </w:rPr>
              <w:t>CLK</w:t>
            </w:r>
          </w:p>
        </w:tc>
        <w:tc>
          <w:tcPr>
            <w:tcW w:w="1767" w:type="dxa"/>
            <w:tcBorders>
              <w:top w:val="single" w:sz="4" w:space="0" w:color="auto"/>
              <w:left w:val="single" w:sz="4" w:space="0" w:color="000000"/>
              <w:bottom w:val="single" w:sz="4" w:space="0" w:color="000000"/>
              <w:right w:val="nil"/>
            </w:tcBorders>
            <w:shd w:val="clear" w:color="auto" w:fill="FFFFFF"/>
          </w:tcPr>
          <w:p w:rsidR="0083151D" w:rsidRPr="0083151D"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3</w:t>
            </w:r>
          </w:p>
        </w:tc>
        <w:tc>
          <w:tcPr>
            <w:tcW w:w="1375" w:type="dxa"/>
            <w:tcBorders>
              <w:top w:val="single" w:sz="4" w:space="0" w:color="000000"/>
              <w:left w:val="single" w:sz="4" w:space="0" w:color="000000"/>
              <w:bottom w:val="single" w:sz="4" w:space="0" w:color="000000"/>
              <w:right w:val="single" w:sz="4" w:space="0" w:color="000000"/>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2</w:t>
            </w:r>
          </w:p>
        </w:tc>
        <w:tc>
          <w:tcPr>
            <w:tcW w:w="1374" w:type="dxa"/>
            <w:tcBorders>
              <w:top w:val="single" w:sz="4" w:space="0" w:color="000000"/>
              <w:left w:val="single" w:sz="4" w:space="0" w:color="000000"/>
              <w:bottom w:val="single" w:sz="4" w:space="0" w:color="000000"/>
              <w:right w:val="single" w:sz="4" w:space="0" w:color="000000"/>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1</w:t>
            </w:r>
          </w:p>
        </w:tc>
        <w:tc>
          <w:tcPr>
            <w:tcW w:w="1375" w:type="dxa"/>
            <w:tcBorders>
              <w:top w:val="single" w:sz="4" w:space="0" w:color="000000"/>
              <w:left w:val="single" w:sz="4" w:space="0" w:color="000000"/>
              <w:bottom w:val="single" w:sz="4" w:space="0" w:color="000000"/>
              <w:right w:val="single" w:sz="4" w:space="0" w:color="000000"/>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0</w:t>
            </w:r>
          </w:p>
        </w:tc>
        <w:tc>
          <w:tcPr>
            <w:tcW w:w="1653" w:type="dxa"/>
            <w:tcBorders>
              <w:top w:val="single" w:sz="4" w:space="0" w:color="000000"/>
              <w:left w:val="single" w:sz="4" w:space="0" w:color="000000"/>
              <w:bottom w:val="single" w:sz="4" w:space="0" w:color="000000"/>
              <w:right w:val="single" w:sz="4" w:space="0" w:color="000000"/>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O/P</w:t>
            </w:r>
          </w:p>
        </w:tc>
      </w:tr>
      <w:tr w:rsidR="0083151D"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767" w:type="dxa"/>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3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37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3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6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r>
      <w:tr w:rsidR="0083151D"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767" w:type="dxa"/>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3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37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3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6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r>
      <w:tr w:rsidR="0083151D"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2</w:t>
            </w:r>
          </w:p>
        </w:tc>
        <w:tc>
          <w:tcPr>
            <w:tcW w:w="1767" w:type="dxa"/>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3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37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3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6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r>
      <w:tr w:rsidR="0083151D"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3</w:t>
            </w:r>
          </w:p>
        </w:tc>
        <w:tc>
          <w:tcPr>
            <w:tcW w:w="1767" w:type="dxa"/>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3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37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3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6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r>
    </w:tbl>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sz w:val="24"/>
          <w:szCs w:val="24"/>
        </w:rPr>
      </w:pPr>
      <w:r w:rsidRPr="006563C5">
        <w:rPr>
          <w:rFonts w:ascii="Times New Roman" w:hAnsi="Times New Roman"/>
          <w:b/>
          <w:iCs/>
          <w:sz w:val="24"/>
          <w:szCs w:val="24"/>
        </w:rPr>
        <w:t>Parallel In Parallel Out</w:t>
      </w: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1B702D" w:rsidP="001B702D">
      <w:pPr>
        <w:spacing w:after="0"/>
        <w:jc w:val="both"/>
        <w:rPr>
          <w:rFonts w:ascii="Times New Roman" w:hAnsi="Times New Roman"/>
          <w:sz w:val="24"/>
          <w:szCs w:val="24"/>
        </w:rPr>
      </w:pPr>
    </w:p>
    <w:p w:rsidR="001B702D" w:rsidRPr="006563C5" w:rsidRDefault="0083151D" w:rsidP="001B702D">
      <w:pPr>
        <w:spacing w:after="0"/>
        <w:jc w:val="both"/>
        <w:rPr>
          <w:rFonts w:ascii="Times New Roman" w:hAnsi="Times New Roman"/>
          <w:b/>
          <w:noProof/>
          <w:sz w:val="24"/>
          <w:szCs w:val="24"/>
        </w:rPr>
      </w:pPr>
      <w:r>
        <w:rPr>
          <w:rFonts w:ascii="Times New Roman" w:hAnsi="Times New Roman"/>
          <w:b/>
          <w:noProof/>
          <w:sz w:val="24"/>
          <w:szCs w:val="24"/>
        </w:rPr>
        <w:t>Truth T</w:t>
      </w:r>
      <w:r w:rsidR="001B702D" w:rsidRPr="006563C5">
        <w:rPr>
          <w:rFonts w:ascii="Times New Roman" w:hAnsi="Times New Roman"/>
          <w:b/>
          <w:noProof/>
          <w:sz w:val="24"/>
          <w:szCs w:val="24"/>
        </w:rPr>
        <w:t>able</w:t>
      </w:r>
    </w:p>
    <w:p w:rsidR="001B702D" w:rsidRPr="006563C5" w:rsidRDefault="001B702D" w:rsidP="001B702D">
      <w:pPr>
        <w:spacing w:after="0"/>
        <w:jc w:val="both"/>
        <w:rPr>
          <w:rFonts w:ascii="Times New Roman" w:hAnsi="Times New Roman"/>
          <w:b/>
          <w:noProof/>
          <w:sz w:val="24"/>
          <w:szCs w:val="24"/>
        </w:rPr>
      </w:pPr>
    </w:p>
    <w:tbl>
      <w:tblPr>
        <w:tblW w:w="9571" w:type="dxa"/>
        <w:tblCellMar>
          <w:left w:w="103" w:type="dxa"/>
        </w:tblCellMar>
        <w:tblLook w:val="04A0" w:firstRow="1" w:lastRow="0" w:firstColumn="1" w:lastColumn="0" w:noHBand="0" w:noVBand="1"/>
      </w:tblPr>
      <w:tblGrid>
        <w:gridCol w:w="949"/>
        <w:gridCol w:w="1229"/>
        <w:gridCol w:w="1002"/>
        <w:gridCol w:w="1002"/>
        <w:gridCol w:w="1002"/>
        <w:gridCol w:w="1056"/>
        <w:gridCol w:w="1056"/>
        <w:gridCol w:w="1056"/>
        <w:gridCol w:w="1219"/>
      </w:tblGrid>
      <w:tr w:rsidR="0083151D" w:rsidRPr="006563C5" w:rsidTr="0083151D">
        <w:trPr>
          <w:trHeight w:val="341"/>
        </w:trPr>
        <w:tc>
          <w:tcPr>
            <w:tcW w:w="949" w:type="dxa"/>
            <w:vMerge w:val="restart"/>
            <w:tcBorders>
              <w:top w:val="single" w:sz="4" w:space="0" w:color="auto"/>
              <w:left w:val="single" w:sz="4" w:space="0" w:color="000000"/>
              <w:right w:val="nil"/>
            </w:tcBorders>
            <w:shd w:val="clear" w:color="auto" w:fill="FFFFFF"/>
            <w:vAlign w:val="center"/>
          </w:tcPr>
          <w:p w:rsidR="0083151D" w:rsidRPr="006563C5" w:rsidRDefault="0083151D" w:rsidP="0083151D">
            <w:pPr>
              <w:suppressAutoHyphens/>
              <w:spacing w:after="0" w:line="100" w:lineRule="atLeast"/>
              <w:jc w:val="center"/>
              <w:rPr>
                <w:rFonts w:ascii="Times New Roman" w:eastAsia="Calibri" w:hAnsi="Times New Roman"/>
                <w:b/>
                <w:bCs/>
                <w:color w:val="000000"/>
                <w:kern w:val="2"/>
                <w:sz w:val="24"/>
                <w:szCs w:val="24"/>
              </w:rPr>
            </w:pPr>
            <w:r>
              <w:rPr>
                <w:rFonts w:ascii="Times New Roman" w:eastAsia="Calibri" w:hAnsi="Times New Roman"/>
                <w:b/>
                <w:bCs/>
                <w:color w:val="000000"/>
                <w:kern w:val="2"/>
                <w:sz w:val="24"/>
                <w:szCs w:val="24"/>
              </w:rPr>
              <w:t>CLK</w:t>
            </w:r>
          </w:p>
        </w:tc>
        <w:tc>
          <w:tcPr>
            <w:tcW w:w="4235" w:type="dxa"/>
            <w:gridSpan w:val="4"/>
            <w:tcBorders>
              <w:top w:val="single" w:sz="4" w:space="0" w:color="auto"/>
              <w:left w:val="single" w:sz="4" w:space="0" w:color="000000"/>
              <w:bottom w:val="single" w:sz="4" w:space="0" w:color="000000"/>
              <w:right w:val="single" w:sz="4" w:space="0" w:color="000000"/>
            </w:tcBorders>
            <w:shd w:val="clear" w:color="auto" w:fill="FFFFFF"/>
          </w:tcPr>
          <w:p w:rsidR="0083151D" w:rsidRPr="0083151D" w:rsidRDefault="0083151D" w:rsidP="00B16E74">
            <w:pPr>
              <w:suppressAutoHyphens/>
              <w:spacing w:after="0" w:line="100" w:lineRule="atLeast"/>
              <w:jc w:val="center"/>
              <w:rPr>
                <w:rFonts w:ascii="Times New Roman" w:eastAsia="Calibri" w:hAnsi="Times New Roman"/>
                <w:b/>
                <w:bCs/>
                <w:color w:val="000000"/>
                <w:kern w:val="2"/>
                <w:sz w:val="24"/>
                <w:szCs w:val="24"/>
              </w:rPr>
            </w:pPr>
            <w:r>
              <w:rPr>
                <w:rFonts w:ascii="Times New Roman" w:eastAsia="Calibri" w:hAnsi="Times New Roman"/>
                <w:b/>
                <w:bCs/>
                <w:color w:val="000000"/>
                <w:kern w:val="2"/>
                <w:sz w:val="24"/>
                <w:szCs w:val="24"/>
              </w:rPr>
              <w:t>DATA INPUT</w:t>
            </w:r>
          </w:p>
        </w:tc>
        <w:tc>
          <w:tcPr>
            <w:tcW w:w="4387" w:type="dxa"/>
            <w:gridSpan w:val="4"/>
            <w:tcBorders>
              <w:top w:val="single" w:sz="4" w:space="0" w:color="000000"/>
              <w:left w:val="single" w:sz="4" w:space="0" w:color="000000"/>
              <w:bottom w:val="single" w:sz="4" w:space="0" w:color="000000"/>
              <w:right w:val="single" w:sz="4" w:space="0" w:color="000000"/>
            </w:tcBorders>
            <w:shd w:val="clear" w:color="auto" w:fill="FFFFFF"/>
          </w:tcPr>
          <w:p w:rsidR="0083151D" w:rsidRPr="0083151D" w:rsidRDefault="0083151D" w:rsidP="00B16E74">
            <w:pPr>
              <w:suppressAutoHyphens/>
              <w:spacing w:after="0" w:line="100" w:lineRule="atLeast"/>
              <w:jc w:val="center"/>
              <w:rPr>
                <w:rFonts w:ascii="Times New Roman" w:eastAsia="Calibri" w:hAnsi="Times New Roman"/>
                <w:b/>
                <w:bCs/>
                <w:color w:val="000000"/>
                <w:kern w:val="2"/>
                <w:sz w:val="24"/>
                <w:szCs w:val="24"/>
              </w:rPr>
            </w:pPr>
            <w:r>
              <w:rPr>
                <w:rFonts w:ascii="Times New Roman" w:eastAsia="Calibri" w:hAnsi="Times New Roman"/>
                <w:b/>
                <w:bCs/>
                <w:color w:val="000000"/>
                <w:kern w:val="2"/>
                <w:sz w:val="24"/>
                <w:szCs w:val="24"/>
              </w:rPr>
              <w:t>DATA OUTPUT</w:t>
            </w:r>
          </w:p>
        </w:tc>
      </w:tr>
      <w:tr w:rsidR="0083151D" w:rsidRPr="006563C5" w:rsidTr="0083151D">
        <w:trPr>
          <w:trHeight w:val="350"/>
        </w:trPr>
        <w:tc>
          <w:tcPr>
            <w:tcW w:w="949" w:type="dxa"/>
            <w:vMerge/>
            <w:tcBorders>
              <w:left w:val="single" w:sz="4" w:space="0" w:color="000000"/>
              <w:bottom w:val="single" w:sz="4" w:space="0" w:color="000000"/>
              <w:right w:val="nil"/>
            </w:tcBorders>
            <w:shd w:val="clear" w:color="auto" w:fill="FFFFFF"/>
            <w:vAlign w:val="center"/>
          </w:tcPr>
          <w:p w:rsidR="0083151D" w:rsidRDefault="0083151D" w:rsidP="0083151D">
            <w:pPr>
              <w:suppressAutoHyphens/>
              <w:spacing w:after="0" w:line="100" w:lineRule="atLeast"/>
              <w:jc w:val="center"/>
              <w:rPr>
                <w:rFonts w:ascii="Times New Roman" w:eastAsia="Calibri" w:hAnsi="Times New Roman"/>
                <w:b/>
                <w:bCs/>
                <w:color w:val="000000"/>
                <w:kern w:val="2"/>
                <w:sz w:val="24"/>
                <w:szCs w:val="24"/>
              </w:rPr>
            </w:pPr>
          </w:p>
        </w:tc>
        <w:tc>
          <w:tcPr>
            <w:tcW w:w="1229" w:type="dxa"/>
            <w:tcBorders>
              <w:top w:val="single" w:sz="4" w:space="0" w:color="auto"/>
              <w:left w:val="single" w:sz="4" w:space="0" w:color="000000"/>
              <w:bottom w:val="single" w:sz="4" w:space="0" w:color="000000"/>
              <w:right w:val="nil"/>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D</w:t>
            </w:r>
            <w:r>
              <w:rPr>
                <w:rFonts w:ascii="Times New Roman" w:eastAsia="Calibri" w:hAnsi="Times New Roman"/>
                <w:b/>
                <w:bCs/>
                <w:color w:val="000000"/>
                <w:kern w:val="2"/>
                <w:sz w:val="24"/>
                <w:szCs w:val="24"/>
                <w:vertAlign w:val="subscript"/>
              </w:rPr>
              <w:t>A</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D</w:t>
            </w:r>
            <w:r>
              <w:rPr>
                <w:rFonts w:ascii="Times New Roman" w:eastAsia="Calibri" w:hAnsi="Times New Roman"/>
                <w:b/>
                <w:bCs/>
                <w:color w:val="000000"/>
                <w:kern w:val="2"/>
                <w:sz w:val="24"/>
                <w:szCs w:val="24"/>
                <w:vertAlign w:val="subscript"/>
              </w:rPr>
              <w:t>B</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D</w:t>
            </w:r>
            <w:r>
              <w:rPr>
                <w:rFonts w:ascii="Times New Roman" w:eastAsia="Calibri" w:hAnsi="Times New Roman"/>
                <w:b/>
                <w:bCs/>
                <w:color w:val="000000"/>
                <w:kern w:val="2"/>
                <w:sz w:val="24"/>
                <w:szCs w:val="24"/>
                <w:vertAlign w:val="subscript"/>
              </w:rPr>
              <w:t>C</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D</w:t>
            </w:r>
            <w:r>
              <w:rPr>
                <w:rFonts w:ascii="Times New Roman" w:eastAsia="Calibri" w:hAnsi="Times New Roman"/>
                <w:b/>
                <w:bCs/>
                <w:color w:val="000000"/>
                <w:kern w:val="2"/>
                <w:sz w:val="24"/>
                <w:szCs w:val="24"/>
                <w:vertAlign w:val="subscript"/>
              </w:rPr>
              <w:t>D</w:t>
            </w:r>
          </w:p>
        </w:tc>
        <w:tc>
          <w:tcPr>
            <w:tcW w:w="1056" w:type="dxa"/>
            <w:tcBorders>
              <w:top w:val="single" w:sz="4" w:space="0" w:color="000000"/>
              <w:left w:val="single" w:sz="4" w:space="0" w:color="000000"/>
              <w:bottom w:val="single" w:sz="4" w:space="0" w:color="000000"/>
              <w:right w:val="single" w:sz="4" w:space="0" w:color="000000"/>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A</w:t>
            </w:r>
          </w:p>
        </w:tc>
        <w:tc>
          <w:tcPr>
            <w:tcW w:w="1056" w:type="dxa"/>
            <w:tcBorders>
              <w:top w:val="single" w:sz="4" w:space="0" w:color="000000"/>
              <w:left w:val="single" w:sz="4" w:space="0" w:color="000000"/>
              <w:bottom w:val="single" w:sz="4" w:space="0" w:color="000000"/>
              <w:right w:val="single" w:sz="4" w:space="0" w:color="000000"/>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B</w:t>
            </w:r>
          </w:p>
        </w:tc>
        <w:tc>
          <w:tcPr>
            <w:tcW w:w="1056" w:type="dxa"/>
            <w:tcBorders>
              <w:top w:val="single" w:sz="4" w:space="0" w:color="000000"/>
              <w:left w:val="single" w:sz="4" w:space="0" w:color="000000"/>
              <w:bottom w:val="single" w:sz="4" w:space="0" w:color="000000"/>
              <w:right w:val="single" w:sz="4" w:space="0" w:color="000000"/>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C</w:t>
            </w:r>
          </w:p>
        </w:tc>
        <w:tc>
          <w:tcPr>
            <w:tcW w:w="1219" w:type="dxa"/>
            <w:tcBorders>
              <w:top w:val="single" w:sz="4" w:space="0" w:color="000000"/>
              <w:left w:val="single" w:sz="4" w:space="0" w:color="000000"/>
              <w:bottom w:val="single" w:sz="4" w:space="0" w:color="000000"/>
              <w:right w:val="single" w:sz="4" w:space="0" w:color="000000"/>
            </w:tcBorders>
            <w:shd w:val="clear" w:color="auto" w:fill="FFFFFF"/>
          </w:tcPr>
          <w:p w:rsidR="0083151D" w:rsidRPr="00BC5353" w:rsidRDefault="0083151D" w:rsidP="00B16E74">
            <w:pPr>
              <w:suppressAutoHyphens/>
              <w:spacing w:after="0" w:line="100" w:lineRule="atLeast"/>
              <w:jc w:val="center"/>
              <w:rPr>
                <w:rFonts w:ascii="Times New Roman" w:eastAsia="Calibri" w:hAnsi="Times New Roman"/>
                <w:b/>
                <w:bCs/>
                <w:color w:val="000000"/>
                <w:kern w:val="2"/>
                <w:sz w:val="24"/>
                <w:szCs w:val="24"/>
                <w:vertAlign w:val="subscript"/>
              </w:rPr>
            </w:pPr>
            <w:r>
              <w:rPr>
                <w:rFonts w:ascii="Times New Roman" w:eastAsia="Calibri" w:hAnsi="Times New Roman"/>
                <w:b/>
                <w:bCs/>
                <w:color w:val="000000"/>
                <w:kern w:val="2"/>
                <w:sz w:val="24"/>
                <w:szCs w:val="24"/>
              </w:rPr>
              <w:t>Q</w:t>
            </w:r>
            <w:r>
              <w:rPr>
                <w:rFonts w:ascii="Times New Roman" w:eastAsia="Calibri" w:hAnsi="Times New Roman"/>
                <w:b/>
                <w:bCs/>
                <w:color w:val="000000"/>
                <w:kern w:val="2"/>
                <w:sz w:val="24"/>
                <w:szCs w:val="24"/>
                <w:vertAlign w:val="subscript"/>
              </w:rPr>
              <w:t>D</w:t>
            </w:r>
          </w:p>
        </w:tc>
      </w:tr>
      <w:tr w:rsidR="0083151D"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229" w:type="dxa"/>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0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0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0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0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0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0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2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r>
      <w:tr w:rsidR="0083151D" w:rsidRPr="006563C5" w:rsidTr="0083151D">
        <w:trPr>
          <w:trHeight w:hRule="exact" w:val="496"/>
        </w:trPr>
        <w:tc>
          <w:tcPr>
            <w:tcW w:w="0" w:type="auto"/>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2</w:t>
            </w:r>
          </w:p>
        </w:tc>
        <w:tc>
          <w:tcPr>
            <w:tcW w:w="1229" w:type="dxa"/>
            <w:tcBorders>
              <w:top w:val="single" w:sz="4" w:space="0" w:color="000000"/>
              <w:left w:val="single" w:sz="4" w:space="0" w:color="000000"/>
              <w:bottom w:val="single" w:sz="4" w:space="0" w:color="000000"/>
              <w:right w:val="nil"/>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0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0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0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0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0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10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12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3151D" w:rsidRPr="006563C5" w:rsidRDefault="0083151D" w:rsidP="0083151D">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r>
    </w:tbl>
    <w:p w:rsidR="001B702D" w:rsidRPr="006563C5" w:rsidRDefault="001B702D" w:rsidP="001B702D">
      <w:pPr>
        <w:spacing w:after="0"/>
        <w:jc w:val="both"/>
        <w:rPr>
          <w:rFonts w:ascii="Times New Roman" w:hAnsi="Times New Roman"/>
          <w:b/>
          <w:noProof/>
          <w:sz w:val="24"/>
          <w:szCs w:val="24"/>
        </w:rPr>
      </w:pPr>
    </w:p>
    <w:p w:rsidR="001B702D" w:rsidRPr="006563C5" w:rsidRDefault="001B702D" w:rsidP="001B702D">
      <w:pPr>
        <w:spacing w:after="0"/>
        <w:jc w:val="both"/>
        <w:rPr>
          <w:rFonts w:ascii="Times New Roman" w:hAnsi="Times New Roman"/>
          <w:b/>
          <w:iCs/>
          <w:sz w:val="24"/>
          <w:szCs w:val="24"/>
        </w:rPr>
      </w:pPr>
    </w:p>
    <w:p w:rsidR="001B702D" w:rsidRDefault="001B702D" w:rsidP="001B702D">
      <w:pPr>
        <w:spacing w:after="0"/>
        <w:jc w:val="both"/>
        <w:rPr>
          <w:rFonts w:ascii="Times New Roman" w:hAnsi="Times New Roman"/>
          <w:b/>
          <w:iCs/>
          <w:sz w:val="24"/>
          <w:szCs w:val="24"/>
        </w:rPr>
      </w:pPr>
      <w:r w:rsidRPr="0083151D">
        <w:rPr>
          <w:rFonts w:ascii="Times New Roman" w:hAnsi="Times New Roman"/>
          <w:b/>
          <w:iCs/>
          <w:sz w:val="28"/>
          <w:szCs w:val="24"/>
          <w:u w:val="single"/>
        </w:rPr>
        <w:t>Conclusion:</w:t>
      </w:r>
      <w:r w:rsidRPr="0083151D">
        <w:rPr>
          <w:rFonts w:ascii="Times New Roman" w:hAnsi="Times New Roman"/>
          <w:b/>
          <w:iCs/>
          <w:sz w:val="28"/>
          <w:szCs w:val="24"/>
        </w:rPr>
        <w:t xml:space="preserve"> </w:t>
      </w:r>
      <w:r w:rsidR="0083151D">
        <w:rPr>
          <w:rFonts w:ascii="Times New Roman" w:hAnsi="Times New Roman"/>
          <w:b/>
          <w:iCs/>
          <w:sz w:val="24"/>
          <w:szCs w:val="24"/>
        </w:rPr>
        <w:t>Given kit works satisfactorily for all shift registers.</w:t>
      </w:r>
    </w:p>
    <w:p w:rsidR="0083151D" w:rsidRPr="006563C5" w:rsidRDefault="0083151D" w:rsidP="001B702D">
      <w:pPr>
        <w:spacing w:after="0"/>
        <w:jc w:val="both"/>
        <w:rPr>
          <w:rFonts w:ascii="Times New Roman" w:hAnsi="Times New Roman"/>
          <w:b/>
          <w:iCs/>
          <w:sz w:val="24"/>
          <w:szCs w:val="24"/>
        </w:rPr>
      </w:pPr>
    </w:p>
    <w:p w:rsidR="001B702D" w:rsidRPr="0083151D" w:rsidRDefault="0083151D" w:rsidP="001B702D">
      <w:pPr>
        <w:spacing w:after="0" w:line="100" w:lineRule="atLeast"/>
        <w:jc w:val="both"/>
        <w:rPr>
          <w:rFonts w:ascii="Times New Roman" w:hAnsi="Times New Roman"/>
          <w:sz w:val="28"/>
          <w:szCs w:val="24"/>
        </w:rPr>
      </w:pPr>
      <w:r w:rsidRPr="0083151D">
        <w:rPr>
          <w:rFonts w:ascii="Times New Roman" w:hAnsi="Times New Roman"/>
          <w:b/>
          <w:iCs/>
          <w:sz w:val="28"/>
          <w:szCs w:val="24"/>
        </w:rPr>
        <w:t>Post Lab Descriptive Questions:</w:t>
      </w:r>
    </w:p>
    <w:p w:rsidR="001B702D" w:rsidRPr="006563C5" w:rsidRDefault="001B702D" w:rsidP="001B702D">
      <w:pPr>
        <w:rPr>
          <w:rFonts w:ascii="Times New Roman" w:hAnsi="Times New Roman"/>
          <w:sz w:val="24"/>
          <w:szCs w:val="24"/>
        </w:rPr>
      </w:pPr>
    </w:p>
    <w:p w:rsidR="001B702D" w:rsidRPr="006563C5" w:rsidRDefault="001B702D" w:rsidP="001B702D">
      <w:pPr>
        <w:pStyle w:val="ListParagraph"/>
        <w:widowControl w:val="0"/>
        <w:numPr>
          <w:ilvl w:val="0"/>
          <w:numId w:val="18"/>
        </w:numPr>
        <w:spacing w:after="0" w:line="240" w:lineRule="auto"/>
        <w:rPr>
          <w:rFonts w:eastAsia="Times New Roman"/>
        </w:rPr>
      </w:pPr>
      <w:r w:rsidRPr="006563C5">
        <w:t>Draw logic diagram for universal shift register using 4:1 MUX.</w:t>
      </w:r>
    </w:p>
    <w:p w:rsidR="001B702D" w:rsidRPr="006563C5" w:rsidRDefault="001B702D" w:rsidP="001B702D">
      <w:pPr>
        <w:pStyle w:val="ListParagraph"/>
        <w:widowControl w:val="0"/>
        <w:numPr>
          <w:ilvl w:val="0"/>
          <w:numId w:val="18"/>
        </w:numPr>
        <w:spacing w:after="0" w:line="240" w:lineRule="auto"/>
        <w:rPr>
          <w:rFonts w:eastAsia="Times New Roman"/>
        </w:rPr>
      </w:pPr>
      <w:r w:rsidRPr="006563C5">
        <w:rPr>
          <w:rFonts w:eastAsia="Times New Roman"/>
        </w:rPr>
        <w:t>Develop the logic diagram for the shift register using JK flip-flop to replace the D flip flop?</w:t>
      </w:r>
    </w:p>
    <w:p w:rsidR="0083151D" w:rsidRDefault="001B702D" w:rsidP="0083151D">
      <w:pPr>
        <w:widowControl w:val="0"/>
        <w:numPr>
          <w:ilvl w:val="0"/>
          <w:numId w:val="18"/>
        </w:numPr>
        <w:suppressAutoHyphens/>
        <w:spacing w:after="0" w:line="240" w:lineRule="auto"/>
        <w:rPr>
          <w:rFonts w:ascii="Times New Roman" w:hAnsi="Times New Roman"/>
          <w:sz w:val="24"/>
          <w:szCs w:val="24"/>
        </w:rPr>
      </w:pPr>
      <w:r w:rsidRPr="006563C5">
        <w:rPr>
          <w:rFonts w:ascii="Times New Roman" w:hAnsi="Times New Roman"/>
          <w:sz w:val="24"/>
          <w:szCs w:val="24"/>
        </w:rPr>
        <w:t>How many clock pulses are required to enter a byte of data serially into an 8-bit shift register?</w:t>
      </w:r>
    </w:p>
    <w:sectPr w:rsidR="0083151D" w:rsidSect="00886AD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142" w:rsidRDefault="009A7142" w:rsidP="001B702D">
      <w:pPr>
        <w:spacing w:after="0" w:line="240" w:lineRule="auto"/>
      </w:pPr>
      <w:r>
        <w:separator/>
      </w:r>
    </w:p>
  </w:endnote>
  <w:endnote w:type="continuationSeparator" w:id="0">
    <w:p w:rsidR="009A7142" w:rsidRDefault="009A7142" w:rsidP="001B7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02D" w:rsidRDefault="001B70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3A" w:rsidRDefault="003F5D79">
    <w:pPr>
      <w:pStyle w:val="Footer"/>
      <w:jc w:val="center"/>
    </w:pPr>
    <w:r>
      <w:fldChar w:fldCharType="begin"/>
    </w:r>
    <w:r>
      <w:instrText xml:space="preserve"> PAGE   \* MERGEFORMAT </w:instrText>
    </w:r>
    <w:r>
      <w:fldChar w:fldCharType="separate"/>
    </w:r>
    <w:r w:rsidR="009A7142">
      <w:rPr>
        <w:noProof/>
      </w:rPr>
      <w:t>1</w:t>
    </w:r>
    <w:r>
      <w:rPr>
        <w:noProof/>
      </w:rPr>
      <w:fldChar w:fldCharType="end"/>
    </w:r>
  </w:p>
  <w:p w:rsidR="00CC713A" w:rsidRDefault="003F5D79"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CC713A" w:rsidRDefault="001B702D" w:rsidP="00886AD6">
    <w:pPr>
      <w:widowControl w:val="0"/>
      <w:overflowPunct w:val="0"/>
      <w:autoSpaceDE w:val="0"/>
      <w:autoSpaceDN w:val="0"/>
      <w:adjustRightInd w:val="0"/>
      <w:spacing w:after="0" w:line="240" w:lineRule="auto"/>
      <w:jc w:val="right"/>
    </w:pPr>
    <w:r>
      <w:rPr>
        <w:rFonts w:cs="Calibri"/>
      </w:rPr>
      <w:t>DD/JUL 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02D" w:rsidRDefault="001B70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142" w:rsidRDefault="009A7142" w:rsidP="001B702D">
      <w:pPr>
        <w:spacing w:after="0" w:line="240" w:lineRule="auto"/>
      </w:pPr>
      <w:r>
        <w:separator/>
      </w:r>
    </w:p>
  </w:footnote>
  <w:footnote w:type="continuationSeparator" w:id="0">
    <w:p w:rsidR="009A7142" w:rsidRDefault="009A7142" w:rsidP="001B7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02D" w:rsidRDefault="001B70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3A" w:rsidRDefault="003F5D79" w:rsidP="008E5FD4">
    <w:pPr>
      <w:pStyle w:val="Header"/>
      <w:tabs>
        <w:tab w:val="left" w:pos="1264"/>
      </w:tabs>
    </w:pPr>
    <w:r>
      <w:rPr>
        <w:noProof/>
      </w:rPr>
      <w:drawing>
        <wp:anchor distT="0" distB="0" distL="114300" distR="114300" simplePos="0" relativeHeight="251661312" behindDoc="1" locked="0" layoutInCell="0" allowOverlap="1" wp14:anchorId="2712E45B" wp14:editId="1ACF376D">
          <wp:simplePos x="0" y="0"/>
          <wp:positionH relativeFrom="page">
            <wp:posOffset>734060</wp:posOffset>
          </wp:positionH>
          <wp:positionV relativeFrom="page">
            <wp:posOffset>487045</wp:posOffset>
          </wp:positionV>
          <wp:extent cx="590550" cy="533400"/>
          <wp:effectExtent l="19050" t="0" r="0" b="0"/>
          <wp:wrapNone/>
          <wp:docPr id="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0" allowOverlap="1" wp14:anchorId="1A8E0533" wp14:editId="556A3CA2">
          <wp:simplePos x="0" y="0"/>
          <wp:positionH relativeFrom="page">
            <wp:posOffset>6475730</wp:posOffset>
          </wp:positionH>
          <wp:positionV relativeFrom="page">
            <wp:posOffset>535305</wp:posOffset>
          </wp:positionV>
          <wp:extent cx="590550" cy="485775"/>
          <wp:effectExtent l="19050" t="0" r="0" b="0"/>
          <wp:wrapNone/>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0" allowOverlap="1" wp14:anchorId="67A4FB26" wp14:editId="3F43DB03">
          <wp:simplePos x="0" y="0"/>
          <wp:positionH relativeFrom="page">
            <wp:posOffset>3649980</wp:posOffset>
          </wp:positionH>
          <wp:positionV relativeFrom="page">
            <wp:posOffset>484505</wp:posOffset>
          </wp:positionV>
          <wp:extent cx="713105" cy="588010"/>
          <wp:effectExtent l="19050" t="0" r="0" b="0"/>
          <wp:wrapNone/>
          <wp:docPr id="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rcRect/>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CC713A" w:rsidRDefault="009A7142">
    <w:pPr>
      <w:pStyle w:val="Header"/>
    </w:pPr>
  </w:p>
  <w:p w:rsidR="00CC713A" w:rsidRDefault="009A7142">
    <w:pPr>
      <w:pStyle w:val="Header"/>
    </w:pPr>
  </w:p>
  <w:p w:rsidR="00CC713A" w:rsidRDefault="009A7142">
    <w:pPr>
      <w:pStyle w:val="Header"/>
    </w:pPr>
  </w:p>
  <w:p w:rsidR="00CC713A" w:rsidRDefault="003F5D79"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CC713A" w:rsidRDefault="009A71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02D" w:rsidRDefault="001B70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6784"/>
    <w:multiLevelType w:val="hybridMultilevel"/>
    <w:tmpl w:val="00004AE1"/>
    <w:lvl w:ilvl="0" w:tplc="00003D6C">
      <w:start w:val="1"/>
      <w:numFmt w:val="decimal"/>
      <w:lvlText w:val="%1:"/>
      <w:lvlJc w:val="left"/>
      <w:pPr>
        <w:tabs>
          <w:tab w:val="num" w:pos="4992"/>
        </w:tabs>
        <w:ind w:left="4992" w:hanging="360"/>
      </w:pPr>
      <w:rPr>
        <w:rFonts w:cs="Times New Roman"/>
      </w:rPr>
    </w:lvl>
    <w:lvl w:ilvl="1" w:tplc="00002CD6">
      <w:start w:val="1"/>
      <w:numFmt w:val="decimal"/>
      <w:lvlText w:val="%2:"/>
      <w:lvlJc w:val="left"/>
      <w:pPr>
        <w:tabs>
          <w:tab w:val="num" w:pos="5712"/>
        </w:tabs>
        <w:ind w:left="5712" w:hanging="360"/>
      </w:pPr>
      <w:rPr>
        <w:rFonts w:cs="Times New Roman"/>
      </w:rPr>
    </w:lvl>
    <w:lvl w:ilvl="2" w:tplc="000072AE">
      <w:start w:val="1"/>
      <w:numFmt w:val="bullet"/>
      <w:lvlText w:val=""/>
      <w:lvlJc w:val="left"/>
      <w:pPr>
        <w:tabs>
          <w:tab w:val="num" w:pos="6432"/>
        </w:tabs>
        <w:ind w:left="6432"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6952"/>
    <w:multiLevelType w:val="hybridMultilevel"/>
    <w:tmpl w:val="C6A644E4"/>
    <w:lvl w:ilvl="0" w:tplc="00001649">
      <w:numFmt w:val="decimal"/>
      <w:lvlText w:val="%1."/>
      <w:lvlJc w:val="left"/>
      <w:pPr>
        <w:tabs>
          <w:tab w:val="num" w:pos="720"/>
        </w:tabs>
        <w:ind w:left="720" w:hanging="360"/>
      </w:pPr>
      <w:rPr>
        <w:rFonts w:cs="Times New Roman"/>
      </w:rPr>
    </w:lvl>
    <w:lvl w:ilvl="1" w:tplc="00006DF1">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654695"/>
    <w:multiLevelType w:val="hybridMultilevel"/>
    <w:tmpl w:val="1316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2CD159D"/>
    <w:multiLevelType w:val="hybridMultilevel"/>
    <w:tmpl w:val="97C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5F8237E"/>
    <w:multiLevelType w:val="hybridMultilevel"/>
    <w:tmpl w:val="9104A9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6FA4F84"/>
    <w:multiLevelType w:val="hybridMultilevel"/>
    <w:tmpl w:val="83469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632308C"/>
    <w:multiLevelType w:val="hybridMultilevel"/>
    <w:tmpl w:val="2C1E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16840D17"/>
    <w:multiLevelType w:val="hybridMultilevel"/>
    <w:tmpl w:val="B05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3C2F8C"/>
    <w:multiLevelType w:val="hybridMultilevel"/>
    <w:tmpl w:val="9A82D588"/>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27">
    <w:nsid w:val="22D33CBF"/>
    <w:multiLevelType w:val="hybridMultilevel"/>
    <w:tmpl w:val="E64A2AF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nsid w:val="26BA58FE"/>
    <w:multiLevelType w:val="hybridMultilevel"/>
    <w:tmpl w:val="315C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D32141"/>
    <w:multiLevelType w:val="hybridMultilevel"/>
    <w:tmpl w:val="A40E2606"/>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603ADF"/>
    <w:multiLevelType w:val="hybridMultilevel"/>
    <w:tmpl w:val="884AE638"/>
    <w:lvl w:ilvl="0" w:tplc="00001649">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5041F3"/>
    <w:multiLevelType w:val="hybridMultilevel"/>
    <w:tmpl w:val="7EC6CE52"/>
    <w:lvl w:ilvl="0" w:tplc="82988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9D7EEB"/>
    <w:multiLevelType w:val="hybridMultilevel"/>
    <w:tmpl w:val="A016EFA8"/>
    <w:lvl w:ilvl="0" w:tplc="00001649">
      <w:numFmt w:val="decimal"/>
      <w:lvlText w:val="%1."/>
      <w:lvlJc w:val="left"/>
      <w:pPr>
        <w:tabs>
          <w:tab w:val="num" w:pos="2160"/>
        </w:tabs>
        <w:ind w:left="2160" w:hanging="360"/>
      </w:pPr>
      <w:rPr>
        <w:rFonts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C622E07"/>
    <w:multiLevelType w:val="hybridMultilevel"/>
    <w:tmpl w:val="158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6074F4"/>
    <w:multiLevelType w:val="hybridMultilevel"/>
    <w:tmpl w:val="0E706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463B1B50"/>
    <w:multiLevelType w:val="hybridMultilevel"/>
    <w:tmpl w:val="F77269A6"/>
    <w:lvl w:ilvl="0" w:tplc="F2623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255596C"/>
    <w:multiLevelType w:val="hybridMultilevel"/>
    <w:tmpl w:val="6C3C9210"/>
    <w:lvl w:ilvl="0" w:tplc="410835E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nsid w:val="53663746"/>
    <w:multiLevelType w:val="hybridMultilevel"/>
    <w:tmpl w:val="94CE1204"/>
    <w:lvl w:ilvl="0" w:tplc="00001649">
      <w:numFmt w:val="decimal"/>
      <w:lvlText w:val="%1."/>
      <w:lvlJc w:val="left"/>
      <w:pPr>
        <w:tabs>
          <w:tab w:val="num" w:pos="1440"/>
        </w:tabs>
        <w:ind w:left="144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4E235BB"/>
    <w:multiLevelType w:val="hybridMultilevel"/>
    <w:tmpl w:val="DF8A493E"/>
    <w:lvl w:ilvl="0" w:tplc="25C0899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9">
    <w:nsid w:val="5A7D36B4"/>
    <w:multiLevelType w:val="hybridMultilevel"/>
    <w:tmpl w:val="B5D8D8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nsid w:val="5F0A5884"/>
    <w:multiLevelType w:val="hybridMultilevel"/>
    <w:tmpl w:val="5C5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A703B0"/>
    <w:multiLevelType w:val="hybridMultilevel"/>
    <w:tmpl w:val="203CE40C"/>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63929B5"/>
    <w:multiLevelType w:val="hybridMultilevel"/>
    <w:tmpl w:val="82D24310"/>
    <w:lvl w:ilvl="0" w:tplc="04090017">
      <w:start w:val="1"/>
      <w:numFmt w:val="lowerLetter"/>
      <w:lvlText w:val="%1)"/>
      <w:lvlJc w:val="left"/>
      <w:pPr>
        <w:ind w:left="1373" w:hanging="360"/>
      </w:pPr>
      <w:rPr>
        <w:rFonts w:cs="Times New Roman"/>
      </w:rPr>
    </w:lvl>
    <w:lvl w:ilvl="1" w:tplc="04090019" w:tentative="1">
      <w:start w:val="1"/>
      <w:numFmt w:val="lowerLetter"/>
      <w:lvlText w:val="%2."/>
      <w:lvlJc w:val="left"/>
      <w:pPr>
        <w:ind w:left="2093" w:hanging="360"/>
      </w:pPr>
      <w:rPr>
        <w:rFonts w:cs="Times New Roman"/>
      </w:rPr>
    </w:lvl>
    <w:lvl w:ilvl="2" w:tplc="0409001B" w:tentative="1">
      <w:start w:val="1"/>
      <w:numFmt w:val="lowerRoman"/>
      <w:lvlText w:val="%3."/>
      <w:lvlJc w:val="right"/>
      <w:pPr>
        <w:ind w:left="2813" w:hanging="180"/>
      </w:pPr>
      <w:rPr>
        <w:rFonts w:cs="Times New Roman"/>
      </w:rPr>
    </w:lvl>
    <w:lvl w:ilvl="3" w:tplc="0409000F" w:tentative="1">
      <w:start w:val="1"/>
      <w:numFmt w:val="decimal"/>
      <w:lvlText w:val="%4."/>
      <w:lvlJc w:val="left"/>
      <w:pPr>
        <w:ind w:left="3533" w:hanging="360"/>
      </w:pPr>
      <w:rPr>
        <w:rFonts w:cs="Times New Roman"/>
      </w:rPr>
    </w:lvl>
    <w:lvl w:ilvl="4" w:tplc="04090019" w:tentative="1">
      <w:start w:val="1"/>
      <w:numFmt w:val="lowerLetter"/>
      <w:lvlText w:val="%5."/>
      <w:lvlJc w:val="left"/>
      <w:pPr>
        <w:ind w:left="4253" w:hanging="360"/>
      </w:pPr>
      <w:rPr>
        <w:rFonts w:cs="Times New Roman"/>
      </w:rPr>
    </w:lvl>
    <w:lvl w:ilvl="5" w:tplc="0409001B" w:tentative="1">
      <w:start w:val="1"/>
      <w:numFmt w:val="lowerRoman"/>
      <w:lvlText w:val="%6."/>
      <w:lvlJc w:val="right"/>
      <w:pPr>
        <w:ind w:left="4973" w:hanging="180"/>
      </w:pPr>
      <w:rPr>
        <w:rFonts w:cs="Times New Roman"/>
      </w:rPr>
    </w:lvl>
    <w:lvl w:ilvl="6" w:tplc="0409000F" w:tentative="1">
      <w:start w:val="1"/>
      <w:numFmt w:val="decimal"/>
      <w:lvlText w:val="%7."/>
      <w:lvlJc w:val="left"/>
      <w:pPr>
        <w:ind w:left="5693" w:hanging="360"/>
      </w:pPr>
      <w:rPr>
        <w:rFonts w:cs="Times New Roman"/>
      </w:rPr>
    </w:lvl>
    <w:lvl w:ilvl="7" w:tplc="04090019" w:tentative="1">
      <w:start w:val="1"/>
      <w:numFmt w:val="lowerLetter"/>
      <w:lvlText w:val="%8."/>
      <w:lvlJc w:val="left"/>
      <w:pPr>
        <w:ind w:left="6413" w:hanging="360"/>
      </w:pPr>
      <w:rPr>
        <w:rFonts w:cs="Times New Roman"/>
      </w:rPr>
    </w:lvl>
    <w:lvl w:ilvl="8" w:tplc="0409001B" w:tentative="1">
      <w:start w:val="1"/>
      <w:numFmt w:val="lowerRoman"/>
      <w:lvlText w:val="%9."/>
      <w:lvlJc w:val="right"/>
      <w:pPr>
        <w:ind w:left="7133" w:hanging="180"/>
      </w:pPr>
      <w:rPr>
        <w:rFonts w:cs="Times New Roman"/>
      </w:rPr>
    </w:lvl>
  </w:abstractNum>
  <w:abstractNum w:abstractNumId="43">
    <w:nsid w:val="79EC3023"/>
    <w:multiLevelType w:val="hybridMultilevel"/>
    <w:tmpl w:val="E7F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4E4FD0"/>
    <w:multiLevelType w:val="hybridMultilevel"/>
    <w:tmpl w:val="4DD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514292"/>
    <w:multiLevelType w:val="hybridMultilevel"/>
    <w:tmpl w:val="FC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7B505B"/>
    <w:multiLevelType w:val="hybridMultilevel"/>
    <w:tmpl w:val="D126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9"/>
  </w:num>
  <w:num w:numId="4">
    <w:abstractNumId w:val="42"/>
  </w:num>
  <w:num w:numId="5">
    <w:abstractNumId w:val="39"/>
  </w:num>
  <w:num w:numId="6">
    <w:abstractNumId w:val="38"/>
  </w:num>
  <w:num w:numId="7">
    <w:abstractNumId w:val="17"/>
  </w:num>
  <w:num w:numId="8">
    <w:abstractNumId w:val="11"/>
  </w:num>
  <w:num w:numId="9">
    <w:abstractNumId w:val="12"/>
  </w:num>
  <w:num w:numId="10">
    <w:abstractNumId w:val="15"/>
  </w:num>
  <w:num w:numId="11">
    <w:abstractNumId w:val="10"/>
  </w:num>
  <w:num w:numId="12">
    <w:abstractNumId w:val="36"/>
  </w:num>
  <w:num w:numId="13">
    <w:abstractNumId w:val="34"/>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14"/>
  </w:num>
  <w:num w:numId="27">
    <w:abstractNumId w:val="24"/>
  </w:num>
  <w:num w:numId="28">
    <w:abstractNumId w:val="28"/>
  </w:num>
  <w:num w:numId="29">
    <w:abstractNumId w:val="43"/>
  </w:num>
  <w:num w:numId="30">
    <w:abstractNumId w:val="31"/>
  </w:num>
  <w:num w:numId="31">
    <w:abstractNumId w:val="37"/>
  </w:num>
  <w:num w:numId="32">
    <w:abstractNumId w:val="32"/>
  </w:num>
  <w:num w:numId="33">
    <w:abstractNumId w:val="35"/>
  </w:num>
  <w:num w:numId="34">
    <w:abstractNumId w:val="45"/>
  </w:num>
  <w:num w:numId="35">
    <w:abstractNumId w:val="40"/>
  </w:num>
  <w:num w:numId="36">
    <w:abstractNumId w:val="22"/>
  </w:num>
  <w:num w:numId="37">
    <w:abstractNumId w:val="25"/>
  </w:num>
  <w:num w:numId="38">
    <w:abstractNumId w:val="27"/>
  </w:num>
  <w:num w:numId="39">
    <w:abstractNumId w:val="30"/>
  </w:num>
  <w:num w:numId="40">
    <w:abstractNumId w:val="44"/>
  </w:num>
  <w:num w:numId="41">
    <w:abstractNumId w:val="26"/>
  </w:num>
  <w:num w:numId="42">
    <w:abstractNumId w:val="33"/>
  </w:num>
  <w:num w:numId="43">
    <w:abstractNumId w:val="20"/>
  </w:num>
  <w:num w:numId="44">
    <w:abstractNumId w:val="21"/>
  </w:num>
  <w:num w:numId="45">
    <w:abstractNumId w:val="23"/>
  </w:num>
  <w:num w:numId="46">
    <w:abstractNumId w:val="46"/>
  </w:num>
  <w:num w:numId="47">
    <w:abstractNumId w:val="41"/>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1B702D"/>
    <w:rsid w:val="001B702D"/>
    <w:rsid w:val="003F5D79"/>
    <w:rsid w:val="00755F94"/>
    <w:rsid w:val="0083151D"/>
    <w:rsid w:val="009A7142"/>
    <w:rsid w:val="00BC5353"/>
    <w:rsid w:val="00E04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2D"/>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02D"/>
    <w:rPr>
      <w:rFonts w:ascii="Calibri" w:eastAsia="Times New Roman" w:hAnsi="Calibri" w:cs="Times New Roman"/>
      <w:lang w:val="en-US"/>
    </w:rPr>
  </w:style>
  <w:style w:type="paragraph" w:styleId="Footer">
    <w:name w:val="footer"/>
    <w:basedOn w:val="Normal"/>
    <w:link w:val="FooterChar"/>
    <w:uiPriority w:val="99"/>
    <w:unhideWhenUsed/>
    <w:rsid w:val="001B7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02D"/>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1B7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2D"/>
    <w:rPr>
      <w:rFonts w:ascii="Tahoma" w:eastAsia="Times New Roman" w:hAnsi="Tahoma" w:cs="Tahoma"/>
      <w:sz w:val="16"/>
      <w:szCs w:val="16"/>
      <w:lang w:val="en-US"/>
    </w:rPr>
  </w:style>
  <w:style w:type="paragraph" w:customStyle="1" w:styleId="FrameContents">
    <w:name w:val="Frame Contents"/>
    <w:basedOn w:val="BodyText"/>
    <w:rsid w:val="001B702D"/>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1B702D"/>
    <w:pPr>
      <w:spacing w:after="120"/>
    </w:pPr>
  </w:style>
  <w:style w:type="character" w:customStyle="1" w:styleId="BodyTextChar">
    <w:name w:val="Body Text Char"/>
    <w:basedOn w:val="DefaultParagraphFont"/>
    <w:link w:val="BodyText"/>
    <w:uiPriority w:val="99"/>
    <w:semiHidden/>
    <w:rsid w:val="001B702D"/>
    <w:rPr>
      <w:rFonts w:ascii="Calibri" w:eastAsia="Times New Roman" w:hAnsi="Calibri" w:cs="Times New Roman"/>
      <w:lang w:val="en-US"/>
    </w:rPr>
  </w:style>
  <w:style w:type="character" w:styleId="Hyperlink">
    <w:name w:val="Hyperlink"/>
    <w:uiPriority w:val="99"/>
    <w:unhideWhenUsed/>
    <w:rsid w:val="001B702D"/>
    <w:rPr>
      <w:color w:val="0000FF"/>
      <w:u w:val="single"/>
    </w:rPr>
  </w:style>
  <w:style w:type="table" w:styleId="TableGrid">
    <w:name w:val="Table Grid"/>
    <w:basedOn w:val="TableNormal"/>
    <w:uiPriority w:val="59"/>
    <w:rsid w:val="001B702D"/>
    <w:pPr>
      <w:spacing w:after="0" w:line="240" w:lineRule="auto"/>
    </w:pPr>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efaultParagraphFont"/>
    <w:rsid w:val="001B702D"/>
  </w:style>
  <w:style w:type="paragraph" w:styleId="ListParagraph">
    <w:name w:val="List Paragraph"/>
    <w:basedOn w:val="Normal"/>
    <w:qFormat/>
    <w:rsid w:val="001B702D"/>
    <w:pPr>
      <w:suppressAutoHyphens/>
      <w:ind w:left="720"/>
      <w:contextualSpacing/>
    </w:pPr>
    <w:rPr>
      <w:rFonts w:ascii="Times New Roman" w:eastAsia="Calibri" w:hAnsi="Times New Roman"/>
      <w:color w:val="000000"/>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Arup Ratan Das</cp:lastModifiedBy>
  <cp:revision>4</cp:revision>
  <dcterms:created xsi:type="dcterms:W3CDTF">2018-07-31T06:24:00Z</dcterms:created>
  <dcterms:modified xsi:type="dcterms:W3CDTF">2018-10-07T20:55:00Z</dcterms:modified>
</cp:coreProperties>
</file>