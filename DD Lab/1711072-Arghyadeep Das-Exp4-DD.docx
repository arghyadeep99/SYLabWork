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4C2938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  <w:r>
        <w:rPr>
          <w:rFonts w:ascii="Times New Roman" w:hAnsi="Times New Roman"/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58.55pt;margin-top:-41.9pt;width:361.2pt;height:192.4pt;z-index:2516920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" fillcolor="window" strokeweight=".5pt">
            <v:path arrowok="t"/>
            <v:textbox>
              <w:txbxContent>
                <w:p w:rsidR="009816C5" w:rsidRDefault="009816C5" w:rsidP="009816C5">
                  <w:pPr>
                    <w:pStyle w:val="FrameContents"/>
                    <w:shd w:val="clear" w:color="auto" w:fill="BFBFBF"/>
                    <w:spacing w:line="100" w:lineRule="atLeast"/>
                    <w:rPr>
                      <w:b/>
                      <w:sz w:val="32"/>
                      <w:szCs w:val="32"/>
                    </w:rPr>
                  </w:pPr>
                </w:p>
                <w:p w:rsidR="009816C5" w:rsidRDefault="009816C5" w:rsidP="009816C5">
                  <w:pPr>
                    <w:pStyle w:val="FrameContents"/>
                    <w:shd w:val="clear" w:color="auto" w:fill="BFBFBF"/>
                    <w:spacing w:line="100" w:lineRule="atLeast"/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Experiment / Assignment / Tutorial No. </w:t>
                  </w:r>
                  <w:r w:rsidR="0011335C">
                    <w:rPr>
                      <w:b/>
                      <w:sz w:val="32"/>
                      <w:szCs w:val="32"/>
                    </w:rPr>
                    <w:t>4</w:t>
                  </w:r>
                </w:p>
                <w:p w:rsidR="009816C5" w:rsidRDefault="009816C5" w:rsidP="009816C5">
                  <w:pPr>
                    <w:pStyle w:val="FrameContents"/>
                    <w:shd w:val="clear" w:color="auto" w:fill="BFBFBF"/>
                    <w:spacing w:line="100" w:lineRule="atLeast"/>
                    <w:rPr>
                      <w:b/>
                      <w:sz w:val="32"/>
                      <w:szCs w:val="32"/>
                    </w:rPr>
                  </w:pPr>
                </w:p>
                <w:p w:rsidR="009816C5" w:rsidRDefault="009816C5" w:rsidP="009816C5">
                  <w:pPr>
                    <w:pStyle w:val="FrameContents"/>
                    <w:shd w:val="clear" w:color="auto" w:fill="BFBFBF"/>
                    <w:spacing w:line="100" w:lineRule="atLeast"/>
                  </w:pPr>
                  <w:r>
                    <w:rPr>
                      <w:b/>
                      <w:sz w:val="32"/>
                      <w:szCs w:val="32"/>
                    </w:rPr>
                    <w:t>Grade: AA / AB / BB / BC / CC / CD /DD</w:t>
                  </w:r>
                </w:p>
                <w:p w:rsidR="009816C5" w:rsidRDefault="009816C5" w:rsidP="009816C5">
                  <w:pPr>
                    <w:pStyle w:val="FrameContents"/>
                    <w:shd w:val="clear" w:color="auto" w:fill="BFBFBF"/>
                    <w:spacing w:line="100" w:lineRule="atLeast"/>
                  </w:pPr>
                </w:p>
                <w:p w:rsidR="009816C5" w:rsidRDefault="009816C5" w:rsidP="009816C5">
                  <w:pPr>
                    <w:pStyle w:val="FrameContents"/>
                    <w:shd w:val="clear" w:color="auto" w:fill="BFBFBF"/>
                    <w:spacing w:line="100" w:lineRule="atLeast"/>
                  </w:pPr>
                  <w:r>
                    <w:rPr>
                      <w:b/>
                      <w:sz w:val="32"/>
                      <w:szCs w:val="32"/>
                    </w:rPr>
                    <w:t>Signature of the Staff In-charge with date</w:t>
                  </w:r>
                  <w:r>
                    <w:rPr>
                      <w:b/>
                      <w:sz w:val="32"/>
                      <w:szCs w:val="32"/>
                    </w:rPr>
                    <w:tab/>
                  </w:r>
                </w:p>
              </w:txbxContent>
            </v:textbox>
          </v:shape>
        </w:pict>
      </w: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9816C5" w:rsidRDefault="009816C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p w:rsidR="00A54AA5" w:rsidRPr="006563C5" w:rsidRDefault="00A54AA5" w:rsidP="009816C5">
      <w:pPr>
        <w:widowControl w:val="0"/>
        <w:autoSpaceDE w:val="0"/>
        <w:autoSpaceDN w:val="0"/>
        <w:adjustRightInd w:val="0"/>
        <w:spacing w:after="0" w:line="330" w:lineRule="exact"/>
        <w:rPr>
          <w:rFonts w:ascii="Times New Roman" w:hAnsi="Times New Roman"/>
        </w:rPr>
      </w:pPr>
    </w:p>
    <w:tbl>
      <w:tblPr>
        <w:tblW w:w="0" w:type="auto"/>
        <w:tblInd w:w="103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830"/>
      </w:tblGrid>
      <w:tr w:rsidR="00A54AA5" w:rsidRPr="008E5FD4" w:rsidTr="003E7C26">
        <w:trPr>
          <w:trHeight w:val="467"/>
        </w:trPr>
        <w:tc>
          <w:tcPr>
            <w:tcW w:w="9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54AA5" w:rsidRPr="008E5FD4" w:rsidRDefault="00A54AA5" w:rsidP="0011335C">
            <w:pPr>
              <w:suppressAutoHyphens/>
              <w:spacing w:after="0"/>
              <w:rPr>
                <w:rFonts w:ascii="Times New Roman" w:eastAsia="Calibri" w:hAnsi="Times New Roman"/>
                <w:color w:val="000000"/>
                <w:kern w:val="2"/>
                <w:sz w:val="24"/>
                <w:szCs w:val="24"/>
              </w:rPr>
            </w:pPr>
            <w:r w:rsidRPr="008E5FD4">
              <w:rPr>
                <w:rFonts w:ascii="Times New Roman" w:hAnsi="Times New Roman"/>
                <w:b/>
                <w:iCs/>
                <w:sz w:val="24"/>
                <w:szCs w:val="24"/>
              </w:rPr>
              <w:lastRenderedPageBreak/>
              <w:t xml:space="preserve">Batch: </w:t>
            </w:r>
            <w:r w:rsidR="0011335C">
              <w:rPr>
                <w:rFonts w:ascii="Times New Roman" w:hAnsi="Times New Roman"/>
                <w:b/>
                <w:iCs/>
                <w:sz w:val="24"/>
                <w:szCs w:val="24"/>
              </w:rPr>
              <w:t>B1</w:t>
            </w:r>
            <w:r w:rsidRPr="008E5FD4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           Roll No.: </w:t>
            </w:r>
            <w:r w:rsidR="0011335C">
              <w:rPr>
                <w:rFonts w:ascii="Times New Roman" w:hAnsi="Times New Roman"/>
                <w:b/>
                <w:iCs/>
                <w:sz w:val="24"/>
                <w:szCs w:val="24"/>
              </w:rPr>
              <w:t>1711072</w:t>
            </w:r>
            <w:r w:rsidRPr="008E5FD4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                           Experiment / 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assignment / tutorial No.: 4</w:t>
            </w:r>
          </w:p>
        </w:tc>
      </w:tr>
    </w:tbl>
    <w:p w:rsidR="00A54AA5" w:rsidRPr="008E5FD4" w:rsidRDefault="00A54AA5" w:rsidP="00A54AA5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3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830"/>
      </w:tblGrid>
      <w:tr w:rsidR="00A54AA5" w:rsidRPr="008E5FD4" w:rsidTr="003E7C26">
        <w:trPr>
          <w:trHeight w:val="467"/>
        </w:trPr>
        <w:tc>
          <w:tcPr>
            <w:tcW w:w="9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:rsidR="00A54AA5" w:rsidRPr="008E5FD4" w:rsidRDefault="00A54AA5" w:rsidP="003E7C26">
            <w:pPr>
              <w:suppressAutoHyphens/>
              <w:spacing w:after="0"/>
              <w:rPr>
                <w:rFonts w:ascii="Times New Roman" w:eastAsia="Calibri" w:hAnsi="Times New Roman"/>
                <w:b/>
                <w:color w:val="000000"/>
                <w:kern w:val="2"/>
                <w:sz w:val="24"/>
                <w:szCs w:val="24"/>
              </w:rPr>
            </w:pPr>
            <w:r w:rsidRPr="008E5FD4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Title: </w:t>
            </w:r>
            <w:r w:rsidRPr="008E5FD4">
              <w:rPr>
                <w:rFonts w:ascii="Times New Roman" w:hAnsi="Times New Roman"/>
                <w:sz w:val="24"/>
                <w:szCs w:val="24"/>
              </w:rPr>
              <w:t>4 bit Magnitude Comparator</w:t>
            </w:r>
          </w:p>
        </w:tc>
      </w:tr>
    </w:tbl>
    <w:p w:rsidR="00A54AA5" w:rsidRPr="008E5FD4" w:rsidRDefault="00A54AA5" w:rsidP="00A54AA5">
      <w:pPr>
        <w:rPr>
          <w:rFonts w:ascii="Times New Roman" w:eastAsia="Calibri" w:hAnsi="Times New Roman"/>
          <w:color w:val="000000"/>
          <w:kern w:val="2"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>____________________________________________________________________</w:t>
      </w:r>
      <w:r>
        <w:rPr>
          <w:rFonts w:ascii="Times New Roman" w:hAnsi="Times New Roman"/>
          <w:b/>
          <w:sz w:val="24"/>
          <w:szCs w:val="24"/>
        </w:rPr>
        <w:t>__________</w:t>
      </w:r>
    </w:p>
    <w:p w:rsidR="00A54AA5" w:rsidRPr="008E5FD4" w:rsidRDefault="00A54AA5" w:rsidP="00A54AA5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520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 xml:space="preserve">Objective: </w:t>
      </w:r>
      <w:r w:rsidRPr="008E5FD4">
        <w:rPr>
          <w:rFonts w:ascii="Times New Roman" w:hAnsi="Times New Roman"/>
          <w:sz w:val="24"/>
          <w:szCs w:val="24"/>
        </w:rPr>
        <w:t>Design a 2-bit comparator using logic gates and verify 4-bit magnitude</w:t>
      </w:r>
      <w:r w:rsidR="004671D4">
        <w:rPr>
          <w:rFonts w:ascii="Times New Roman" w:hAnsi="Times New Roman"/>
          <w:sz w:val="24"/>
          <w:szCs w:val="24"/>
        </w:rPr>
        <w:t xml:space="preserve"> </w:t>
      </w:r>
      <w:r w:rsidRPr="008E5FD4">
        <w:rPr>
          <w:rFonts w:ascii="Times New Roman" w:hAnsi="Times New Roman"/>
          <w:sz w:val="24"/>
          <w:szCs w:val="24"/>
        </w:rPr>
        <w:t>comparator using IC 7485</w:t>
      </w:r>
    </w:p>
    <w:p w:rsidR="00A54AA5" w:rsidRPr="008E5FD4" w:rsidRDefault="00A54AA5" w:rsidP="00A54AA5">
      <w:pPr>
        <w:ind w:left="1170" w:hanging="1170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>_____________________________________________________________________</w:t>
      </w:r>
      <w:r>
        <w:rPr>
          <w:rFonts w:ascii="Times New Roman" w:hAnsi="Times New Roman"/>
          <w:b/>
          <w:sz w:val="24"/>
          <w:szCs w:val="24"/>
        </w:rPr>
        <w:t>________</w:t>
      </w:r>
    </w:p>
    <w:p w:rsidR="00A54AA5" w:rsidRDefault="00A54AA5" w:rsidP="00A54AA5">
      <w:pPr>
        <w:spacing w:after="0"/>
        <w:rPr>
          <w:rFonts w:ascii="Times New Roman" w:hAnsi="Times New Roman"/>
          <w:b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 xml:space="preserve">Expected Outcome of Experiment: </w:t>
      </w:r>
    </w:p>
    <w:p w:rsidR="00A54AA5" w:rsidRPr="008E5FD4" w:rsidRDefault="00A54AA5" w:rsidP="00A54AA5">
      <w:pPr>
        <w:spacing w:after="0"/>
        <w:rPr>
          <w:rFonts w:ascii="Times New Roman" w:hAnsi="Times New Roman"/>
          <w:sz w:val="24"/>
          <w:szCs w:val="24"/>
        </w:rPr>
      </w:pPr>
    </w:p>
    <w:p w:rsidR="00A54AA5" w:rsidRPr="008E5FD4" w:rsidRDefault="00A54AA5" w:rsidP="00A54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 xml:space="preserve">CO2: </w:t>
      </w:r>
      <w:r w:rsidRPr="008E5FD4">
        <w:rPr>
          <w:rFonts w:ascii="Times New Roman" w:hAnsi="Times New Roman"/>
          <w:sz w:val="24"/>
          <w:szCs w:val="24"/>
        </w:rPr>
        <w:t>Use different minimization technique and solve combinational circuits, synchronous &amp; asynchronous sequential circuits.</w:t>
      </w:r>
    </w:p>
    <w:p w:rsidR="00A54AA5" w:rsidRPr="008E5FD4" w:rsidRDefault="00A54AA5" w:rsidP="00A54AA5">
      <w:pPr>
        <w:spacing w:after="0"/>
        <w:rPr>
          <w:rFonts w:ascii="Times New Roman" w:hAnsi="Times New Roman"/>
          <w:sz w:val="24"/>
          <w:szCs w:val="24"/>
        </w:rPr>
      </w:pPr>
    </w:p>
    <w:p w:rsidR="00A54AA5" w:rsidRPr="008E5FD4" w:rsidRDefault="00A54AA5" w:rsidP="00A54AA5">
      <w:pPr>
        <w:spacing w:after="0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>______________________________________________________________________</w:t>
      </w:r>
      <w:r>
        <w:rPr>
          <w:rFonts w:ascii="Times New Roman" w:hAnsi="Times New Roman"/>
          <w:b/>
          <w:sz w:val="24"/>
          <w:szCs w:val="24"/>
        </w:rPr>
        <w:t>________</w:t>
      </w:r>
    </w:p>
    <w:p w:rsidR="00A54AA5" w:rsidRPr="008E5FD4" w:rsidRDefault="00A54AA5" w:rsidP="00A54AA5">
      <w:pPr>
        <w:spacing w:after="0"/>
        <w:rPr>
          <w:rFonts w:ascii="Times New Roman" w:hAnsi="Times New Roman"/>
          <w:sz w:val="24"/>
          <w:szCs w:val="24"/>
        </w:rPr>
      </w:pPr>
    </w:p>
    <w:p w:rsidR="00A54AA5" w:rsidRPr="008E5FD4" w:rsidRDefault="00A54AA5" w:rsidP="00A54AA5">
      <w:pPr>
        <w:spacing w:after="0"/>
        <w:rPr>
          <w:rFonts w:ascii="Times New Roman" w:hAnsi="Times New Roman"/>
          <w:color w:val="00000A"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 xml:space="preserve">Books/ Journals/ Websites referred: </w:t>
      </w:r>
    </w:p>
    <w:p w:rsidR="00A54AA5" w:rsidRPr="008E5FD4" w:rsidRDefault="00A54AA5" w:rsidP="00A54AA5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color w:val="00000A"/>
          <w:sz w:val="24"/>
          <w:szCs w:val="24"/>
        </w:rPr>
        <w:t xml:space="preserve">R. P. Jain, “Modern Digital Electronics”, Tata McGraw Hill </w:t>
      </w:r>
    </w:p>
    <w:p w:rsidR="00A54AA5" w:rsidRPr="008E5FD4" w:rsidRDefault="00A54AA5" w:rsidP="00A54AA5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 w:rsidR="00A54AA5" w:rsidRPr="008E5FD4" w:rsidRDefault="00A54AA5" w:rsidP="00A54AA5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sz w:val="24"/>
          <w:szCs w:val="24"/>
        </w:rPr>
        <w:t xml:space="preserve">M .Morris Mano, “Digital Logic &amp; computer Design”, PHI </w:t>
      </w:r>
    </w:p>
    <w:p w:rsidR="00A54AA5" w:rsidRPr="008E5FD4" w:rsidRDefault="00A54AA5" w:rsidP="00A54AA5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sz w:val="24"/>
          <w:szCs w:val="24"/>
        </w:rPr>
        <w:t xml:space="preserve">http://elnsite.teilam.gr/ebooks/digital_design/lab/dataSheets_page/7485.pdf </w:t>
      </w:r>
    </w:p>
    <w:p w:rsidR="00A54AA5" w:rsidRPr="008E5FD4" w:rsidRDefault="00A54AA5" w:rsidP="00A54AA5">
      <w:pPr>
        <w:spacing w:after="0"/>
        <w:rPr>
          <w:rFonts w:ascii="Times New Roman" w:hAnsi="Times New Roman"/>
          <w:sz w:val="24"/>
          <w:szCs w:val="24"/>
        </w:rPr>
      </w:pPr>
    </w:p>
    <w:p w:rsidR="00A54AA5" w:rsidRPr="008E5FD4" w:rsidRDefault="00A54AA5" w:rsidP="00A54AA5">
      <w:pPr>
        <w:spacing w:after="0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b/>
          <w:sz w:val="24"/>
          <w:szCs w:val="24"/>
        </w:rPr>
        <w:t xml:space="preserve">Pre Lab/ Prior Concepts: </w:t>
      </w:r>
    </w:p>
    <w:p w:rsidR="00A54AA5" w:rsidRPr="008E5FD4" w:rsidRDefault="00A54AA5" w:rsidP="00A54AA5">
      <w:pPr>
        <w:spacing w:after="0"/>
        <w:rPr>
          <w:rFonts w:ascii="Times New Roman" w:hAnsi="Times New Roman"/>
          <w:sz w:val="24"/>
          <w:szCs w:val="24"/>
        </w:rPr>
      </w:pPr>
    </w:p>
    <w:p w:rsidR="00A54AA5" w:rsidRPr="008E5FD4" w:rsidRDefault="00A54AA5" w:rsidP="00A54AA5">
      <w:pPr>
        <w:widowControl w:val="0"/>
        <w:overflowPunct w:val="0"/>
        <w:autoSpaceDE w:val="0"/>
        <w:autoSpaceDN w:val="0"/>
        <w:adjustRightInd w:val="0"/>
        <w:spacing w:after="0" w:line="250" w:lineRule="auto"/>
        <w:jc w:val="both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sz w:val="24"/>
          <w:szCs w:val="24"/>
        </w:rPr>
        <w:t>The comparison of two numbers is an operator that determines one number is greater than, less than (or) equal to the other number. A magnitude comparator is a combinational circuit that compares two numbers A and B and determines their relative magnitude. The outcome of the comparator is specified by three binary variables that indicate whether A&gt;B, A=B (or) A&lt;B.</w:t>
      </w:r>
    </w:p>
    <w:p w:rsidR="00A54AA5" w:rsidRPr="008E5FD4" w:rsidRDefault="00A54AA5" w:rsidP="00A54A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 w:rsidRPr="008E5FD4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9984" behindDoc="1" locked="0" layoutInCell="0" allowOverlap="1">
            <wp:simplePos x="0" y="0"/>
            <wp:positionH relativeFrom="column">
              <wp:posOffset>1739590</wp:posOffset>
            </wp:positionH>
            <wp:positionV relativeFrom="paragraph">
              <wp:posOffset>87537</wp:posOffset>
            </wp:positionV>
            <wp:extent cx="2219093" cy="2274849"/>
            <wp:effectExtent l="0" t="0" r="0" b="0"/>
            <wp:wrapNone/>
            <wp:docPr id="49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093" cy="2274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E5FD4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88960" behindDoc="1" locked="0" layoutInCell="0" allowOverlap="1">
            <wp:simplePos x="0" y="0"/>
            <wp:positionH relativeFrom="column">
              <wp:posOffset>1852930</wp:posOffset>
            </wp:positionH>
            <wp:positionV relativeFrom="paragraph">
              <wp:posOffset>31750</wp:posOffset>
            </wp:positionV>
            <wp:extent cx="2219325" cy="2276475"/>
            <wp:effectExtent l="19050" t="0" r="9525" b="0"/>
            <wp:wrapNone/>
            <wp:docPr id="50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54AA5" w:rsidRPr="008E5FD4" w:rsidRDefault="00A54AA5" w:rsidP="00A54A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4AA5" w:rsidRPr="008E5FD4" w:rsidRDefault="00A54AA5" w:rsidP="00A54A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>Two Bit Magnitude Comparator Implementation Details:</w:t>
      </w: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 xml:space="preserve">Truth Table </w:t>
      </w: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2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"/>
        <w:gridCol w:w="560"/>
        <w:gridCol w:w="560"/>
        <w:gridCol w:w="560"/>
        <w:gridCol w:w="880"/>
        <w:gridCol w:w="960"/>
        <w:gridCol w:w="840"/>
      </w:tblGrid>
      <w:tr w:rsidR="00A54AA5" w:rsidRPr="006563C5" w:rsidTr="009E62D0">
        <w:trPr>
          <w:trHeight w:val="283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bCs/>
                <w:sz w:val="24"/>
                <w:szCs w:val="24"/>
              </w:rPr>
              <w:t>A1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bCs/>
                <w:sz w:val="24"/>
                <w:szCs w:val="24"/>
              </w:rPr>
              <w:t>A0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B1</w:t>
            </w:r>
          </w:p>
        </w:tc>
        <w:tc>
          <w:tcPr>
            <w:tcW w:w="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B0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bCs/>
                <w:w w:val="98"/>
                <w:sz w:val="24"/>
                <w:szCs w:val="24"/>
              </w:rPr>
              <w:t>A &gt; B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bCs/>
                <w:sz w:val="24"/>
                <w:szCs w:val="24"/>
              </w:rPr>
              <w:t>A = B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6563C5">
              <w:rPr>
                <w:rFonts w:ascii="Times New Roman" w:hAnsi="Times New Roman"/>
                <w:b/>
                <w:bCs/>
                <w:sz w:val="24"/>
                <w:szCs w:val="24"/>
              </w:rPr>
              <w:t>A &lt; B</w:t>
            </w:r>
          </w:p>
        </w:tc>
      </w:tr>
      <w:tr w:rsidR="00A54AA5" w:rsidRPr="006563C5" w:rsidTr="009E62D0">
        <w:trPr>
          <w:trHeight w:val="44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3"/>
                <w:szCs w:val="3"/>
              </w:rPr>
            </w:pPr>
          </w:p>
        </w:tc>
      </w:tr>
      <w:tr w:rsidR="00A54AA5" w:rsidRPr="006563C5" w:rsidTr="009E62D0">
        <w:trPr>
          <w:trHeight w:val="260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3E7C2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right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A54AA5" w:rsidRPr="006563C5" w:rsidTr="009E62D0">
        <w:trPr>
          <w:trHeight w:val="49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  <w:r>
              <w:rPr>
                <w:rFonts w:ascii="Times New Roman" w:hAnsi="Times New Roman"/>
                <w:sz w:val="4"/>
                <w:szCs w:val="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54AA5" w:rsidRPr="006563C5" w:rsidTr="009E62D0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54AA5" w:rsidRPr="006563C5" w:rsidTr="009E62D0">
        <w:trPr>
          <w:trHeight w:val="4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9E62D0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  <w:r>
              <w:rPr>
                <w:rFonts w:ascii="Times New Roman" w:hAnsi="Times New Roman"/>
                <w:sz w:val="4"/>
                <w:szCs w:val="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54AA5" w:rsidRPr="006563C5" w:rsidTr="009E62D0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54AA5" w:rsidRPr="006563C5" w:rsidTr="009E62D0">
        <w:trPr>
          <w:trHeight w:val="51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54AA5" w:rsidRPr="006563C5" w:rsidTr="009E62D0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54AA5" w:rsidRPr="006563C5" w:rsidTr="009E62D0">
        <w:trPr>
          <w:trHeight w:val="4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4"/>
                <w:szCs w:val="4"/>
              </w:rPr>
            </w:pPr>
            <w:r>
              <w:rPr>
                <w:rFonts w:ascii="Times New Roman" w:hAnsi="Times New Roman"/>
                <w:sz w:val="4"/>
                <w:szCs w:val="4"/>
              </w:rPr>
              <w:t>0</w:t>
            </w:r>
          </w:p>
        </w:tc>
      </w:tr>
      <w:tr w:rsidR="00A54AA5" w:rsidRPr="006563C5" w:rsidTr="009E62D0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A54AA5" w:rsidRPr="006563C5" w:rsidTr="009E62D0">
        <w:trPr>
          <w:trHeight w:val="51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54AA5" w:rsidRPr="006563C5" w:rsidTr="009E62D0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A54AA5" w:rsidRPr="006563C5" w:rsidTr="009E62D0">
        <w:trPr>
          <w:trHeight w:val="4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4"/>
                <w:szCs w:val="4"/>
              </w:rPr>
            </w:pPr>
            <w:r>
              <w:rPr>
                <w:rFonts w:ascii="Times New Roman" w:hAnsi="Times New Roman"/>
                <w:sz w:val="4"/>
                <w:szCs w:val="4"/>
              </w:rPr>
              <w:t>1</w:t>
            </w:r>
          </w:p>
        </w:tc>
      </w:tr>
      <w:tr w:rsidR="00A54AA5" w:rsidRPr="006563C5" w:rsidTr="009E62D0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54AA5" w:rsidRPr="006563C5" w:rsidTr="009E62D0">
        <w:trPr>
          <w:trHeight w:val="4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54AA5" w:rsidRPr="006563C5" w:rsidTr="009E62D0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54AA5" w:rsidRPr="006563C5" w:rsidTr="009E62D0">
        <w:trPr>
          <w:trHeight w:val="51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54AA5" w:rsidRPr="006563C5" w:rsidTr="009E62D0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A54AA5" w:rsidRPr="006563C5" w:rsidTr="009E62D0">
        <w:trPr>
          <w:trHeight w:val="4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54AA5" w:rsidRPr="006563C5" w:rsidTr="009E62D0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A54AA5" w:rsidRPr="006563C5" w:rsidTr="009E62D0">
        <w:trPr>
          <w:trHeight w:val="51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  <w:r>
              <w:rPr>
                <w:rFonts w:ascii="Times New Roman" w:hAnsi="Times New Roman"/>
                <w:sz w:val="4"/>
                <w:szCs w:val="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54AA5" w:rsidRPr="006563C5" w:rsidTr="009E62D0">
        <w:trPr>
          <w:trHeight w:val="259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A54AA5" w:rsidRPr="006563C5" w:rsidTr="009E62D0">
        <w:trPr>
          <w:trHeight w:val="4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  <w:r>
              <w:rPr>
                <w:rFonts w:ascii="Times New Roman" w:hAnsi="Times New Roman"/>
                <w:sz w:val="4"/>
                <w:szCs w:val="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54AA5" w:rsidRPr="006563C5" w:rsidTr="009E62D0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54AA5" w:rsidRPr="006563C5" w:rsidTr="009E62D0">
        <w:trPr>
          <w:trHeight w:val="4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54AA5" w:rsidRPr="006563C5" w:rsidTr="009E62D0">
        <w:trPr>
          <w:trHeight w:val="260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3E7C26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right="3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A54AA5" w:rsidRPr="006563C5" w:rsidTr="009E62D0">
        <w:trPr>
          <w:trHeight w:val="4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54AA5" w:rsidRPr="006563C5" w:rsidTr="009E62D0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A54AA5" w:rsidRPr="006563C5" w:rsidTr="009E62D0">
        <w:trPr>
          <w:trHeight w:val="4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54AA5" w:rsidRPr="006563C5" w:rsidTr="009E62D0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A54AA5" w:rsidRPr="006563C5" w:rsidTr="009E62D0">
        <w:trPr>
          <w:trHeight w:val="51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A54AA5" w:rsidRPr="006563C5" w:rsidTr="009E62D0">
        <w:trPr>
          <w:trHeight w:val="258"/>
        </w:trPr>
        <w:tc>
          <w:tcPr>
            <w:tcW w:w="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4671D4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3E7C26">
            <w:pPr>
              <w:widowControl w:val="0"/>
              <w:autoSpaceDE w:val="0"/>
              <w:autoSpaceDN w:val="0"/>
              <w:adjustRightInd w:val="0"/>
              <w:spacing w:after="0" w:line="258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A54AA5" w:rsidRPr="006563C5" w:rsidRDefault="009E62D0" w:rsidP="009E62D0">
            <w:pPr>
              <w:widowControl w:val="0"/>
              <w:autoSpaceDE w:val="0"/>
              <w:autoSpaceDN w:val="0"/>
              <w:adjustRightInd w:val="0"/>
              <w:spacing w:after="0" w:line="258" w:lineRule="exact"/>
              <w:ind w:right="30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A54AA5" w:rsidRPr="006563C5" w:rsidTr="009E62D0">
        <w:trPr>
          <w:trHeight w:val="48"/>
        </w:trPr>
        <w:tc>
          <w:tcPr>
            <w:tcW w:w="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3E7C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A54AA5" w:rsidRPr="006563C5" w:rsidRDefault="00A54AA5" w:rsidP="009E62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sz w:val="4"/>
                <w:szCs w:val="4"/>
              </w:rPr>
            </w:pPr>
          </w:p>
        </w:tc>
      </w:tr>
    </w:tbl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>From the Truth Table:</w:t>
      </w: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E62D0" w:rsidRPr="009E62D0" w:rsidRDefault="00A54AA5" w:rsidP="009E62D0">
      <w:pPr>
        <w:widowControl w:val="0"/>
        <w:spacing w:after="0" w:line="240" w:lineRule="auto"/>
        <w:rPr>
          <w:rFonts w:ascii="Times New Roman" w:hAnsi="Times New Roman"/>
          <w:b/>
          <w:sz w:val="24"/>
          <w:szCs w:val="24"/>
          <w:vertAlign w:val="subscript"/>
        </w:rPr>
      </w:pPr>
      <w:r w:rsidRPr="006563C5">
        <w:rPr>
          <w:rFonts w:ascii="Times New Roman" w:hAnsi="Times New Roman"/>
          <w:b/>
          <w:sz w:val="24"/>
          <w:szCs w:val="24"/>
        </w:rPr>
        <w:t>(A&lt;B)=</w:t>
      </w:r>
      <w:r w:rsidR="009E62D0">
        <w:rPr>
          <w:rFonts w:ascii="Times New Roman" w:hAnsi="Times New Roman"/>
          <w:b/>
          <w:sz w:val="24"/>
          <w:szCs w:val="24"/>
        </w:rPr>
        <w:t xml:space="preserve"> A</w:t>
      </w:r>
      <w:r w:rsidR="009E62D0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="009E62D0">
        <w:rPr>
          <w:rFonts w:ascii="Times New Roman" w:hAnsi="Times New Roman"/>
          <w:b/>
          <w:sz w:val="24"/>
          <w:szCs w:val="24"/>
        </w:rPr>
        <w:t>’A</w:t>
      </w:r>
      <w:r w:rsidR="009E62D0">
        <w:rPr>
          <w:rFonts w:ascii="Times New Roman" w:hAnsi="Times New Roman"/>
          <w:b/>
          <w:sz w:val="24"/>
          <w:szCs w:val="24"/>
          <w:vertAlign w:val="subscript"/>
        </w:rPr>
        <w:t>0</w:t>
      </w:r>
      <w:r w:rsidR="009E62D0">
        <w:rPr>
          <w:rFonts w:ascii="Times New Roman" w:hAnsi="Times New Roman"/>
          <w:b/>
          <w:sz w:val="24"/>
          <w:szCs w:val="24"/>
        </w:rPr>
        <w:t>’B</w:t>
      </w:r>
      <w:r w:rsidR="009E62D0">
        <w:rPr>
          <w:rFonts w:ascii="Times New Roman" w:hAnsi="Times New Roman"/>
          <w:b/>
          <w:sz w:val="24"/>
          <w:szCs w:val="24"/>
          <w:vertAlign w:val="subscript"/>
        </w:rPr>
        <w:t>0</w:t>
      </w:r>
      <w:r w:rsidR="009E62D0">
        <w:rPr>
          <w:rFonts w:ascii="Times New Roman" w:hAnsi="Times New Roman"/>
          <w:b/>
          <w:sz w:val="24"/>
          <w:szCs w:val="24"/>
        </w:rPr>
        <w:t>+A</w:t>
      </w:r>
      <w:r w:rsidR="009E62D0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="009E62D0">
        <w:rPr>
          <w:rFonts w:ascii="Times New Roman" w:hAnsi="Times New Roman"/>
          <w:b/>
          <w:sz w:val="24"/>
          <w:szCs w:val="24"/>
        </w:rPr>
        <w:t>’B</w:t>
      </w:r>
      <w:r w:rsidR="009E62D0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="009E62D0">
        <w:rPr>
          <w:rFonts w:ascii="Times New Roman" w:hAnsi="Times New Roman"/>
          <w:b/>
          <w:sz w:val="24"/>
          <w:szCs w:val="24"/>
        </w:rPr>
        <w:t>+</w:t>
      </w:r>
      <w:r w:rsidR="009E62D0" w:rsidRPr="009E62D0">
        <w:rPr>
          <w:rFonts w:ascii="Times New Roman" w:hAnsi="Times New Roman"/>
          <w:b/>
          <w:sz w:val="24"/>
          <w:szCs w:val="24"/>
        </w:rPr>
        <w:t>A</w:t>
      </w:r>
      <w:r w:rsidR="009E62D0">
        <w:rPr>
          <w:rFonts w:ascii="Times New Roman" w:hAnsi="Times New Roman"/>
          <w:b/>
          <w:sz w:val="24"/>
          <w:szCs w:val="24"/>
          <w:vertAlign w:val="subscript"/>
        </w:rPr>
        <w:t>0</w:t>
      </w:r>
      <w:r w:rsidR="009E62D0" w:rsidRPr="009E62D0">
        <w:rPr>
          <w:rFonts w:ascii="Times New Roman" w:hAnsi="Times New Roman"/>
          <w:b/>
          <w:sz w:val="24"/>
          <w:szCs w:val="24"/>
        </w:rPr>
        <w:t>’B</w:t>
      </w:r>
      <w:r w:rsidR="009E62D0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="009E62D0">
        <w:rPr>
          <w:rFonts w:ascii="Times New Roman" w:hAnsi="Times New Roman"/>
          <w:b/>
          <w:sz w:val="24"/>
          <w:szCs w:val="24"/>
        </w:rPr>
        <w:t>B</w:t>
      </w:r>
      <w:r w:rsidR="009E62D0">
        <w:rPr>
          <w:rFonts w:ascii="Times New Roman" w:hAnsi="Times New Roman"/>
          <w:b/>
          <w:sz w:val="24"/>
          <w:szCs w:val="24"/>
          <w:vertAlign w:val="subscript"/>
        </w:rPr>
        <w:t>0</w:t>
      </w: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A4DF9" w:rsidRDefault="00BA4DF9" w:rsidP="00A54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54AA5" w:rsidRDefault="00A54AA5" w:rsidP="00A54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>(A=B)=</w:t>
      </w:r>
      <w:r w:rsidR="009E62D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0E298E">
        <w:rPr>
          <w:rFonts w:ascii="Times New Roman" w:hAnsi="Times New Roman"/>
          <w:b/>
          <w:bCs/>
          <w:sz w:val="24"/>
          <w:szCs w:val="24"/>
        </w:rPr>
        <w:t>(</w:t>
      </w:r>
      <w:r w:rsidR="009E62D0">
        <w:rPr>
          <w:rFonts w:ascii="Times New Roman" w:hAnsi="Times New Roman"/>
          <w:b/>
          <w:bCs/>
          <w:sz w:val="24"/>
          <w:szCs w:val="24"/>
        </w:rPr>
        <w:t>A</w:t>
      </w:r>
      <w:r w:rsidR="009E62D0">
        <w:rPr>
          <w:rFonts w:ascii="Times New Roman" w:hAnsi="Times New Roman"/>
          <w:b/>
          <w:bCs/>
          <w:sz w:val="24"/>
          <w:szCs w:val="24"/>
          <w:vertAlign w:val="subscript"/>
        </w:rPr>
        <w:t>1</w:t>
      </w:r>
      <w:r w:rsidR="000E298E">
        <w:rPr>
          <w:rFonts w:ascii="Times New Roman" w:hAnsi="Times New Roman"/>
          <w:b/>
          <w:bCs/>
          <w:sz w:val="24"/>
          <w:szCs w:val="24"/>
          <w:vertAlign w:val="subscript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⊕</m:t>
        </m:r>
      </m:oMath>
      <w:r w:rsidR="000E298E">
        <w:rPr>
          <w:rFonts w:ascii="Times New Roman" w:hAnsi="Times New Roman"/>
          <w:b/>
          <w:sz w:val="24"/>
          <w:szCs w:val="24"/>
        </w:rPr>
        <w:t>B</w:t>
      </w:r>
      <w:r w:rsidR="000E298E">
        <w:rPr>
          <w:rFonts w:ascii="Times New Roman" w:hAnsi="Times New Roman"/>
          <w:b/>
          <w:sz w:val="24"/>
          <w:szCs w:val="24"/>
          <w:vertAlign w:val="subscript"/>
        </w:rPr>
        <w:t>1</w:t>
      </w:r>
      <w:r w:rsidR="000E298E">
        <w:rPr>
          <w:rFonts w:ascii="Times New Roman" w:hAnsi="Times New Roman"/>
          <w:b/>
          <w:sz w:val="24"/>
          <w:szCs w:val="24"/>
        </w:rPr>
        <w:t>)(A</w:t>
      </w:r>
      <w:r w:rsidR="002B1ACB">
        <w:rPr>
          <w:rFonts w:ascii="Times New Roman" w:hAnsi="Times New Roman"/>
          <w:b/>
          <w:sz w:val="24"/>
          <w:szCs w:val="24"/>
          <w:vertAlign w:val="subscript"/>
        </w:rPr>
        <w:t>0</w:t>
      </w:r>
      <m:oMath>
        <m:r>
          <w:rPr>
            <w:rFonts w:ascii="Cambria Math" w:hAnsi="Cambria Math"/>
            <w:sz w:val="24"/>
            <w:szCs w:val="24"/>
          </w:rPr>
          <m:t>⊕</m:t>
        </m:r>
      </m:oMath>
      <w:r w:rsidR="002B1ACB">
        <w:rPr>
          <w:rFonts w:ascii="Times New Roman" w:hAnsi="Times New Roman"/>
          <w:b/>
          <w:sz w:val="24"/>
          <w:szCs w:val="24"/>
        </w:rPr>
        <w:t>B</w:t>
      </w:r>
      <w:r w:rsidR="002B1ACB">
        <w:rPr>
          <w:rFonts w:ascii="Times New Roman" w:hAnsi="Times New Roman"/>
          <w:b/>
          <w:sz w:val="24"/>
          <w:szCs w:val="24"/>
          <w:vertAlign w:val="subscript"/>
        </w:rPr>
        <w:t>0</w:t>
      </w:r>
      <w:r w:rsidR="002B1ACB">
        <w:rPr>
          <w:rFonts w:ascii="Times New Roman" w:hAnsi="Times New Roman"/>
          <w:b/>
          <w:sz w:val="24"/>
          <w:szCs w:val="24"/>
        </w:rPr>
        <w:t>)</w:t>
      </w:r>
    </w:p>
    <w:p w:rsidR="002B1ACB" w:rsidRDefault="002B1ACB" w:rsidP="00A54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A4DF9" w:rsidRDefault="00BA4DF9" w:rsidP="00A54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54AA5" w:rsidRPr="002B1ACB" w:rsidRDefault="00A54AA5" w:rsidP="00A54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>(A&gt;B)=</w:t>
      </w:r>
      <w:r w:rsidR="002B1ACB">
        <w:rPr>
          <w:rFonts w:ascii="Times New Roman" w:hAnsi="Times New Roman"/>
          <w:b/>
          <w:bCs/>
          <w:sz w:val="24"/>
          <w:szCs w:val="24"/>
        </w:rPr>
        <w:t xml:space="preserve"> A</w:t>
      </w:r>
      <w:r w:rsidR="002B1ACB">
        <w:rPr>
          <w:rFonts w:ascii="Times New Roman" w:hAnsi="Times New Roman"/>
          <w:b/>
          <w:bCs/>
          <w:sz w:val="24"/>
          <w:szCs w:val="24"/>
          <w:vertAlign w:val="subscript"/>
        </w:rPr>
        <w:t>o</w:t>
      </w:r>
      <w:r w:rsidR="002B1ACB">
        <w:rPr>
          <w:rFonts w:ascii="Times New Roman" w:hAnsi="Times New Roman"/>
          <w:b/>
          <w:bCs/>
          <w:sz w:val="24"/>
          <w:szCs w:val="24"/>
        </w:rPr>
        <w:t>B</w:t>
      </w:r>
      <w:r w:rsidR="002B1ACB">
        <w:rPr>
          <w:rFonts w:ascii="Times New Roman" w:hAnsi="Times New Roman"/>
          <w:b/>
          <w:bCs/>
          <w:sz w:val="24"/>
          <w:szCs w:val="24"/>
          <w:vertAlign w:val="subscript"/>
        </w:rPr>
        <w:t>1</w:t>
      </w:r>
      <w:r w:rsidR="002B1ACB">
        <w:rPr>
          <w:rFonts w:ascii="Times New Roman" w:hAnsi="Times New Roman"/>
          <w:b/>
          <w:bCs/>
          <w:sz w:val="24"/>
          <w:szCs w:val="24"/>
        </w:rPr>
        <w:t>’B</w:t>
      </w:r>
      <w:r w:rsidR="002B1ACB">
        <w:rPr>
          <w:rFonts w:ascii="Times New Roman" w:hAnsi="Times New Roman"/>
          <w:b/>
          <w:bCs/>
          <w:sz w:val="24"/>
          <w:szCs w:val="24"/>
          <w:vertAlign w:val="subscript"/>
        </w:rPr>
        <w:t>0</w:t>
      </w:r>
      <w:r w:rsidR="002B1ACB">
        <w:rPr>
          <w:rFonts w:ascii="Times New Roman" w:hAnsi="Times New Roman"/>
          <w:b/>
          <w:bCs/>
          <w:sz w:val="24"/>
          <w:szCs w:val="24"/>
        </w:rPr>
        <w:t>’+A</w:t>
      </w:r>
      <w:r w:rsidR="002B1ACB">
        <w:rPr>
          <w:rFonts w:ascii="Times New Roman" w:hAnsi="Times New Roman"/>
          <w:b/>
          <w:bCs/>
          <w:sz w:val="24"/>
          <w:szCs w:val="24"/>
          <w:vertAlign w:val="subscript"/>
        </w:rPr>
        <w:t>1</w:t>
      </w:r>
      <w:r w:rsidR="002B1ACB">
        <w:rPr>
          <w:rFonts w:ascii="Times New Roman" w:hAnsi="Times New Roman"/>
          <w:b/>
          <w:bCs/>
          <w:sz w:val="24"/>
          <w:szCs w:val="24"/>
        </w:rPr>
        <w:t>A</w:t>
      </w:r>
      <w:r w:rsidR="002B1ACB">
        <w:rPr>
          <w:rFonts w:ascii="Times New Roman" w:hAnsi="Times New Roman"/>
          <w:b/>
          <w:bCs/>
          <w:sz w:val="24"/>
          <w:szCs w:val="24"/>
          <w:vertAlign w:val="subscript"/>
        </w:rPr>
        <w:t>0</w:t>
      </w:r>
      <w:r w:rsidR="002B1ACB">
        <w:rPr>
          <w:rFonts w:ascii="Times New Roman" w:hAnsi="Times New Roman"/>
          <w:b/>
          <w:bCs/>
          <w:sz w:val="24"/>
          <w:szCs w:val="24"/>
        </w:rPr>
        <w:t>B</w:t>
      </w:r>
      <w:r w:rsidR="002B1ACB">
        <w:rPr>
          <w:rFonts w:ascii="Times New Roman" w:hAnsi="Times New Roman"/>
          <w:b/>
          <w:bCs/>
          <w:sz w:val="24"/>
          <w:szCs w:val="24"/>
          <w:vertAlign w:val="subscript"/>
        </w:rPr>
        <w:t>0</w:t>
      </w:r>
      <w:r w:rsidR="002B1ACB">
        <w:rPr>
          <w:rFonts w:ascii="Times New Roman" w:hAnsi="Times New Roman"/>
          <w:b/>
          <w:bCs/>
          <w:sz w:val="24"/>
          <w:szCs w:val="24"/>
        </w:rPr>
        <w:t>’+A</w:t>
      </w:r>
      <w:r w:rsidR="002B1ACB">
        <w:rPr>
          <w:rFonts w:ascii="Times New Roman" w:hAnsi="Times New Roman"/>
          <w:b/>
          <w:bCs/>
          <w:sz w:val="24"/>
          <w:szCs w:val="24"/>
          <w:vertAlign w:val="subscript"/>
        </w:rPr>
        <w:t>1</w:t>
      </w:r>
      <w:r w:rsidR="002B1ACB">
        <w:rPr>
          <w:rFonts w:ascii="Times New Roman" w:hAnsi="Times New Roman"/>
          <w:b/>
          <w:bCs/>
          <w:sz w:val="24"/>
          <w:szCs w:val="24"/>
        </w:rPr>
        <w:t>B</w:t>
      </w:r>
      <w:r w:rsidR="002B1ACB">
        <w:rPr>
          <w:rFonts w:ascii="Times New Roman" w:hAnsi="Times New Roman"/>
          <w:b/>
          <w:bCs/>
          <w:sz w:val="24"/>
          <w:szCs w:val="24"/>
          <w:vertAlign w:val="subscript"/>
        </w:rPr>
        <w:t>1</w:t>
      </w:r>
      <w:r w:rsidR="002B1ACB">
        <w:rPr>
          <w:rFonts w:ascii="Times New Roman" w:hAnsi="Times New Roman"/>
          <w:b/>
          <w:bCs/>
          <w:sz w:val="24"/>
          <w:szCs w:val="24"/>
        </w:rPr>
        <w:t>’</w:t>
      </w: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A4DF9" w:rsidRDefault="00BA4DF9" w:rsidP="00A54AA5">
      <w:pPr>
        <w:widowControl w:val="0"/>
        <w:overflowPunct w:val="0"/>
        <w:autoSpaceDE w:val="0"/>
        <w:autoSpaceDN w:val="0"/>
        <w:adjustRightInd w:val="0"/>
        <w:spacing w:after="0" w:line="490" w:lineRule="auto"/>
        <w:ind w:right="1660"/>
        <w:rPr>
          <w:rFonts w:ascii="Times New Roman" w:hAnsi="Times New Roman"/>
          <w:b/>
          <w:bCs/>
          <w:sz w:val="24"/>
          <w:szCs w:val="24"/>
        </w:rPr>
      </w:pPr>
    </w:p>
    <w:p w:rsidR="00BA4DF9" w:rsidRDefault="00BA4DF9" w:rsidP="00A54AA5">
      <w:pPr>
        <w:widowControl w:val="0"/>
        <w:overflowPunct w:val="0"/>
        <w:autoSpaceDE w:val="0"/>
        <w:autoSpaceDN w:val="0"/>
        <w:adjustRightInd w:val="0"/>
        <w:spacing w:after="0" w:line="490" w:lineRule="auto"/>
        <w:ind w:right="1660"/>
        <w:rPr>
          <w:rFonts w:ascii="Times New Roman" w:hAnsi="Times New Roman"/>
          <w:b/>
          <w:bCs/>
          <w:sz w:val="24"/>
          <w:szCs w:val="24"/>
        </w:rPr>
      </w:pPr>
    </w:p>
    <w:p w:rsidR="00BA4DF9" w:rsidRDefault="00BA4DF9" w:rsidP="00A54AA5">
      <w:pPr>
        <w:widowControl w:val="0"/>
        <w:overflowPunct w:val="0"/>
        <w:autoSpaceDE w:val="0"/>
        <w:autoSpaceDN w:val="0"/>
        <w:adjustRightInd w:val="0"/>
        <w:spacing w:after="0" w:line="490" w:lineRule="auto"/>
        <w:ind w:right="1660"/>
        <w:rPr>
          <w:rFonts w:ascii="Times New Roman" w:hAnsi="Times New Roman"/>
          <w:b/>
          <w:bCs/>
          <w:sz w:val="24"/>
          <w:szCs w:val="24"/>
        </w:rPr>
      </w:pPr>
    </w:p>
    <w:p w:rsidR="00BA4DF9" w:rsidRDefault="00BA4DF9" w:rsidP="00A54AA5">
      <w:pPr>
        <w:widowControl w:val="0"/>
        <w:overflowPunct w:val="0"/>
        <w:autoSpaceDE w:val="0"/>
        <w:autoSpaceDN w:val="0"/>
        <w:adjustRightInd w:val="0"/>
        <w:spacing w:after="0" w:line="490" w:lineRule="auto"/>
        <w:ind w:right="1660"/>
        <w:rPr>
          <w:rFonts w:ascii="Times New Roman" w:hAnsi="Times New Roman"/>
          <w:b/>
          <w:bCs/>
          <w:sz w:val="24"/>
          <w:szCs w:val="24"/>
        </w:rPr>
      </w:pPr>
    </w:p>
    <w:p w:rsidR="00A54AA5" w:rsidRPr="006563C5" w:rsidRDefault="00A54AA5" w:rsidP="00A54AA5">
      <w:pPr>
        <w:widowControl w:val="0"/>
        <w:overflowPunct w:val="0"/>
        <w:autoSpaceDE w:val="0"/>
        <w:autoSpaceDN w:val="0"/>
        <w:adjustRightInd w:val="0"/>
        <w:spacing w:after="0" w:line="490" w:lineRule="auto"/>
        <w:ind w:right="1660"/>
        <w:rPr>
          <w:rFonts w:ascii="Times New Roman" w:hAnsi="Times New Roman"/>
          <w:b/>
          <w:bCs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>Logic Diagram of 2 bit Comparator</w:t>
      </w:r>
    </w:p>
    <w:p w:rsidR="00BA4DF9" w:rsidRDefault="00BA4DF9" w:rsidP="00A54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noProof/>
          <w:sz w:val="24"/>
          <w:szCs w:val="24"/>
        </w:rPr>
      </w:pPr>
    </w:p>
    <w:p w:rsidR="00A54AA5" w:rsidRPr="006563C5" w:rsidRDefault="00BA4DF9" w:rsidP="00BA4DF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114300" distB="114300" distL="114300" distR="114300" wp14:anchorId="073038DE" wp14:editId="60023E5D">
            <wp:extent cx="3018502" cy="2635045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 rotWithShape="1">
                    <a:blip r:embed="rId10"/>
                    <a:srcRect l="954" t="3779" r="1261" b="18314"/>
                    <a:stretch/>
                  </pic:blipFill>
                  <pic:spPr bwMode="auto">
                    <a:xfrm>
                      <a:off x="0" y="0"/>
                      <a:ext cx="3017680" cy="2634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54AA5" w:rsidRDefault="00A54AA5" w:rsidP="00A54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>Four Bit Magnitude Co</w:t>
      </w:r>
      <w:r>
        <w:rPr>
          <w:rFonts w:ascii="Times New Roman" w:hAnsi="Times New Roman"/>
          <w:b/>
          <w:bCs/>
          <w:sz w:val="24"/>
          <w:szCs w:val="24"/>
        </w:rPr>
        <w:t>mparator Implementation Details</w:t>
      </w: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/>
          <w:sz w:val="24"/>
          <w:szCs w:val="24"/>
        </w:rPr>
      </w:pPr>
    </w:p>
    <w:p w:rsidR="00A54AA5" w:rsidRDefault="00A54AA5" w:rsidP="00A54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>Pin Diagram of IC 7485</w:t>
      </w:r>
    </w:p>
    <w:p w:rsidR="00BA4DF9" w:rsidRDefault="00BA4DF9" w:rsidP="00A54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A4DF9" w:rsidRPr="006563C5" w:rsidRDefault="00BA4DF9" w:rsidP="00A54AA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4DF9" w:rsidRDefault="00BA4DF9" w:rsidP="00BA4DF9">
      <w:pPr>
        <w:widowControl w:val="0"/>
        <w:overflowPunct w:val="0"/>
        <w:autoSpaceDE w:val="0"/>
        <w:autoSpaceDN w:val="0"/>
        <w:adjustRightInd w:val="0"/>
        <w:spacing w:after="0" w:line="490" w:lineRule="auto"/>
        <w:ind w:right="178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</w:t>
      </w:r>
      <w:r>
        <w:rPr>
          <w:noProof/>
        </w:rPr>
        <w:drawing>
          <wp:inline distT="0" distB="0" distL="0" distR="0" wp14:anchorId="0087C70D" wp14:editId="3D9F628E">
            <wp:extent cx="2466975" cy="2419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F9" w:rsidRDefault="00BA4DF9" w:rsidP="00A54AA5">
      <w:pPr>
        <w:widowControl w:val="0"/>
        <w:overflowPunct w:val="0"/>
        <w:autoSpaceDE w:val="0"/>
        <w:autoSpaceDN w:val="0"/>
        <w:adjustRightInd w:val="0"/>
        <w:spacing w:after="0" w:line="490" w:lineRule="auto"/>
        <w:ind w:right="1780"/>
        <w:rPr>
          <w:rFonts w:ascii="Times New Roman" w:hAnsi="Times New Roman"/>
          <w:b/>
          <w:bCs/>
          <w:sz w:val="24"/>
          <w:szCs w:val="24"/>
        </w:rPr>
      </w:pPr>
    </w:p>
    <w:p w:rsidR="008D20AC" w:rsidRDefault="00A54AA5" w:rsidP="008D20AC">
      <w:pPr>
        <w:widowControl w:val="0"/>
        <w:overflowPunct w:val="0"/>
        <w:autoSpaceDE w:val="0"/>
        <w:autoSpaceDN w:val="0"/>
        <w:adjustRightInd w:val="0"/>
        <w:spacing w:after="0" w:line="490" w:lineRule="auto"/>
        <w:ind w:right="1780"/>
        <w:rPr>
          <w:noProof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>Logic Diagram of IC 7485</w:t>
      </w:r>
      <w:r w:rsidR="00BA4DF9">
        <w:rPr>
          <w:rFonts w:ascii="Times New Roman" w:hAnsi="Times New Roman"/>
          <w:noProof/>
          <w:sz w:val="24"/>
          <w:szCs w:val="24"/>
        </w:rPr>
        <w:t xml:space="preserve">                         </w:t>
      </w:r>
    </w:p>
    <w:p w:rsidR="00A54AA5" w:rsidRPr="006563C5" w:rsidRDefault="00BA4DF9" w:rsidP="008D20AC">
      <w:pPr>
        <w:widowControl w:val="0"/>
        <w:overflowPunct w:val="0"/>
        <w:autoSpaceDE w:val="0"/>
        <w:autoSpaceDN w:val="0"/>
        <w:adjustRightInd w:val="0"/>
        <w:spacing w:after="0" w:line="490" w:lineRule="auto"/>
        <w:ind w:right="1780"/>
        <w:jc w:val="center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23759EC" wp14:editId="40817652">
            <wp:extent cx="3231636" cy="21729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665"/>
                    <a:stretch/>
                  </pic:blipFill>
                  <pic:spPr bwMode="auto">
                    <a:xfrm>
                      <a:off x="0" y="0"/>
                      <a:ext cx="3235881" cy="2175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4AA5" w:rsidRDefault="00A54AA5" w:rsidP="00A54AA5">
      <w:pPr>
        <w:widowControl w:val="0"/>
        <w:overflowPunct w:val="0"/>
        <w:autoSpaceDE w:val="0"/>
        <w:autoSpaceDN w:val="0"/>
        <w:adjustRightInd w:val="0"/>
        <w:spacing w:after="0" w:line="490" w:lineRule="auto"/>
        <w:ind w:right="1780"/>
        <w:rPr>
          <w:rFonts w:ascii="Times New Roman" w:hAnsi="Times New Roman"/>
          <w:b/>
          <w:bCs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>Comparing Table</w:t>
      </w:r>
    </w:p>
    <w:tbl>
      <w:tblPr>
        <w:tblW w:w="10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675"/>
        <w:gridCol w:w="645"/>
        <w:gridCol w:w="660"/>
        <w:gridCol w:w="660"/>
        <w:gridCol w:w="660"/>
        <w:gridCol w:w="660"/>
        <w:gridCol w:w="660"/>
        <w:gridCol w:w="885"/>
        <w:gridCol w:w="735"/>
        <w:gridCol w:w="795"/>
        <w:gridCol w:w="825"/>
        <w:gridCol w:w="840"/>
        <w:gridCol w:w="915"/>
      </w:tblGrid>
      <w:tr w:rsidR="008D20AC" w:rsidTr="00364ACC">
        <w:trPr>
          <w:trHeight w:val="440"/>
        </w:trPr>
        <w:tc>
          <w:tcPr>
            <w:tcW w:w="528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Comparing inputs</w:t>
            </w:r>
          </w:p>
        </w:tc>
        <w:tc>
          <w:tcPr>
            <w:tcW w:w="24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Cascading inputs</w:t>
            </w:r>
          </w:p>
        </w:tc>
        <w:tc>
          <w:tcPr>
            <w:tcW w:w="258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Outputs</w:t>
            </w:r>
          </w:p>
        </w:tc>
      </w:tr>
      <w:tr w:rsidR="008D20AC" w:rsidTr="00364ACC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A3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B3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B2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A0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A&gt;B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A&lt;B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A=B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A&gt;B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A&lt;B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A=B</w:t>
            </w:r>
          </w:p>
        </w:tc>
      </w:tr>
      <w:tr w:rsidR="008D20AC" w:rsidTr="008D20AC">
        <w:trPr>
          <w:trHeight w:val="366"/>
        </w:trPr>
        <w:tc>
          <w:tcPr>
            <w:tcW w:w="1335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A3&gt;B3</w:t>
            </w: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A3&lt;B3</w:t>
            </w: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A3=B3</w:t>
            </w: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A3=B3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A3=B3</w:t>
            </w:r>
          </w:p>
          <w:p w:rsidR="008D20AC" w:rsidRDefault="008D20AC" w:rsidP="00364AC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A3=B3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A3=B3</w:t>
            </w:r>
          </w:p>
          <w:p w:rsidR="008D20AC" w:rsidRDefault="008D20AC" w:rsidP="00364AC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A3=B3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A3=B3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8D20A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A3=B3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A3=B3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A3=B3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A3=B3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A3=B3</w:t>
            </w:r>
          </w:p>
        </w:tc>
        <w:tc>
          <w:tcPr>
            <w:tcW w:w="1305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A2&gt;B2</w:t>
            </w: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A2&lt;B2</w:t>
            </w: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A2=B2</w:t>
            </w: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A2=B2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A2=B2</w:t>
            </w:r>
          </w:p>
          <w:p w:rsidR="008D20AC" w:rsidRDefault="008D20AC" w:rsidP="00364AC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A2=B2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A2=B2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A2=B2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A2=B2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A2=B2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A2=B2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A2=B2</w:t>
            </w:r>
          </w:p>
        </w:tc>
        <w:tc>
          <w:tcPr>
            <w:tcW w:w="132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A1&gt;B1</w:t>
            </w: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A1&lt;B1</w:t>
            </w: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A1=B1</w:t>
            </w:r>
          </w:p>
          <w:p w:rsidR="008D20AC" w:rsidRDefault="008D20AC" w:rsidP="00364AC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A1=B1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A1=B1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A1=B1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A1=B1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A1=B1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A1=B1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A1=B1</w:t>
            </w:r>
          </w:p>
        </w:tc>
        <w:tc>
          <w:tcPr>
            <w:tcW w:w="132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  <w:bookmarkStart w:id="0" w:name="_GoBack"/>
            <w:bookmarkEnd w:id="0"/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A0&gt;B0</w:t>
            </w:r>
          </w:p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A0&lt;B0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A0=B0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A0=B0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A0=B0</w:t>
            </w:r>
          </w:p>
          <w:p w:rsidR="008D20AC" w:rsidRDefault="008D20AC" w:rsidP="00364ACC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A0=B0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A0=B0</w:t>
            </w: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D20AC" w:rsidRDefault="008D20AC" w:rsidP="00364ACC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A0=B0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D20AC" w:rsidTr="008D20AC">
        <w:trPr>
          <w:trHeight w:val="330"/>
        </w:trPr>
        <w:tc>
          <w:tcPr>
            <w:tcW w:w="133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D20AC" w:rsidTr="008D20AC">
        <w:trPr>
          <w:trHeight w:val="321"/>
        </w:trPr>
        <w:tc>
          <w:tcPr>
            <w:tcW w:w="133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D20AC" w:rsidTr="008D20AC">
        <w:trPr>
          <w:trHeight w:val="321"/>
        </w:trPr>
        <w:tc>
          <w:tcPr>
            <w:tcW w:w="133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D20AC" w:rsidTr="008D20AC">
        <w:trPr>
          <w:trHeight w:val="312"/>
        </w:trPr>
        <w:tc>
          <w:tcPr>
            <w:tcW w:w="133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D20AC" w:rsidTr="008D20AC">
        <w:trPr>
          <w:trHeight w:val="312"/>
        </w:trPr>
        <w:tc>
          <w:tcPr>
            <w:tcW w:w="133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D20AC" w:rsidTr="008D20AC">
        <w:trPr>
          <w:trHeight w:val="330"/>
        </w:trPr>
        <w:tc>
          <w:tcPr>
            <w:tcW w:w="133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D20AC" w:rsidTr="008D20AC">
        <w:trPr>
          <w:trHeight w:val="330"/>
        </w:trPr>
        <w:tc>
          <w:tcPr>
            <w:tcW w:w="133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D20AC" w:rsidTr="008D20AC">
        <w:trPr>
          <w:trHeight w:val="321"/>
        </w:trPr>
        <w:tc>
          <w:tcPr>
            <w:tcW w:w="133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D20AC" w:rsidTr="008D20AC">
        <w:trPr>
          <w:trHeight w:val="321"/>
        </w:trPr>
        <w:tc>
          <w:tcPr>
            <w:tcW w:w="133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D20AC" w:rsidTr="008D20AC">
        <w:trPr>
          <w:trHeight w:val="411"/>
        </w:trPr>
        <w:tc>
          <w:tcPr>
            <w:tcW w:w="133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D20AC" w:rsidTr="008D20AC">
        <w:trPr>
          <w:trHeight w:val="330"/>
        </w:trPr>
        <w:tc>
          <w:tcPr>
            <w:tcW w:w="133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D20AC" w:rsidTr="008D20AC">
        <w:trPr>
          <w:trHeight w:val="321"/>
        </w:trPr>
        <w:tc>
          <w:tcPr>
            <w:tcW w:w="133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8D20AC" w:rsidTr="008D20AC">
        <w:trPr>
          <w:trHeight w:val="330"/>
        </w:trPr>
        <w:tc>
          <w:tcPr>
            <w:tcW w:w="133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C" w:rsidRDefault="008D20AC" w:rsidP="00364A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</w:tbl>
    <w:p w:rsidR="008D20AC" w:rsidRPr="006563C5" w:rsidRDefault="008D20AC" w:rsidP="00A54AA5">
      <w:pPr>
        <w:widowControl w:val="0"/>
        <w:overflowPunct w:val="0"/>
        <w:autoSpaceDE w:val="0"/>
        <w:autoSpaceDN w:val="0"/>
        <w:adjustRightInd w:val="0"/>
        <w:spacing w:after="0" w:line="490" w:lineRule="auto"/>
        <w:ind w:right="1780"/>
        <w:rPr>
          <w:rFonts w:ascii="Times New Roman" w:hAnsi="Times New Roman"/>
          <w:b/>
          <w:bCs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b/>
          <w:bCs/>
          <w:sz w:val="24"/>
          <w:szCs w:val="24"/>
        </w:rPr>
      </w:pPr>
    </w:p>
    <w:p w:rsidR="00A54AA5" w:rsidRPr="006563C5" w:rsidRDefault="008235AA" w:rsidP="00A54AA5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100" w:right="1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</w:t>
      </w:r>
      <w:r w:rsidR="00A54AA5" w:rsidRPr="006563C5">
        <w:rPr>
          <w:rFonts w:ascii="Times New Roman" w:hAnsi="Times New Roman"/>
          <w:b/>
          <w:bCs/>
          <w:sz w:val="24"/>
          <w:szCs w:val="24"/>
        </w:rPr>
        <w:t xml:space="preserve">onclusion: </w:t>
      </w:r>
    </w:p>
    <w:p w:rsidR="00A54AA5" w:rsidRPr="008235AA" w:rsidRDefault="008235AA" w:rsidP="00A54AA5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100" w:right="1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1-bit and 2-bit comparators were successfully designed using gates, whereas 4-bit comparator was verified successfully using IC 7485. We also learned that cascading can be done using (C 7485 for designing higher bits comparators like 8-bit and so on. </w:t>
      </w:r>
    </w:p>
    <w:p w:rsidR="00A54AA5" w:rsidRPr="006563C5" w:rsidRDefault="00A54AA5" w:rsidP="00A54AA5">
      <w:pPr>
        <w:widowControl w:val="0"/>
        <w:overflowPunct w:val="0"/>
        <w:autoSpaceDE w:val="0"/>
        <w:autoSpaceDN w:val="0"/>
        <w:adjustRightInd w:val="0"/>
        <w:spacing w:after="0" w:line="250" w:lineRule="auto"/>
        <w:ind w:left="100" w:right="120"/>
        <w:jc w:val="both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b/>
          <w:bCs/>
          <w:sz w:val="24"/>
          <w:szCs w:val="24"/>
        </w:rPr>
        <w:t>Post Lab Descriptive Questions</w:t>
      </w: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314" w:lineRule="exact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sz w:val="24"/>
          <w:szCs w:val="24"/>
        </w:rPr>
      </w:pPr>
      <w:r w:rsidRPr="006563C5">
        <w:rPr>
          <w:rFonts w:ascii="Times New Roman" w:hAnsi="Times New Roman"/>
          <w:sz w:val="24"/>
          <w:szCs w:val="24"/>
        </w:rPr>
        <w:t>1.  Design a 1- bit magnitude comparator using logic gates.</w:t>
      </w: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A54AA5" w:rsidRPr="006563C5" w:rsidRDefault="00A54AA5" w:rsidP="00A54AA5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/>
          <w:sz w:val="24"/>
          <w:szCs w:val="24"/>
        </w:rPr>
      </w:pPr>
    </w:p>
    <w:p w:rsidR="00A54AA5" w:rsidRDefault="008235AA" w:rsidP="008235AA">
      <w:pPr>
        <w:rPr>
          <w:rFonts w:ascii="Times New Roman" w:hAnsi="Times New Roman"/>
          <w:noProof/>
        </w:rPr>
      </w:pPr>
      <w:r>
        <w:rPr>
          <w:rFonts w:ascii="Times New Roman" w:hAnsi="Times New Roman"/>
        </w:rPr>
        <w:t>Ans.</w:t>
      </w:r>
      <w:r>
        <w:rPr>
          <w:rFonts w:ascii="Times New Roman" w:hAnsi="Times New Roman"/>
          <w:noProof/>
        </w:rPr>
        <w:t xml:space="preserve"> </w:t>
      </w:r>
    </w:p>
    <w:p w:rsidR="008235AA" w:rsidRPr="006563C5" w:rsidRDefault="008235AA" w:rsidP="008235AA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tab/>
      </w:r>
      <w:r>
        <w:rPr>
          <w:noProof/>
        </w:rPr>
        <w:drawing>
          <wp:inline distT="0" distB="0" distL="0" distR="0" wp14:anchorId="16E5545F" wp14:editId="6B710116">
            <wp:extent cx="4029075" cy="1304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A5" w:rsidRPr="006563C5" w:rsidRDefault="00A54AA5" w:rsidP="00A54AA5">
      <w:pPr>
        <w:rPr>
          <w:rFonts w:ascii="Times New Roman" w:hAnsi="Times New Roman"/>
        </w:rPr>
      </w:pPr>
    </w:p>
    <w:p w:rsidR="00A54AA5" w:rsidRPr="006563C5" w:rsidRDefault="00A54AA5" w:rsidP="00A54AA5">
      <w:pPr>
        <w:rPr>
          <w:rFonts w:ascii="Times New Roman" w:hAnsi="Times New Roman"/>
        </w:rPr>
      </w:pPr>
    </w:p>
    <w:p w:rsidR="00A54AA5" w:rsidRPr="006563C5" w:rsidRDefault="00A54AA5" w:rsidP="00A54AA5">
      <w:pPr>
        <w:rPr>
          <w:rFonts w:ascii="Times New Roman" w:hAnsi="Times New Roman"/>
        </w:rPr>
      </w:pPr>
    </w:p>
    <w:p w:rsidR="00A54AA5" w:rsidRPr="006563C5" w:rsidRDefault="00A54AA5" w:rsidP="00A54AA5">
      <w:pPr>
        <w:rPr>
          <w:rFonts w:ascii="Times New Roman" w:hAnsi="Times New Roman"/>
        </w:rPr>
      </w:pPr>
    </w:p>
    <w:sectPr w:rsidR="00A54AA5" w:rsidRPr="006563C5" w:rsidSect="00886AD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2938" w:rsidRDefault="004C2938" w:rsidP="000B20F4">
      <w:pPr>
        <w:spacing w:after="0" w:line="240" w:lineRule="auto"/>
      </w:pPr>
      <w:r>
        <w:separator/>
      </w:r>
    </w:p>
  </w:endnote>
  <w:endnote w:type="continuationSeparator" w:id="0">
    <w:p w:rsidR="004C2938" w:rsidRDefault="004C2938" w:rsidP="000B2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0F4" w:rsidRDefault="000B20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13A" w:rsidRDefault="00C61D0B">
    <w:pPr>
      <w:pStyle w:val="Footer"/>
      <w:jc w:val="center"/>
    </w:pPr>
    <w:r>
      <w:fldChar w:fldCharType="begin"/>
    </w:r>
    <w:r w:rsidR="00643F8E">
      <w:instrText xml:space="preserve"> PAGE   \* MERGEFORMAT </w:instrText>
    </w:r>
    <w:r>
      <w:fldChar w:fldCharType="separate"/>
    </w:r>
    <w:r w:rsidR="004C2938">
      <w:rPr>
        <w:noProof/>
      </w:rPr>
      <w:t>1</w:t>
    </w:r>
    <w:r>
      <w:rPr>
        <w:noProof/>
      </w:rPr>
      <w:fldChar w:fldCharType="end"/>
    </w:r>
  </w:p>
  <w:p w:rsidR="00CC713A" w:rsidRDefault="00643F8E" w:rsidP="00886AD6">
    <w:pPr>
      <w:widowControl w:val="0"/>
      <w:autoSpaceDE w:val="0"/>
      <w:autoSpaceDN w:val="0"/>
      <w:adjustRightInd w:val="0"/>
      <w:spacing w:after="0" w:line="240" w:lineRule="auto"/>
      <w:ind w:left="100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b/>
        <w:bCs/>
        <w:sz w:val="24"/>
        <w:szCs w:val="24"/>
      </w:rPr>
      <w:t>Department of Computer Engineering</w:t>
    </w:r>
  </w:p>
  <w:p w:rsidR="00CC713A" w:rsidRDefault="000B20F4" w:rsidP="00886AD6">
    <w:pPr>
      <w:widowControl w:val="0"/>
      <w:overflowPunct w:val="0"/>
      <w:autoSpaceDE w:val="0"/>
      <w:autoSpaceDN w:val="0"/>
      <w:adjustRightInd w:val="0"/>
      <w:spacing w:after="0" w:line="240" w:lineRule="auto"/>
      <w:jc w:val="right"/>
    </w:pPr>
    <w:r>
      <w:rPr>
        <w:rFonts w:cs="Calibri"/>
      </w:rPr>
      <w:t>DD</w:t>
    </w:r>
    <w:r w:rsidR="009816C5">
      <w:rPr>
        <w:rFonts w:cs="Calibri"/>
      </w:rPr>
      <w:t>/JUL 18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0F4" w:rsidRDefault="000B20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2938" w:rsidRDefault="004C2938" w:rsidP="000B20F4">
      <w:pPr>
        <w:spacing w:after="0" w:line="240" w:lineRule="auto"/>
      </w:pPr>
      <w:r>
        <w:separator/>
      </w:r>
    </w:p>
  </w:footnote>
  <w:footnote w:type="continuationSeparator" w:id="0">
    <w:p w:rsidR="004C2938" w:rsidRDefault="004C2938" w:rsidP="000B2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0F4" w:rsidRDefault="000B20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713A" w:rsidRDefault="00643F8E" w:rsidP="008E5FD4">
    <w:pPr>
      <w:pStyle w:val="Header"/>
      <w:tabs>
        <w:tab w:val="left" w:pos="1264"/>
      </w:tabs>
    </w:pPr>
    <w:r>
      <w:rPr>
        <w:noProof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page">
            <wp:posOffset>734060</wp:posOffset>
          </wp:positionH>
          <wp:positionV relativeFrom="page">
            <wp:posOffset>487045</wp:posOffset>
          </wp:positionV>
          <wp:extent cx="590550" cy="533400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page">
            <wp:posOffset>6475730</wp:posOffset>
          </wp:positionH>
          <wp:positionV relativeFrom="page">
            <wp:posOffset>535305</wp:posOffset>
          </wp:positionV>
          <wp:extent cx="590550" cy="485775"/>
          <wp:effectExtent l="19050" t="0" r="0" b="0"/>
          <wp:wrapNone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page">
            <wp:posOffset>3649980</wp:posOffset>
          </wp:positionH>
          <wp:positionV relativeFrom="page">
            <wp:posOffset>484505</wp:posOffset>
          </wp:positionV>
          <wp:extent cx="713105" cy="588010"/>
          <wp:effectExtent l="1905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105" cy="5880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  <w:p w:rsidR="00CC713A" w:rsidRDefault="004C2938">
    <w:pPr>
      <w:pStyle w:val="Header"/>
    </w:pPr>
  </w:p>
  <w:p w:rsidR="00CC713A" w:rsidRDefault="004C2938">
    <w:pPr>
      <w:pStyle w:val="Header"/>
    </w:pPr>
  </w:p>
  <w:p w:rsidR="00CC713A" w:rsidRDefault="004C2938">
    <w:pPr>
      <w:pStyle w:val="Header"/>
    </w:pPr>
  </w:p>
  <w:p w:rsidR="00CC713A" w:rsidRDefault="00643F8E" w:rsidP="00886AD6">
    <w:pPr>
      <w:widowControl w:val="0"/>
      <w:autoSpaceDE w:val="0"/>
      <w:autoSpaceDN w:val="0"/>
      <w:adjustRightInd w:val="0"/>
      <w:spacing w:after="0" w:line="240" w:lineRule="auto"/>
      <w:ind w:left="400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b/>
        <w:bCs/>
        <w:sz w:val="24"/>
        <w:szCs w:val="24"/>
      </w:rPr>
      <w:t>K. J. Somaiya College of Engineering, Mumbai-77</w:t>
    </w:r>
  </w:p>
  <w:p w:rsidR="00CC713A" w:rsidRDefault="004C293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0F4" w:rsidRDefault="000B20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7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0">
    <w:nsid w:val="00000124"/>
    <w:multiLevelType w:val="hybridMultilevel"/>
    <w:tmpl w:val="0000305E"/>
    <w:lvl w:ilvl="0" w:tplc="0000440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>
    <w:nsid w:val="00001547"/>
    <w:multiLevelType w:val="hybridMultilevel"/>
    <w:tmpl w:val="000054DE"/>
    <w:lvl w:ilvl="0" w:tplc="000039B3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>
    <w:nsid w:val="00002D12"/>
    <w:multiLevelType w:val="hybridMultilevel"/>
    <w:tmpl w:val="0000074D"/>
    <w:lvl w:ilvl="0" w:tplc="00004D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>
    <w:nsid w:val="0000390C"/>
    <w:multiLevelType w:val="hybridMultilevel"/>
    <w:tmpl w:val="00000F3E"/>
    <w:lvl w:ilvl="0" w:tplc="00000099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>
    <w:nsid w:val="0000491C"/>
    <w:multiLevelType w:val="hybridMultilevel"/>
    <w:tmpl w:val="00004D06"/>
    <w:lvl w:ilvl="0" w:tplc="00004DB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7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8">
    <w:nsid w:val="00006784"/>
    <w:multiLevelType w:val="hybridMultilevel"/>
    <w:tmpl w:val="00004AE1"/>
    <w:lvl w:ilvl="0" w:tplc="00003D6C">
      <w:start w:val="1"/>
      <w:numFmt w:val="decimal"/>
      <w:lvlText w:val="%1:"/>
      <w:lvlJc w:val="left"/>
      <w:pPr>
        <w:tabs>
          <w:tab w:val="num" w:pos="4992"/>
        </w:tabs>
        <w:ind w:left="4992" w:hanging="360"/>
      </w:pPr>
      <w:rPr>
        <w:rFonts w:cs="Times New Roman"/>
      </w:rPr>
    </w:lvl>
    <w:lvl w:ilvl="1" w:tplc="00002CD6">
      <w:start w:val="1"/>
      <w:numFmt w:val="decimal"/>
      <w:lvlText w:val="%2:"/>
      <w:lvlJc w:val="left"/>
      <w:pPr>
        <w:tabs>
          <w:tab w:val="num" w:pos="5712"/>
        </w:tabs>
        <w:ind w:left="5712" w:hanging="360"/>
      </w:pPr>
      <w:rPr>
        <w:rFonts w:cs="Times New Roman"/>
      </w:rPr>
    </w:lvl>
    <w:lvl w:ilvl="2" w:tplc="000072AE">
      <w:start w:val="1"/>
      <w:numFmt w:val="bullet"/>
      <w:lvlText w:val=""/>
      <w:lvlJc w:val="left"/>
      <w:pPr>
        <w:tabs>
          <w:tab w:val="num" w:pos="6432"/>
        </w:tabs>
        <w:ind w:left="6432" w:hanging="360"/>
      </w:p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>
    <w:nsid w:val="00006952"/>
    <w:multiLevelType w:val="hybridMultilevel"/>
    <w:tmpl w:val="C6A644E4"/>
    <w:lvl w:ilvl="0" w:tplc="00001649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DF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0">
    <w:nsid w:val="00654695"/>
    <w:multiLevelType w:val="hybridMultilevel"/>
    <w:tmpl w:val="1316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2CD159D"/>
    <w:multiLevelType w:val="hybridMultilevel"/>
    <w:tmpl w:val="97C25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5F8237E"/>
    <w:multiLevelType w:val="hybridMultilevel"/>
    <w:tmpl w:val="9104A92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>
    <w:nsid w:val="06FA4F84"/>
    <w:multiLevelType w:val="hybridMultilevel"/>
    <w:tmpl w:val="8346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632308C"/>
    <w:multiLevelType w:val="hybridMultilevel"/>
    <w:tmpl w:val="2C1EE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16840D17"/>
    <w:multiLevelType w:val="hybridMultilevel"/>
    <w:tmpl w:val="B050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13C2F8C"/>
    <w:multiLevelType w:val="hybridMultilevel"/>
    <w:tmpl w:val="9A82D588"/>
    <w:lvl w:ilvl="0" w:tplc="04090001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27">
    <w:nsid w:val="22D33CBF"/>
    <w:multiLevelType w:val="hybridMultilevel"/>
    <w:tmpl w:val="E64A2AF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>
    <w:nsid w:val="26BA58FE"/>
    <w:multiLevelType w:val="hybridMultilevel"/>
    <w:tmpl w:val="315CF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AD32141"/>
    <w:multiLevelType w:val="hybridMultilevel"/>
    <w:tmpl w:val="A40E2606"/>
    <w:lvl w:ilvl="0" w:tplc="5BFE8F1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F603ADF"/>
    <w:multiLevelType w:val="hybridMultilevel"/>
    <w:tmpl w:val="884AE638"/>
    <w:lvl w:ilvl="0" w:tplc="00001649"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35041F3"/>
    <w:multiLevelType w:val="hybridMultilevel"/>
    <w:tmpl w:val="7EC6CE52"/>
    <w:lvl w:ilvl="0" w:tplc="829887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99D7EEB"/>
    <w:multiLevelType w:val="hybridMultilevel"/>
    <w:tmpl w:val="A016EFA8"/>
    <w:lvl w:ilvl="0" w:tplc="00001649"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3C622E07"/>
    <w:multiLevelType w:val="hybridMultilevel"/>
    <w:tmpl w:val="158E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06074F4"/>
    <w:multiLevelType w:val="hybridMultilevel"/>
    <w:tmpl w:val="0E706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63B1B50"/>
    <w:multiLevelType w:val="hybridMultilevel"/>
    <w:tmpl w:val="F77269A6"/>
    <w:lvl w:ilvl="0" w:tplc="F26239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255596C"/>
    <w:multiLevelType w:val="hybridMultilevel"/>
    <w:tmpl w:val="6C3C9210"/>
    <w:lvl w:ilvl="0" w:tplc="410835E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7">
    <w:nsid w:val="53663746"/>
    <w:multiLevelType w:val="hybridMultilevel"/>
    <w:tmpl w:val="94CE1204"/>
    <w:lvl w:ilvl="0" w:tplc="00001649"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4E235BB"/>
    <w:multiLevelType w:val="hybridMultilevel"/>
    <w:tmpl w:val="DF8A493E"/>
    <w:lvl w:ilvl="0" w:tplc="25C08990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9">
    <w:nsid w:val="5A7D36B4"/>
    <w:multiLevelType w:val="hybridMultilevel"/>
    <w:tmpl w:val="B5D8D8A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0">
    <w:nsid w:val="5F0A5884"/>
    <w:multiLevelType w:val="hybridMultilevel"/>
    <w:tmpl w:val="5C5A5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A703B0"/>
    <w:multiLevelType w:val="hybridMultilevel"/>
    <w:tmpl w:val="203CE40C"/>
    <w:lvl w:ilvl="0" w:tplc="5BFE8F1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63929B5"/>
    <w:multiLevelType w:val="hybridMultilevel"/>
    <w:tmpl w:val="82D24310"/>
    <w:lvl w:ilvl="0" w:tplc="04090017">
      <w:start w:val="1"/>
      <w:numFmt w:val="lowerLetter"/>
      <w:lvlText w:val="%1)"/>
      <w:lvlJc w:val="left"/>
      <w:pPr>
        <w:ind w:left="1373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9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1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3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5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7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9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1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33" w:hanging="180"/>
      </w:pPr>
      <w:rPr>
        <w:rFonts w:cs="Times New Roman"/>
      </w:rPr>
    </w:lvl>
  </w:abstractNum>
  <w:abstractNum w:abstractNumId="43">
    <w:nsid w:val="79EC3023"/>
    <w:multiLevelType w:val="hybridMultilevel"/>
    <w:tmpl w:val="E7F09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4E4FD0"/>
    <w:multiLevelType w:val="hybridMultilevel"/>
    <w:tmpl w:val="4DD4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514292"/>
    <w:multiLevelType w:val="hybridMultilevel"/>
    <w:tmpl w:val="FC306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7B505B"/>
    <w:multiLevelType w:val="hybridMultilevel"/>
    <w:tmpl w:val="D126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9"/>
  </w:num>
  <w:num w:numId="4">
    <w:abstractNumId w:val="42"/>
  </w:num>
  <w:num w:numId="5">
    <w:abstractNumId w:val="39"/>
  </w:num>
  <w:num w:numId="6">
    <w:abstractNumId w:val="38"/>
  </w:num>
  <w:num w:numId="7">
    <w:abstractNumId w:val="17"/>
  </w:num>
  <w:num w:numId="8">
    <w:abstractNumId w:val="11"/>
  </w:num>
  <w:num w:numId="9">
    <w:abstractNumId w:val="12"/>
  </w:num>
  <w:num w:numId="10">
    <w:abstractNumId w:val="15"/>
  </w:num>
  <w:num w:numId="11">
    <w:abstractNumId w:val="10"/>
  </w:num>
  <w:num w:numId="12">
    <w:abstractNumId w:val="36"/>
  </w:num>
  <w:num w:numId="13">
    <w:abstractNumId w:val="34"/>
  </w:num>
  <w:num w:numId="14">
    <w:abstractNumId w:val="0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3"/>
  </w:num>
  <w:num w:numId="26">
    <w:abstractNumId w:val="14"/>
  </w:num>
  <w:num w:numId="27">
    <w:abstractNumId w:val="24"/>
  </w:num>
  <w:num w:numId="28">
    <w:abstractNumId w:val="28"/>
  </w:num>
  <w:num w:numId="29">
    <w:abstractNumId w:val="43"/>
  </w:num>
  <w:num w:numId="30">
    <w:abstractNumId w:val="31"/>
  </w:num>
  <w:num w:numId="31">
    <w:abstractNumId w:val="37"/>
  </w:num>
  <w:num w:numId="32">
    <w:abstractNumId w:val="32"/>
  </w:num>
  <w:num w:numId="33">
    <w:abstractNumId w:val="35"/>
  </w:num>
  <w:num w:numId="34">
    <w:abstractNumId w:val="45"/>
  </w:num>
  <w:num w:numId="35">
    <w:abstractNumId w:val="40"/>
  </w:num>
  <w:num w:numId="36">
    <w:abstractNumId w:val="22"/>
  </w:num>
  <w:num w:numId="37">
    <w:abstractNumId w:val="25"/>
  </w:num>
  <w:num w:numId="38">
    <w:abstractNumId w:val="27"/>
  </w:num>
  <w:num w:numId="39">
    <w:abstractNumId w:val="30"/>
  </w:num>
  <w:num w:numId="40">
    <w:abstractNumId w:val="44"/>
  </w:num>
  <w:num w:numId="41">
    <w:abstractNumId w:val="26"/>
  </w:num>
  <w:num w:numId="42">
    <w:abstractNumId w:val="33"/>
  </w:num>
  <w:num w:numId="43">
    <w:abstractNumId w:val="20"/>
  </w:num>
  <w:num w:numId="44">
    <w:abstractNumId w:val="21"/>
  </w:num>
  <w:num w:numId="45">
    <w:abstractNumId w:val="23"/>
  </w:num>
  <w:num w:numId="46">
    <w:abstractNumId w:val="46"/>
  </w:num>
  <w:num w:numId="47">
    <w:abstractNumId w:val="41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AA5"/>
    <w:rsid w:val="000B20F4"/>
    <w:rsid w:val="000E298E"/>
    <w:rsid w:val="0011335C"/>
    <w:rsid w:val="002B1ACB"/>
    <w:rsid w:val="002E5845"/>
    <w:rsid w:val="00321800"/>
    <w:rsid w:val="004671D4"/>
    <w:rsid w:val="004C2938"/>
    <w:rsid w:val="00581DFA"/>
    <w:rsid w:val="00643F8E"/>
    <w:rsid w:val="007C5E27"/>
    <w:rsid w:val="008235AA"/>
    <w:rsid w:val="008D20AC"/>
    <w:rsid w:val="009816C5"/>
    <w:rsid w:val="009E62D0"/>
    <w:rsid w:val="00A54AA5"/>
    <w:rsid w:val="00BA4DF9"/>
    <w:rsid w:val="00C56102"/>
    <w:rsid w:val="00C61D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AA5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AA5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4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AA5"/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AA5"/>
    <w:rPr>
      <w:rFonts w:ascii="Tahoma" w:eastAsia="Times New Roman" w:hAnsi="Tahoma" w:cs="Tahoma"/>
      <w:sz w:val="16"/>
      <w:szCs w:val="16"/>
      <w:lang w:val="en-US"/>
    </w:rPr>
  </w:style>
  <w:style w:type="paragraph" w:customStyle="1" w:styleId="FrameContents">
    <w:name w:val="Frame Contents"/>
    <w:basedOn w:val="BodyText"/>
    <w:rsid w:val="00A54AA5"/>
    <w:pPr>
      <w:suppressAutoHyphens/>
    </w:pPr>
    <w:rPr>
      <w:rFonts w:ascii="Times New Roman" w:eastAsia="Calibri" w:hAnsi="Times New Roman"/>
      <w:color w:val="000000"/>
      <w:kern w:val="2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54A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54AA5"/>
    <w:rPr>
      <w:rFonts w:ascii="Calibri" w:eastAsia="Times New Roman" w:hAnsi="Calibri" w:cs="Times New Roman"/>
      <w:lang w:val="en-US"/>
    </w:rPr>
  </w:style>
  <w:style w:type="character" w:styleId="Hyperlink">
    <w:name w:val="Hyperlink"/>
    <w:uiPriority w:val="99"/>
    <w:unhideWhenUsed/>
    <w:rsid w:val="00A54AA5"/>
    <w:rPr>
      <w:color w:val="0000FF"/>
      <w:u w:val="single"/>
    </w:rPr>
  </w:style>
  <w:style w:type="table" w:styleId="TableGrid">
    <w:name w:val="Table Grid"/>
    <w:basedOn w:val="TableNormal"/>
    <w:uiPriority w:val="59"/>
    <w:rsid w:val="00A54AA5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md">
    <w:name w:val="addmd"/>
    <w:basedOn w:val="DefaultParagraphFont"/>
    <w:rsid w:val="00A54AA5"/>
  </w:style>
  <w:style w:type="paragraph" w:styleId="ListParagraph">
    <w:name w:val="List Paragraph"/>
    <w:basedOn w:val="Normal"/>
    <w:qFormat/>
    <w:rsid w:val="00A54AA5"/>
    <w:pPr>
      <w:suppressAutoHyphens/>
      <w:ind w:left="720"/>
      <w:contextualSpacing/>
    </w:pPr>
    <w:rPr>
      <w:rFonts w:ascii="Times New Roman" w:eastAsia="Calibri" w:hAnsi="Times New Roman"/>
      <w:color w:val="000000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9.jpeg"/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Arup Ratan Das</cp:lastModifiedBy>
  <cp:revision>7</cp:revision>
  <dcterms:created xsi:type="dcterms:W3CDTF">2018-07-22T06:08:00Z</dcterms:created>
  <dcterms:modified xsi:type="dcterms:W3CDTF">2018-08-25T08:44:00Z</dcterms:modified>
</cp:coreProperties>
</file>